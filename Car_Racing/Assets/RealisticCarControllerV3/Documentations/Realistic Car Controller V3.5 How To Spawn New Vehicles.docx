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99AE" w14:textId="25161301" w:rsidR="003C42AD" w:rsidRPr="00214EA1" w:rsidRDefault="003C42AD" w:rsidP="003C42AD">
      <w:pPr>
        <w:pStyle w:val="Balk1"/>
        <w:rPr>
          <w:rFonts w:eastAsia="Kozuka Gothic Pro M"/>
        </w:rPr>
      </w:pPr>
      <w:bookmarkStart w:id="0" w:name="_Toc57177999"/>
      <w:r w:rsidRPr="00214EA1">
        <w:rPr>
          <w:rFonts w:eastAsia="Kozuka Gothic Pro M"/>
        </w:rPr>
        <w:t>Spawning New Vehicles With Code</w:t>
      </w:r>
      <w:bookmarkEnd w:id="0"/>
    </w:p>
    <w:p w14:paraId="620850AC" w14:textId="77777777" w:rsidR="003C42AD" w:rsidRDefault="003C42AD" w:rsidP="003C42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Nyala" w:eastAsia="Kozuka Gothic Pro M" w:hAnsi="Nyala" w:cstheme="minorHAnsi"/>
          <w:sz w:val="24"/>
          <w:szCs w:val="24"/>
        </w:rPr>
      </w:pPr>
    </w:p>
    <w:p w14:paraId="740BB39E" w14:textId="020FF61D" w:rsidR="003C42AD" w:rsidRPr="003C42AD" w:rsidRDefault="003C42AD" w:rsidP="007A4B80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Nyala" w:eastAsia="Kozuka Gothic Pro M" w:hAnsi="Nyala" w:cstheme="minorHAnsi"/>
          <w:sz w:val="24"/>
          <w:szCs w:val="24"/>
          <w:lang w:val="en-US"/>
        </w:rPr>
      </w:pPr>
      <w:r w:rsidRPr="00AA2DD0">
        <w:rPr>
          <w:rFonts w:eastAsia="Kozuka Gothic Pro M" w:cstheme="minorHAnsi"/>
          <w:sz w:val="24"/>
          <w:szCs w:val="24"/>
        </w:rPr>
        <w:t xml:space="preserve">You don’t have to use </w:t>
      </w:r>
      <w:r w:rsidRPr="00AA2DD0">
        <w:rPr>
          <w:rFonts w:eastAsia="Kozuka Gothic Pro M" w:cstheme="minorHAnsi"/>
          <w:strike/>
          <w:color w:val="FF0000"/>
          <w:sz w:val="24"/>
          <w:szCs w:val="24"/>
        </w:rPr>
        <w:t>GameObject.Instantiate()</w:t>
      </w:r>
      <w:r w:rsidRPr="00AA2DD0">
        <w:rPr>
          <w:rFonts w:eastAsia="Kozuka Gothic Pro M" w:cstheme="minorHAnsi"/>
          <w:color w:val="FF0000"/>
          <w:sz w:val="24"/>
          <w:szCs w:val="24"/>
        </w:rPr>
        <w:t xml:space="preserve"> </w:t>
      </w:r>
      <w:r w:rsidRPr="00AA2DD0">
        <w:rPr>
          <w:rFonts w:eastAsia="Kozuka Gothic Pro M" w:cstheme="minorHAnsi"/>
          <w:sz w:val="24"/>
          <w:szCs w:val="24"/>
        </w:rPr>
        <w:t>for spawning new vehicles. You can spawn new vehicles by just one line of code</w:t>
      </w:r>
      <w:r>
        <w:rPr>
          <w:rFonts w:eastAsia="Kozuka Gothic Pro M" w:cstheme="minorHAnsi"/>
          <w:sz w:val="24"/>
          <w:szCs w:val="24"/>
          <w:lang w:val="en-US"/>
        </w:rPr>
        <w:t xml:space="preserve"> using </w:t>
      </w:r>
      <w:r w:rsidRPr="00C41D44">
        <w:rPr>
          <w:rFonts w:eastAsia="Kozuka Gothic Pro M" w:cstheme="minorHAnsi"/>
          <w:b/>
          <w:bCs/>
          <w:color w:val="00B0F0"/>
          <w:sz w:val="24"/>
          <w:szCs w:val="24"/>
          <w:lang w:val="en-US"/>
        </w:rPr>
        <w:t>RCC.cs</w:t>
      </w:r>
      <w:r w:rsidRPr="00C41D44">
        <w:rPr>
          <w:rFonts w:eastAsia="Kozuka Gothic Pro M" w:cstheme="minorHAnsi"/>
          <w:color w:val="00B0F0"/>
          <w:sz w:val="24"/>
          <w:szCs w:val="24"/>
          <w:lang w:val="en-US"/>
        </w:rPr>
        <w:t xml:space="preserve"> </w:t>
      </w:r>
      <w:r>
        <w:rPr>
          <w:rFonts w:eastAsia="Kozuka Gothic Pro M" w:cstheme="minorHAnsi"/>
          <w:sz w:val="24"/>
          <w:szCs w:val="24"/>
          <w:lang w:val="en-US"/>
        </w:rPr>
        <w:t>class</w:t>
      </w:r>
      <w:r w:rsidRPr="00AA2DD0">
        <w:rPr>
          <w:rFonts w:eastAsia="Kozuka Gothic Pro M" w:cstheme="minorHAnsi"/>
          <w:sz w:val="24"/>
          <w:szCs w:val="24"/>
        </w:rPr>
        <w:t>. You can take a look at API documentation</w:t>
      </w:r>
      <w:r>
        <w:rPr>
          <w:rFonts w:eastAsia="Kozuka Gothic Pro M" w:cstheme="minorHAnsi"/>
          <w:sz w:val="24"/>
          <w:szCs w:val="24"/>
          <w:lang w:val="en-US"/>
        </w:rPr>
        <w:t xml:space="preserve"> named “</w:t>
      </w:r>
      <w:r w:rsidRPr="003C42AD">
        <w:rPr>
          <w:rFonts w:eastAsia="Kozuka Gothic Pro M" w:cstheme="minorHAnsi"/>
          <w:b/>
          <w:bCs/>
          <w:sz w:val="24"/>
          <w:szCs w:val="24"/>
          <w:lang w:val="en-US"/>
        </w:rPr>
        <w:t>Realistic Car Controller V3.5 API</w:t>
      </w:r>
      <w:r>
        <w:rPr>
          <w:rFonts w:eastAsia="Kozuka Gothic Pro M" w:cstheme="minorHAnsi"/>
          <w:sz w:val="24"/>
          <w:szCs w:val="24"/>
          <w:lang w:val="en-US"/>
        </w:rPr>
        <w:t>”</w:t>
      </w:r>
      <w:r w:rsidR="00C3007D">
        <w:rPr>
          <w:rFonts w:eastAsia="Kozuka Gothic Pro M" w:cstheme="minorHAnsi"/>
          <w:sz w:val="24"/>
          <w:szCs w:val="24"/>
          <w:lang w:val="en-US"/>
        </w:rPr>
        <w:t xml:space="preserve"> for all methods</w:t>
      </w:r>
      <w:r w:rsidR="00DD760A">
        <w:rPr>
          <w:rFonts w:eastAsia="Kozuka Gothic Pro M" w:cstheme="minorHAnsi"/>
          <w:sz w:val="24"/>
          <w:szCs w:val="24"/>
          <w:lang w:val="en-US"/>
        </w:rPr>
        <w:t xml:space="preserve"> in </w:t>
      </w:r>
      <w:r w:rsidR="00DD760A" w:rsidRPr="00C41D44">
        <w:rPr>
          <w:rFonts w:eastAsia="Kozuka Gothic Pro M" w:cstheme="minorHAnsi"/>
          <w:b/>
          <w:bCs/>
          <w:color w:val="00B0F0"/>
          <w:sz w:val="24"/>
          <w:szCs w:val="24"/>
          <w:lang w:val="en-US"/>
        </w:rPr>
        <w:t>RCC.cs</w:t>
      </w:r>
      <w:r>
        <w:rPr>
          <w:rFonts w:eastAsia="Kozuka Gothic Pro M" w:cstheme="minorHAnsi"/>
          <w:sz w:val="24"/>
          <w:szCs w:val="24"/>
          <w:lang w:val="en-US"/>
        </w:rPr>
        <w:t>.</w:t>
      </w:r>
      <w:r w:rsidR="00C3007D">
        <w:rPr>
          <w:rFonts w:eastAsia="Kozuka Gothic Pro M" w:cstheme="minorHAnsi"/>
          <w:sz w:val="24"/>
          <w:szCs w:val="24"/>
          <w:lang w:val="en-US"/>
        </w:rPr>
        <w:t xml:space="preserve"> These methods are only used for spawning, registering, de-registering, setting controllable</w:t>
      </w:r>
      <w:r w:rsidR="00DD760A">
        <w:rPr>
          <w:rFonts w:eastAsia="Kozuka Gothic Pro M" w:cstheme="minorHAnsi"/>
          <w:sz w:val="24"/>
          <w:szCs w:val="24"/>
          <w:lang w:val="en-US"/>
        </w:rPr>
        <w:t>, and setting engine</w:t>
      </w:r>
      <w:r w:rsidR="00C3007D">
        <w:rPr>
          <w:rFonts w:eastAsia="Kozuka Gothic Pro M" w:cstheme="minorHAnsi"/>
          <w:sz w:val="24"/>
          <w:szCs w:val="24"/>
          <w:lang w:val="en-US"/>
        </w:rPr>
        <w:t xml:space="preserve"> state of the vehicle. </w:t>
      </w:r>
      <w:r w:rsidR="00C3007D" w:rsidRPr="00C41D44">
        <w:rPr>
          <w:rFonts w:eastAsia="Kozuka Gothic Pro M" w:cstheme="minorHAnsi"/>
          <w:b/>
          <w:bCs/>
          <w:color w:val="00B0F0"/>
          <w:sz w:val="24"/>
          <w:szCs w:val="24"/>
          <w:lang w:val="en-US"/>
        </w:rPr>
        <w:t>RCC.cs</w:t>
      </w:r>
      <w:r w:rsidR="00C3007D" w:rsidRPr="00C41D44">
        <w:rPr>
          <w:rFonts w:eastAsia="Kozuka Gothic Pro M" w:cstheme="minorHAnsi"/>
          <w:color w:val="00B0F0"/>
          <w:sz w:val="24"/>
          <w:szCs w:val="24"/>
          <w:lang w:val="en-US"/>
        </w:rPr>
        <w:t xml:space="preserve"> </w:t>
      </w:r>
      <w:r w:rsidR="00C3007D">
        <w:rPr>
          <w:rFonts w:eastAsia="Kozuka Gothic Pro M" w:cstheme="minorHAnsi"/>
          <w:sz w:val="24"/>
          <w:szCs w:val="24"/>
          <w:lang w:val="en-US"/>
        </w:rPr>
        <w:t xml:space="preserve">has many </w:t>
      </w:r>
      <w:r w:rsidR="0096748D">
        <w:rPr>
          <w:rFonts w:eastAsia="Kozuka Gothic Pro M" w:cstheme="minorHAnsi"/>
          <w:sz w:val="24"/>
          <w:szCs w:val="24"/>
          <w:lang w:val="en-US"/>
        </w:rPr>
        <w:t xml:space="preserve">static </w:t>
      </w:r>
      <w:r w:rsidR="00C3007D">
        <w:rPr>
          <w:rFonts w:eastAsia="Kozuka Gothic Pro M" w:cstheme="minorHAnsi"/>
          <w:sz w:val="24"/>
          <w:szCs w:val="24"/>
          <w:lang w:val="en-US"/>
        </w:rPr>
        <w:t>methods.</w:t>
      </w:r>
    </w:p>
    <w:p w14:paraId="7FF6AC21" w14:textId="77777777" w:rsidR="003C42AD" w:rsidRPr="00214EA1" w:rsidRDefault="003C42AD" w:rsidP="003C42A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eastAsia="Kozuka Gothic Pro M" w:cstheme="minorHAnsi"/>
        </w:rPr>
      </w:pPr>
    </w:p>
    <w:p w14:paraId="35367862" w14:textId="77777777" w:rsidR="003C42AD" w:rsidRPr="00AA2DD0" w:rsidRDefault="003C42AD" w:rsidP="003C42AD">
      <w:pPr>
        <w:pStyle w:val="Balk1"/>
      </w:pPr>
      <w:bookmarkStart w:id="1" w:name="_Toc57178000"/>
      <w:r w:rsidRPr="00AA2DD0">
        <w:t>Spawning New Vehicles With Given Position, Rotation, Sets It’s Controllable, And Engine State</w:t>
      </w:r>
      <w:bookmarkEnd w:id="1"/>
    </w:p>
    <w:p w14:paraId="05B50DF7" w14:textId="77777777" w:rsidR="003C42AD" w:rsidRDefault="003C42AD" w:rsidP="003C42AD">
      <w:pPr>
        <w:jc w:val="center"/>
        <w:rPr>
          <w:rFonts w:ascii="Nyala" w:eastAsia="Kozuka Gothic Pro M" w:hAnsi="Nyala" w:cstheme="minorHAnsi"/>
          <w:sz w:val="24"/>
          <w:szCs w:val="24"/>
        </w:rPr>
      </w:pPr>
    </w:p>
    <w:p w14:paraId="0DE55F5A" w14:textId="77777777" w:rsidR="003C42AD" w:rsidRPr="00AA2DD0" w:rsidRDefault="003C42AD" w:rsidP="003C42AD">
      <w:pPr>
        <w:rPr>
          <w:rFonts w:eastAsia="Kozuka Gothic Pro M" w:cstheme="minorHAnsi"/>
          <w:sz w:val="24"/>
          <w:szCs w:val="24"/>
        </w:rPr>
      </w:pPr>
      <w:r w:rsidRPr="00AA2DD0">
        <w:rPr>
          <w:rFonts w:eastAsia="Kozuka Gothic Pro M" w:cstheme="minorHAnsi"/>
          <w:sz w:val="24"/>
          <w:szCs w:val="24"/>
        </w:rPr>
        <w:t>You can spawn new vehicles by;</w:t>
      </w:r>
    </w:p>
    <w:p w14:paraId="3387B006" w14:textId="77777777" w:rsidR="003C42AD" w:rsidRPr="00AA2DD0" w:rsidRDefault="003C42AD" w:rsidP="007A4B80">
      <w:pPr>
        <w:tabs>
          <w:tab w:val="left" w:pos="720"/>
        </w:tabs>
        <w:autoSpaceDE w:val="0"/>
        <w:autoSpaceDN w:val="0"/>
        <w:adjustRightInd w:val="0"/>
        <w:spacing w:after="0"/>
        <w:jc w:val="center"/>
        <w:rPr>
          <w:rFonts w:eastAsia="Kozuka Gothic Pro M" w:cstheme="minorHAnsi"/>
          <w:sz w:val="24"/>
          <w:szCs w:val="24"/>
        </w:rPr>
      </w:pPr>
      <w:r w:rsidRPr="00AA2DD0">
        <w:rPr>
          <w:rFonts w:eastAsia="Kozuka Gothic Pro M" w:cstheme="minorHAnsi"/>
          <w:b/>
          <w:color w:val="00B0F0"/>
          <w:sz w:val="24"/>
          <w:szCs w:val="24"/>
        </w:rPr>
        <w:t>RCC.SpawnRCC</w:t>
      </w:r>
      <w:r w:rsidRPr="00AA2DD0">
        <w:rPr>
          <w:rFonts w:eastAsia="Kozuka Gothic Pro M" w:cstheme="minorHAnsi"/>
          <w:sz w:val="24"/>
          <w:szCs w:val="24"/>
        </w:rPr>
        <w:t xml:space="preserve">(RCC_CarControllerV3 </w:t>
      </w:r>
      <w:r w:rsidRPr="003C42AD">
        <w:rPr>
          <w:rFonts w:eastAsia="Kozuka Gothic Pro M" w:cstheme="minorHAnsi"/>
          <w:b/>
          <w:bCs/>
          <w:sz w:val="24"/>
          <w:szCs w:val="24"/>
        </w:rPr>
        <w:t>vehiclePrefab</w:t>
      </w:r>
      <w:r w:rsidRPr="00AA2DD0">
        <w:rPr>
          <w:rFonts w:eastAsia="Kozuka Gothic Pro M" w:cstheme="minorHAnsi"/>
          <w:sz w:val="24"/>
          <w:szCs w:val="24"/>
        </w:rPr>
        <w:t xml:space="preserve">, Vector3 </w:t>
      </w:r>
      <w:r w:rsidRPr="003C42AD">
        <w:rPr>
          <w:rFonts w:eastAsia="Kozuka Gothic Pro M" w:cstheme="minorHAnsi"/>
          <w:b/>
          <w:bCs/>
          <w:sz w:val="24"/>
          <w:szCs w:val="24"/>
          <w:lang w:val="en-US"/>
        </w:rPr>
        <w:t>spawnP</w:t>
      </w:r>
      <w:r w:rsidRPr="003C42AD">
        <w:rPr>
          <w:rFonts w:eastAsia="Kozuka Gothic Pro M" w:cstheme="minorHAnsi"/>
          <w:b/>
          <w:bCs/>
          <w:sz w:val="24"/>
          <w:szCs w:val="24"/>
        </w:rPr>
        <w:t>osition</w:t>
      </w:r>
      <w:r w:rsidRPr="00AA2DD0">
        <w:rPr>
          <w:rFonts w:eastAsia="Kozuka Gothic Pro M" w:cstheme="minorHAnsi"/>
          <w:sz w:val="24"/>
          <w:szCs w:val="24"/>
        </w:rPr>
        <w:t xml:space="preserve">, Quaternion </w:t>
      </w:r>
      <w:r w:rsidRPr="003C42AD">
        <w:rPr>
          <w:rFonts w:eastAsia="Kozuka Gothic Pro M" w:cstheme="minorHAnsi"/>
          <w:b/>
          <w:bCs/>
          <w:sz w:val="24"/>
          <w:szCs w:val="24"/>
          <w:lang w:val="en-US"/>
        </w:rPr>
        <w:t>spawnR</w:t>
      </w:r>
      <w:r w:rsidRPr="003C42AD">
        <w:rPr>
          <w:rFonts w:eastAsia="Kozuka Gothic Pro M" w:cstheme="minorHAnsi"/>
          <w:b/>
          <w:bCs/>
          <w:sz w:val="24"/>
          <w:szCs w:val="24"/>
        </w:rPr>
        <w:t>otation</w:t>
      </w:r>
      <w:r w:rsidRPr="00AA2DD0">
        <w:rPr>
          <w:rFonts w:eastAsia="Kozuka Gothic Pro M" w:cstheme="minorHAnsi"/>
          <w:sz w:val="24"/>
          <w:szCs w:val="24"/>
        </w:rPr>
        <w:t xml:space="preserve">, bool </w:t>
      </w:r>
      <w:r w:rsidRPr="003C42AD">
        <w:rPr>
          <w:rFonts w:eastAsia="Kozuka Gothic Pro M" w:cstheme="minorHAnsi"/>
          <w:b/>
          <w:bCs/>
          <w:sz w:val="24"/>
          <w:szCs w:val="24"/>
        </w:rPr>
        <w:t>registerAsPlayerVehicle</w:t>
      </w:r>
      <w:r w:rsidRPr="00AA2DD0">
        <w:rPr>
          <w:rFonts w:eastAsia="Kozuka Gothic Pro M" w:cstheme="minorHAnsi"/>
          <w:sz w:val="24"/>
          <w:szCs w:val="24"/>
        </w:rPr>
        <w:t xml:space="preserve">, bool </w:t>
      </w:r>
      <w:r w:rsidRPr="003C42AD">
        <w:rPr>
          <w:rFonts w:eastAsia="Kozuka Gothic Pro M" w:cstheme="minorHAnsi"/>
          <w:b/>
          <w:bCs/>
          <w:sz w:val="24"/>
          <w:szCs w:val="24"/>
        </w:rPr>
        <w:t>isControllable</w:t>
      </w:r>
      <w:r w:rsidRPr="00AA2DD0">
        <w:rPr>
          <w:rFonts w:eastAsia="Kozuka Gothic Pro M" w:cstheme="minorHAnsi"/>
          <w:sz w:val="24"/>
          <w:szCs w:val="24"/>
        </w:rPr>
        <w:t xml:space="preserve">, bool </w:t>
      </w:r>
      <w:r w:rsidRPr="003C42AD">
        <w:rPr>
          <w:rFonts w:eastAsia="Kozuka Gothic Pro M" w:cstheme="minorHAnsi"/>
          <w:b/>
          <w:bCs/>
          <w:sz w:val="24"/>
          <w:szCs w:val="24"/>
        </w:rPr>
        <w:t>isEngineRunning</w:t>
      </w:r>
    </w:p>
    <w:p w14:paraId="7778B616" w14:textId="77777777" w:rsidR="003C42AD" w:rsidRPr="00AA2DD0" w:rsidRDefault="003C42AD" w:rsidP="007A4B80">
      <w:pPr>
        <w:jc w:val="center"/>
        <w:rPr>
          <w:rFonts w:eastAsia="Kozuka Gothic Pro M" w:cstheme="minorHAnsi"/>
          <w:sz w:val="24"/>
          <w:szCs w:val="24"/>
        </w:rPr>
      </w:pPr>
      <w:r w:rsidRPr="00AA2DD0">
        <w:rPr>
          <w:rFonts w:eastAsia="Kozuka Gothic Pro M" w:cstheme="minorHAnsi"/>
          <w:sz w:val="24"/>
          <w:szCs w:val="24"/>
        </w:rPr>
        <w:t>);</w:t>
      </w:r>
    </w:p>
    <w:p w14:paraId="6CEE5703" w14:textId="591603EB" w:rsidR="003C42AD" w:rsidRPr="00AA2DD0" w:rsidRDefault="003C42AD" w:rsidP="003C42AD">
      <w:pPr>
        <w:rPr>
          <w:rFonts w:eastAsia="Kozuka Gothic Pro M" w:cstheme="minorHAnsi"/>
          <w:sz w:val="24"/>
          <w:szCs w:val="24"/>
        </w:rPr>
      </w:pPr>
      <w:r w:rsidRPr="00AA2DD0">
        <w:rPr>
          <w:rFonts w:eastAsia="Kozuka Gothic Pro M" w:cstheme="minorHAnsi"/>
          <w:sz w:val="24"/>
          <w:szCs w:val="24"/>
        </w:rPr>
        <w:t>As you can see, you can spawn your vehicle with given configuration by only one line of code</w:t>
      </w:r>
      <w:r>
        <w:rPr>
          <w:rFonts w:eastAsia="Kozuka Gothic Pro M" w:cstheme="minorHAnsi"/>
          <w:sz w:val="24"/>
          <w:szCs w:val="24"/>
          <w:lang w:val="en-US"/>
        </w:rPr>
        <w:t xml:space="preserve"> just like above</w:t>
      </w:r>
      <w:r w:rsidRPr="00AA2DD0">
        <w:rPr>
          <w:rFonts w:eastAsia="Kozuka Gothic Pro M" w:cstheme="minorHAnsi"/>
          <w:sz w:val="24"/>
          <w:szCs w:val="24"/>
        </w:rPr>
        <w:t>.</w:t>
      </w:r>
    </w:p>
    <w:p w14:paraId="0E8CF306" w14:textId="77777777" w:rsidR="003C42AD" w:rsidRPr="00214EA1" w:rsidRDefault="003C42AD" w:rsidP="003C42AD">
      <w:pPr>
        <w:jc w:val="center"/>
        <w:rPr>
          <w:rFonts w:eastAsia="Kozuka Gothic Pro M" w:cstheme="minorHAnsi"/>
        </w:rPr>
      </w:pPr>
    </w:p>
    <w:p w14:paraId="5053D411" w14:textId="77777777" w:rsidR="003C42AD" w:rsidRPr="00AA2DD0" w:rsidRDefault="003C42AD" w:rsidP="003C42AD">
      <w:pPr>
        <w:pStyle w:val="Balk1"/>
      </w:pPr>
      <w:bookmarkStart w:id="2" w:name="_Toc57178001"/>
      <w:r w:rsidRPr="00AA2DD0">
        <w:t>Registering Vehicle As Player Vehicle</w:t>
      </w:r>
      <w:bookmarkEnd w:id="2"/>
    </w:p>
    <w:p w14:paraId="01DAA36E" w14:textId="77777777" w:rsidR="003C42AD" w:rsidRDefault="003C42AD" w:rsidP="003C42AD">
      <w:pPr>
        <w:jc w:val="center"/>
        <w:rPr>
          <w:rFonts w:ascii="Nyala" w:eastAsia="Kozuka Gothic Pro M" w:hAnsi="Nyala" w:cstheme="minorHAnsi"/>
          <w:sz w:val="24"/>
          <w:szCs w:val="24"/>
        </w:rPr>
      </w:pPr>
    </w:p>
    <w:p w14:paraId="3AFB746E" w14:textId="199EF2F0" w:rsidR="003C42AD" w:rsidRPr="00AA2DD0" w:rsidRDefault="003C42AD" w:rsidP="003C42AD">
      <w:pPr>
        <w:rPr>
          <w:rFonts w:eastAsia="Kozuka Gothic Pro M" w:cstheme="minorHAnsi"/>
          <w:sz w:val="24"/>
          <w:szCs w:val="24"/>
        </w:rPr>
      </w:pPr>
      <w:r w:rsidRPr="00AA2DD0">
        <w:rPr>
          <w:rFonts w:eastAsia="Kozuka Gothic Pro M" w:cstheme="minorHAnsi"/>
          <w:sz w:val="24"/>
          <w:szCs w:val="24"/>
        </w:rPr>
        <w:t>You can register the vehicle as player vehicle by;</w:t>
      </w:r>
    </w:p>
    <w:p w14:paraId="5BAE7B26" w14:textId="3CA13B05" w:rsidR="003C42AD" w:rsidRDefault="003C42AD" w:rsidP="003C42AD">
      <w:pPr>
        <w:rPr>
          <w:rFonts w:ascii="Nyala" w:eastAsia="Kozuka Gothic Pro M" w:hAnsi="Nyala" w:cstheme="minorHAnsi"/>
          <w:sz w:val="24"/>
          <w:szCs w:val="24"/>
        </w:rPr>
      </w:pPr>
      <w:r w:rsidRPr="00AA2DD0">
        <w:rPr>
          <w:rFonts w:eastAsia="Kozuka Gothic Pro M" w:cstheme="minorHAnsi"/>
          <w:b/>
          <w:color w:val="00B0F0"/>
          <w:sz w:val="24"/>
          <w:szCs w:val="24"/>
        </w:rPr>
        <w:t>RCC.RegisterPlayerVehicle</w:t>
      </w:r>
      <w:r w:rsidRPr="00AA2DD0">
        <w:rPr>
          <w:rFonts w:eastAsia="Kozuka Gothic Pro M" w:cstheme="minorHAnsi"/>
          <w:sz w:val="24"/>
          <w:szCs w:val="24"/>
        </w:rPr>
        <w:t xml:space="preserve">(RCC_CarControllerV3 </w:t>
      </w:r>
      <w:r w:rsidRPr="007A4B80">
        <w:rPr>
          <w:rFonts w:eastAsia="Kozuka Gothic Pro M" w:cstheme="minorHAnsi"/>
          <w:b/>
          <w:bCs/>
          <w:sz w:val="24"/>
          <w:szCs w:val="24"/>
        </w:rPr>
        <w:t>vehicle</w:t>
      </w:r>
      <w:r w:rsidRPr="00AA2DD0">
        <w:rPr>
          <w:rFonts w:eastAsia="Kozuka Gothic Pro M" w:cstheme="minorHAnsi"/>
          <w:sz w:val="24"/>
          <w:szCs w:val="24"/>
        </w:rPr>
        <w:t>);</w:t>
      </w:r>
    </w:p>
    <w:p w14:paraId="1061F0D5" w14:textId="78CEDDA3" w:rsidR="003C42AD" w:rsidRPr="007A4B80" w:rsidRDefault="003C42AD" w:rsidP="003C42AD">
      <w:pPr>
        <w:rPr>
          <w:sz w:val="24"/>
          <w:szCs w:val="24"/>
          <w:lang w:val="en-US"/>
        </w:rPr>
      </w:pPr>
      <w:r w:rsidRPr="007A4B80">
        <w:rPr>
          <w:sz w:val="24"/>
          <w:szCs w:val="24"/>
          <w:lang w:val="en-US"/>
        </w:rPr>
        <w:t>At this moment, registered vehicle will be active player vehicle.</w:t>
      </w:r>
    </w:p>
    <w:p w14:paraId="4FB73CD1" w14:textId="77777777" w:rsidR="003C42AD" w:rsidRPr="00214EA1" w:rsidRDefault="003C42AD" w:rsidP="003C42AD">
      <w:pPr>
        <w:jc w:val="center"/>
        <w:rPr>
          <w:rFonts w:eastAsia="Kozuka Gothic Pro M" w:cstheme="minorHAnsi"/>
        </w:rPr>
      </w:pPr>
    </w:p>
    <w:p w14:paraId="43A4F9DD" w14:textId="77777777" w:rsidR="003C42AD" w:rsidRPr="00AA2DD0" w:rsidRDefault="003C42AD" w:rsidP="003C42AD">
      <w:pPr>
        <w:pStyle w:val="Balk1"/>
      </w:pPr>
      <w:bookmarkStart w:id="3" w:name="_Toc57178002"/>
      <w:r w:rsidRPr="00AA2DD0">
        <w:t>De-Registering Player Vehicle</w:t>
      </w:r>
      <w:bookmarkEnd w:id="3"/>
    </w:p>
    <w:p w14:paraId="433A44D0" w14:textId="77777777" w:rsidR="003C42AD" w:rsidRDefault="003C42AD" w:rsidP="003C42AD">
      <w:pPr>
        <w:jc w:val="center"/>
        <w:rPr>
          <w:rFonts w:ascii="Nyala" w:eastAsia="Kozuka Gothic Pro M" w:hAnsi="Nyala" w:cstheme="minorHAnsi"/>
          <w:sz w:val="24"/>
          <w:szCs w:val="24"/>
        </w:rPr>
      </w:pPr>
    </w:p>
    <w:p w14:paraId="2B126841" w14:textId="3BBC55F4" w:rsidR="003C42AD" w:rsidRPr="00AA2DD0" w:rsidRDefault="003C42AD" w:rsidP="003C42AD">
      <w:pPr>
        <w:rPr>
          <w:rFonts w:eastAsia="Kozuka Gothic Pro M" w:cstheme="minorHAnsi"/>
          <w:sz w:val="24"/>
          <w:szCs w:val="24"/>
        </w:rPr>
      </w:pPr>
      <w:r w:rsidRPr="00AA2DD0">
        <w:rPr>
          <w:rFonts w:eastAsia="Kozuka Gothic Pro M" w:cstheme="minorHAnsi"/>
          <w:sz w:val="24"/>
          <w:szCs w:val="24"/>
        </w:rPr>
        <w:t>You can de-register the player vehicle by;</w:t>
      </w:r>
    </w:p>
    <w:p w14:paraId="7C365EB3" w14:textId="1FE0FBE9" w:rsidR="003C42AD" w:rsidRDefault="003C42AD" w:rsidP="003C42AD">
      <w:pPr>
        <w:rPr>
          <w:rFonts w:ascii="Nyala" w:eastAsia="Kozuka Gothic Pro M" w:hAnsi="Nyala" w:cstheme="minorHAnsi"/>
          <w:sz w:val="24"/>
          <w:szCs w:val="24"/>
        </w:rPr>
      </w:pPr>
      <w:r w:rsidRPr="00AA2DD0">
        <w:rPr>
          <w:rFonts w:eastAsia="Kozuka Gothic Pro M" w:cstheme="minorHAnsi"/>
          <w:b/>
          <w:color w:val="00B0F0"/>
          <w:sz w:val="24"/>
          <w:szCs w:val="24"/>
        </w:rPr>
        <w:t>RCC.DeRegisterPlayerVehicle</w:t>
      </w:r>
      <w:r w:rsidRPr="00AA2DD0">
        <w:rPr>
          <w:rFonts w:eastAsia="Kozuka Gothic Pro M" w:cstheme="minorHAnsi"/>
          <w:color w:val="00B0F0"/>
          <w:sz w:val="24"/>
          <w:szCs w:val="24"/>
        </w:rPr>
        <w:t xml:space="preserve"> </w:t>
      </w:r>
      <w:r w:rsidRPr="00AA2DD0">
        <w:rPr>
          <w:rFonts w:eastAsia="Kozuka Gothic Pro M" w:cstheme="minorHAnsi"/>
          <w:sz w:val="24"/>
          <w:szCs w:val="24"/>
        </w:rPr>
        <w:t>();</w:t>
      </w:r>
    </w:p>
    <w:p w14:paraId="6AB5DD5C" w14:textId="4CB8A058" w:rsidR="003C42AD" w:rsidRPr="007A4B80" w:rsidRDefault="003C42AD" w:rsidP="003C42AD">
      <w:pPr>
        <w:rPr>
          <w:sz w:val="24"/>
          <w:szCs w:val="24"/>
          <w:lang w:val="en-US"/>
        </w:rPr>
      </w:pPr>
      <w:r w:rsidRPr="007A4B80">
        <w:rPr>
          <w:sz w:val="24"/>
          <w:szCs w:val="24"/>
          <w:lang w:val="en-US"/>
        </w:rPr>
        <w:t>At this moment, registered vehicle will not be active player vehicle anymore. Player won’t be able to control any vehicles</w:t>
      </w:r>
      <w:r w:rsidR="00DD760A">
        <w:rPr>
          <w:sz w:val="24"/>
          <w:szCs w:val="24"/>
          <w:lang w:val="en-US"/>
        </w:rPr>
        <w:t>.</w:t>
      </w:r>
    </w:p>
    <w:p w14:paraId="4CDBF81B" w14:textId="448ADA34" w:rsidR="003C42AD" w:rsidRDefault="003C42AD" w:rsidP="003C42AD">
      <w:pPr>
        <w:jc w:val="center"/>
        <w:rPr>
          <w:rFonts w:ascii="Nyala" w:eastAsia="Kozuka Gothic Pro M" w:hAnsi="Nyala" w:cstheme="minorHAnsi"/>
        </w:rPr>
      </w:pPr>
    </w:p>
    <w:p w14:paraId="1DE1E81E" w14:textId="7E927799" w:rsidR="007A4B80" w:rsidRDefault="007A4B80" w:rsidP="003C42AD">
      <w:pPr>
        <w:jc w:val="center"/>
        <w:rPr>
          <w:rFonts w:ascii="Nyala" w:eastAsia="Kozuka Gothic Pro M" w:hAnsi="Nyala" w:cstheme="minorHAnsi"/>
        </w:rPr>
      </w:pPr>
    </w:p>
    <w:p w14:paraId="54032B55" w14:textId="5A2E204F" w:rsidR="007A4B80" w:rsidRDefault="007A4B80" w:rsidP="003C42AD">
      <w:pPr>
        <w:jc w:val="center"/>
        <w:rPr>
          <w:rFonts w:ascii="Nyala" w:eastAsia="Kozuka Gothic Pro M" w:hAnsi="Nyala" w:cstheme="minorHAnsi"/>
        </w:rPr>
      </w:pPr>
    </w:p>
    <w:p w14:paraId="369A648C" w14:textId="77777777" w:rsidR="007A4B80" w:rsidRPr="007A4B80" w:rsidRDefault="007A4B80" w:rsidP="003C42AD">
      <w:pPr>
        <w:jc w:val="center"/>
        <w:rPr>
          <w:rFonts w:ascii="Nyala" w:eastAsia="Kozuka Gothic Pro M" w:hAnsi="Nyala" w:cstheme="minorHAnsi"/>
        </w:rPr>
      </w:pPr>
    </w:p>
    <w:p w14:paraId="2DCA000C" w14:textId="7AC88796" w:rsidR="003C42AD" w:rsidRPr="00AA2DD0" w:rsidRDefault="003C42AD" w:rsidP="003C42AD">
      <w:pPr>
        <w:pStyle w:val="Balk1"/>
      </w:pPr>
      <w:bookmarkStart w:id="4" w:name="_Toc57178003"/>
      <w:r w:rsidRPr="00AA2DD0">
        <w:lastRenderedPageBreak/>
        <w:t>Setting Controllable State Of The Vehicle</w:t>
      </w:r>
      <w:bookmarkEnd w:id="4"/>
    </w:p>
    <w:p w14:paraId="75EA36D3" w14:textId="77777777" w:rsidR="00C3007D" w:rsidRDefault="00C3007D" w:rsidP="00C3007D">
      <w:pPr>
        <w:rPr>
          <w:rFonts w:ascii="Nyala" w:eastAsia="Kozuka Gothic Pro M" w:hAnsi="Nyala" w:cstheme="minorHAnsi"/>
          <w:sz w:val="24"/>
          <w:szCs w:val="24"/>
        </w:rPr>
      </w:pPr>
    </w:p>
    <w:p w14:paraId="397096D7" w14:textId="67F8E756" w:rsidR="003C42AD" w:rsidRPr="00AA2DD0" w:rsidRDefault="003C42AD" w:rsidP="00C3007D">
      <w:pPr>
        <w:rPr>
          <w:rFonts w:eastAsia="Kozuka Gothic Pro M" w:cstheme="minorHAnsi"/>
          <w:sz w:val="24"/>
          <w:szCs w:val="24"/>
        </w:rPr>
      </w:pPr>
      <w:r w:rsidRPr="00AA2DD0">
        <w:rPr>
          <w:rFonts w:eastAsia="Kozuka Gothic Pro M" w:cstheme="minorHAnsi"/>
          <w:sz w:val="24"/>
          <w:szCs w:val="24"/>
        </w:rPr>
        <w:t>You can set controllable state of the vehicle by;</w:t>
      </w:r>
    </w:p>
    <w:p w14:paraId="2F577EB6" w14:textId="4FAE6EDC" w:rsidR="003C42AD" w:rsidRDefault="003C42AD" w:rsidP="00C3007D">
      <w:pPr>
        <w:rPr>
          <w:rFonts w:ascii="Nyala" w:eastAsia="Kozuka Gothic Pro M" w:hAnsi="Nyala" w:cstheme="minorHAnsi"/>
          <w:sz w:val="24"/>
          <w:szCs w:val="24"/>
        </w:rPr>
      </w:pPr>
      <w:r w:rsidRPr="0096748D">
        <w:rPr>
          <w:rFonts w:eastAsia="Kozuka Gothic Pro M" w:cstheme="minorHAnsi"/>
          <w:b/>
          <w:bCs/>
          <w:color w:val="00B0F0"/>
          <w:sz w:val="24"/>
          <w:szCs w:val="24"/>
        </w:rPr>
        <w:t>RCC.SetControl</w:t>
      </w:r>
      <w:r w:rsidRPr="00AA2DD0">
        <w:rPr>
          <w:rFonts w:eastAsia="Kozuka Gothic Pro M" w:cstheme="minorHAnsi"/>
          <w:sz w:val="24"/>
          <w:szCs w:val="24"/>
        </w:rPr>
        <w:t xml:space="preserve">(RCC_CarControllerV3 </w:t>
      </w:r>
      <w:r w:rsidRPr="007A4B80">
        <w:rPr>
          <w:rFonts w:eastAsia="Kozuka Gothic Pro M" w:cstheme="minorHAnsi"/>
          <w:b/>
          <w:bCs/>
          <w:sz w:val="24"/>
          <w:szCs w:val="24"/>
        </w:rPr>
        <w:t>vehicle</w:t>
      </w:r>
      <w:r w:rsidRPr="00AA2DD0">
        <w:rPr>
          <w:rFonts w:eastAsia="Kozuka Gothic Pro M" w:cstheme="minorHAnsi"/>
          <w:sz w:val="24"/>
          <w:szCs w:val="24"/>
        </w:rPr>
        <w:t xml:space="preserve">, bool </w:t>
      </w:r>
      <w:r w:rsidRPr="007A4B80">
        <w:rPr>
          <w:rFonts w:eastAsia="Kozuka Gothic Pro M" w:cstheme="minorHAnsi"/>
          <w:b/>
          <w:bCs/>
          <w:sz w:val="24"/>
          <w:szCs w:val="24"/>
        </w:rPr>
        <w:t>controlState</w:t>
      </w:r>
      <w:r w:rsidRPr="00AA2DD0">
        <w:rPr>
          <w:rFonts w:eastAsia="Kozuka Gothic Pro M" w:cstheme="minorHAnsi"/>
          <w:sz w:val="24"/>
          <w:szCs w:val="24"/>
        </w:rPr>
        <w:t>)</w:t>
      </w:r>
    </w:p>
    <w:p w14:paraId="71DFC955" w14:textId="729AEE89" w:rsidR="007A4B80" w:rsidRDefault="007A4B80" w:rsidP="00C3007D">
      <w:pPr>
        <w:rPr>
          <w:rFonts w:ascii="Nyala" w:eastAsia="Kozuka Gothic Pro M" w:hAnsi="Nyala" w:cstheme="minorHAnsi"/>
          <w:sz w:val="24"/>
          <w:szCs w:val="24"/>
        </w:rPr>
      </w:pPr>
    </w:p>
    <w:p w14:paraId="5D74E5D8" w14:textId="7A068A69" w:rsidR="007A4B80" w:rsidRPr="00AA2DD0" w:rsidRDefault="007A4B80" w:rsidP="007A4B80">
      <w:pPr>
        <w:pStyle w:val="Balk1"/>
      </w:pPr>
      <w:r w:rsidRPr="00AA2DD0">
        <w:t xml:space="preserve">Setting </w:t>
      </w:r>
      <w:r>
        <w:t>Engine</w:t>
      </w:r>
      <w:r w:rsidRPr="00AA2DD0">
        <w:t xml:space="preserve"> State Of The Vehicle</w:t>
      </w:r>
    </w:p>
    <w:p w14:paraId="68A274C5" w14:textId="77777777" w:rsidR="007A4B80" w:rsidRDefault="007A4B80" w:rsidP="007A4B80">
      <w:pPr>
        <w:rPr>
          <w:rFonts w:ascii="Nyala" w:eastAsia="Kozuka Gothic Pro M" w:hAnsi="Nyala" w:cstheme="minorHAnsi"/>
          <w:sz w:val="24"/>
          <w:szCs w:val="24"/>
        </w:rPr>
      </w:pPr>
    </w:p>
    <w:p w14:paraId="29B8FBD1" w14:textId="77777777" w:rsidR="007A4B80" w:rsidRDefault="007A4B80" w:rsidP="007A4B80">
      <w:pPr>
        <w:rPr>
          <w:rFonts w:ascii="Nyala" w:eastAsia="Kozuka Gothic Pro M" w:hAnsi="Nyala" w:cstheme="minorHAnsi"/>
          <w:sz w:val="24"/>
          <w:szCs w:val="24"/>
        </w:rPr>
      </w:pPr>
      <w:r w:rsidRPr="00AA2DD0">
        <w:rPr>
          <w:rFonts w:eastAsia="Kozuka Gothic Pro M" w:cstheme="minorHAnsi"/>
          <w:sz w:val="24"/>
          <w:szCs w:val="24"/>
        </w:rPr>
        <w:t xml:space="preserve">You can set </w:t>
      </w:r>
      <w:r>
        <w:rPr>
          <w:rFonts w:eastAsia="Kozuka Gothic Pro M" w:cstheme="minorHAnsi"/>
          <w:sz w:val="24"/>
          <w:szCs w:val="24"/>
          <w:lang w:val="en-US"/>
        </w:rPr>
        <w:t>engine</w:t>
      </w:r>
      <w:r w:rsidRPr="00AA2DD0">
        <w:rPr>
          <w:rFonts w:eastAsia="Kozuka Gothic Pro M" w:cstheme="minorHAnsi"/>
          <w:sz w:val="24"/>
          <w:szCs w:val="24"/>
        </w:rPr>
        <w:t xml:space="preserve"> state of the vehicle by;</w:t>
      </w:r>
    </w:p>
    <w:p w14:paraId="6A1ED82C" w14:textId="208C7EDB" w:rsidR="007A4B80" w:rsidRDefault="007A4B80" w:rsidP="007A4B80">
      <w:pPr>
        <w:rPr>
          <w:rFonts w:ascii="Nyala" w:eastAsia="Kozuka Gothic Pro M" w:hAnsi="Nyala" w:cstheme="minorHAnsi"/>
          <w:sz w:val="24"/>
          <w:szCs w:val="24"/>
        </w:rPr>
      </w:pPr>
      <w:r w:rsidRPr="0096748D">
        <w:rPr>
          <w:rFonts w:eastAsia="Kozuka Gothic Pro M" w:cstheme="minorHAnsi"/>
          <w:b/>
          <w:bCs/>
          <w:color w:val="00B0F0"/>
          <w:sz w:val="24"/>
          <w:szCs w:val="24"/>
        </w:rPr>
        <w:t>RCC.</w:t>
      </w:r>
      <w:r w:rsidR="00C41D44" w:rsidRPr="0096748D">
        <w:rPr>
          <w:rFonts w:eastAsia="Kozuka Gothic Pro M" w:cstheme="minorHAnsi"/>
          <w:b/>
          <w:bCs/>
          <w:color w:val="00B0F0"/>
          <w:sz w:val="24"/>
          <w:szCs w:val="24"/>
          <w:lang w:val="en-US"/>
        </w:rPr>
        <w:t>SetEngine</w:t>
      </w:r>
      <w:r w:rsidRPr="00AA2DD0">
        <w:rPr>
          <w:rFonts w:eastAsia="Kozuka Gothic Pro M" w:cstheme="minorHAnsi"/>
          <w:sz w:val="24"/>
          <w:szCs w:val="24"/>
        </w:rPr>
        <w:t xml:space="preserve">(RCC_CarControllerV3 </w:t>
      </w:r>
      <w:r w:rsidRPr="007A4B80">
        <w:rPr>
          <w:rFonts w:eastAsia="Kozuka Gothic Pro M" w:cstheme="minorHAnsi"/>
          <w:b/>
          <w:bCs/>
          <w:sz w:val="24"/>
          <w:szCs w:val="24"/>
        </w:rPr>
        <w:t>vehicle</w:t>
      </w:r>
      <w:r w:rsidRPr="00AA2DD0">
        <w:rPr>
          <w:rFonts w:eastAsia="Kozuka Gothic Pro M" w:cstheme="minorHAnsi"/>
          <w:sz w:val="24"/>
          <w:szCs w:val="24"/>
        </w:rPr>
        <w:t xml:space="preserve">, bool </w:t>
      </w:r>
      <w:r w:rsidR="00C41D44">
        <w:rPr>
          <w:rFonts w:eastAsia="Kozuka Gothic Pro M" w:cstheme="minorHAnsi"/>
          <w:b/>
          <w:bCs/>
          <w:sz w:val="24"/>
          <w:szCs w:val="24"/>
          <w:lang w:val="en-US"/>
        </w:rPr>
        <w:t>engineState</w:t>
      </w:r>
      <w:r w:rsidRPr="00AA2DD0">
        <w:rPr>
          <w:rFonts w:eastAsia="Kozuka Gothic Pro M" w:cstheme="minorHAnsi"/>
          <w:sz w:val="24"/>
          <w:szCs w:val="24"/>
        </w:rPr>
        <w:t>)</w:t>
      </w:r>
    </w:p>
    <w:p w14:paraId="2026EE42" w14:textId="77777777" w:rsidR="007A4B80" w:rsidRPr="007A4B80" w:rsidRDefault="007A4B80" w:rsidP="007A4B80">
      <w:pPr>
        <w:rPr>
          <w:rFonts w:ascii="Nyala" w:eastAsia="Kozuka Gothic Pro M" w:hAnsi="Nyala" w:cstheme="minorHAnsi"/>
          <w:sz w:val="24"/>
          <w:szCs w:val="24"/>
          <w:lang w:val="en-US"/>
        </w:rPr>
      </w:pPr>
    </w:p>
    <w:p w14:paraId="3CBDEE8A" w14:textId="774921E4" w:rsidR="007A4B80" w:rsidRPr="007A4B80" w:rsidRDefault="007A4B80" w:rsidP="00C3007D">
      <w:pPr>
        <w:rPr>
          <w:rFonts w:ascii="Nyala" w:eastAsia="Kozuka Gothic Pro M" w:hAnsi="Nyala" w:cstheme="minorHAnsi"/>
          <w:sz w:val="24"/>
          <w:szCs w:val="24"/>
        </w:rPr>
      </w:pPr>
    </w:p>
    <w:p w14:paraId="27FEED9E" w14:textId="4AA4E655" w:rsidR="00E66F05" w:rsidRPr="003C42AD" w:rsidRDefault="00E66F05" w:rsidP="003C42AD"/>
    <w:sectPr w:rsidR="00E66F05" w:rsidRPr="003C42AD" w:rsidSect="00C24BC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1FB6" w14:textId="77777777" w:rsidR="007300FB" w:rsidRDefault="007300FB" w:rsidP="001D69EE">
      <w:r>
        <w:separator/>
      </w:r>
    </w:p>
  </w:endnote>
  <w:endnote w:type="continuationSeparator" w:id="0">
    <w:p w14:paraId="5E6BCA9F" w14:textId="77777777" w:rsidR="007300FB" w:rsidRDefault="007300FB" w:rsidP="001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zuka Gothic Pro M"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4F9E" w14:textId="77777777" w:rsidR="007300FB" w:rsidRDefault="007300FB" w:rsidP="001D69EE">
      <w:r>
        <w:separator/>
      </w:r>
    </w:p>
  </w:footnote>
  <w:footnote w:type="continuationSeparator" w:id="0">
    <w:p w14:paraId="4B581DA4" w14:textId="77777777" w:rsidR="007300FB" w:rsidRDefault="007300FB" w:rsidP="001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DA895E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7CCEA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11CF322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BD1E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D28AF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F62212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6AB77A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7C9D6E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0AE9C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925DB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A73598"/>
    <w:multiLevelType w:val="multilevel"/>
    <w:tmpl w:val="04090023"/>
    <w:styleLink w:val="MakaleBlm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A252511"/>
    <w:multiLevelType w:val="hybridMultilevel"/>
    <w:tmpl w:val="5C20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A260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B572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Makale %1."/>
      <w:lvlJc w:val="left"/>
      <w:pPr>
        <w:ind w:left="0" w:firstLine="0"/>
      </w:pPr>
    </w:lvl>
    <w:lvl w:ilvl="1">
      <w:start w:val="1"/>
      <w:numFmt w:val="decimalZero"/>
      <w:isLgl/>
      <w:lvlText w:val="Bölüm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4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4"/>
  </w:num>
  <w:num w:numId="21">
    <w:abstractNumId w:val="21"/>
  </w:num>
  <w:num w:numId="22">
    <w:abstractNumId w:val="11"/>
  </w:num>
  <w:num w:numId="23">
    <w:abstractNumId w:val="26"/>
  </w:num>
  <w:num w:numId="24">
    <w:abstractNumId w:val="16"/>
  </w:num>
  <w:num w:numId="25">
    <w:abstractNumId w:val="17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AE"/>
    <w:rsid w:val="00033F67"/>
    <w:rsid w:val="00096772"/>
    <w:rsid w:val="000D46FA"/>
    <w:rsid w:val="00116D14"/>
    <w:rsid w:val="00176605"/>
    <w:rsid w:val="001C3DBA"/>
    <w:rsid w:val="001D69EE"/>
    <w:rsid w:val="0024169C"/>
    <w:rsid w:val="00300E92"/>
    <w:rsid w:val="003028ED"/>
    <w:rsid w:val="003458E2"/>
    <w:rsid w:val="003459E4"/>
    <w:rsid w:val="00386AA7"/>
    <w:rsid w:val="00390453"/>
    <w:rsid w:val="00393333"/>
    <w:rsid w:val="003C42AD"/>
    <w:rsid w:val="004367C3"/>
    <w:rsid w:val="004D7BBC"/>
    <w:rsid w:val="004E108E"/>
    <w:rsid w:val="005328BB"/>
    <w:rsid w:val="00546971"/>
    <w:rsid w:val="00563B72"/>
    <w:rsid w:val="00563E38"/>
    <w:rsid w:val="005640DB"/>
    <w:rsid w:val="00645252"/>
    <w:rsid w:val="00650E3A"/>
    <w:rsid w:val="00660FD4"/>
    <w:rsid w:val="006B3A5A"/>
    <w:rsid w:val="006D3D74"/>
    <w:rsid w:val="007300FB"/>
    <w:rsid w:val="0073192A"/>
    <w:rsid w:val="00732220"/>
    <w:rsid w:val="00770288"/>
    <w:rsid w:val="00770520"/>
    <w:rsid w:val="007A4B80"/>
    <w:rsid w:val="0083569A"/>
    <w:rsid w:val="008C49C9"/>
    <w:rsid w:val="0096748D"/>
    <w:rsid w:val="009B367D"/>
    <w:rsid w:val="009C5263"/>
    <w:rsid w:val="00A768FF"/>
    <w:rsid w:val="00A9204E"/>
    <w:rsid w:val="00AA0DB6"/>
    <w:rsid w:val="00B10090"/>
    <w:rsid w:val="00BD10AE"/>
    <w:rsid w:val="00C1692D"/>
    <w:rsid w:val="00C24BC0"/>
    <w:rsid w:val="00C3007D"/>
    <w:rsid w:val="00C41D44"/>
    <w:rsid w:val="00D75CF2"/>
    <w:rsid w:val="00DD760A"/>
    <w:rsid w:val="00E66F05"/>
    <w:rsid w:val="00E8225D"/>
    <w:rsid w:val="00E921CB"/>
    <w:rsid w:val="00EC0746"/>
    <w:rsid w:val="00ED7E4F"/>
    <w:rsid w:val="00EF013B"/>
    <w:rsid w:val="00F60533"/>
    <w:rsid w:val="00F616C2"/>
    <w:rsid w:val="00F96CC0"/>
    <w:rsid w:val="00FD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F91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2AD"/>
    <w:pPr>
      <w:spacing w:after="200" w:line="276" w:lineRule="auto"/>
    </w:pPr>
    <w:rPr>
      <w:rFonts w:ascii="Arial Nova" w:eastAsiaTheme="minorEastAsia" w:hAnsi="Arial Nova"/>
      <w:noProof/>
      <w:lang w:val="ti-ET"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116D14"/>
    <w:pPr>
      <w:keepNext/>
      <w:keepLines/>
      <w:spacing w:before="240" w:after="0" w:line="240" w:lineRule="auto"/>
      <w:outlineLvl w:val="0"/>
    </w:pPr>
    <w:rPr>
      <w:rFonts w:eastAsiaTheme="majorEastAsia" w:cs="Calibri Light"/>
      <w:b/>
      <w:noProof w:val="0"/>
      <w:color w:val="1F4E79" w:themeColor="accent1" w:themeShade="80"/>
      <w:sz w:val="36"/>
      <w:szCs w:val="32"/>
      <w:lang w:val="tr-TR" w:eastAsia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69EE"/>
    <w:pPr>
      <w:keepNext/>
      <w:keepLines/>
      <w:spacing w:before="40" w:after="0" w:line="240" w:lineRule="auto"/>
      <w:outlineLvl w:val="1"/>
    </w:pPr>
    <w:rPr>
      <w:rFonts w:ascii="Calibri Light" w:eastAsiaTheme="majorEastAsia" w:hAnsi="Calibri Light" w:cs="Calibri Light"/>
      <w:noProof w:val="0"/>
      <w:color w:val="1F4E79" w:themeColor="accent1" w:themeShade="80"/>
      <w:sz w:val="26"/>
      <w:szCs w:val="26"/>
      <w:lang w:val="tr-TR" w:eastAsia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D69EE"/>
    <w:pPr>
      <w:keepNext/>
      <w:keepLines/>
      <w:spacing w:before="40" w:after="0" w:line="240" w:lineRule="auto"/>
      <w:outlineLvl w:val="2"/>
    </w:pPr>
    <w:rPr>
      <w:rFonts w:ascii="Calibri Light" w:eastAsiaTheme="majorEastAsia" w:hAnsi="Calibri Light" w:cs="Calibri Light"/>
      <w:noProof w:val="0"/>
      <w:color w:val="1F4D78" w:themeColor="accent1" w:themeShade="7F"/>
      <w:sz w:val="24"/>
      <w:szCs w:val="24"/>
      <w:lang w:val="tr-TR" w:eastAsia="en-US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69EE"/>
    <w:pPr>
      <w:keepNext/>
      <w:keepLines/>
      <w:spacing w:before="40" w:after="0" w:line="240" w:lineRule="auto"/>
      <w:outlineLvl w:val="3"/>
    </w:pPr>
    <w:rPr>
      <w:rFonts w:ascii="Calibri Light" w:eastAsiaTheme="majorEastAsia" w:hAnsi="Calibri Light" w:cs="Calibri Light"/>
      <w:i/>
      <w:iCs/>
      <w:noProof w:val="0"/>
      <w:color w:val="1F4E79" w:themeColor="accent1" w:themeShade="80"/>
      <w:lang w:val="tr-TR" w:eastAsia="en-US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1D69EE"/>
    <w:pPr>
      <w:keepNext/>
      <w:keepLines/>
      <w:spacing w:before="40" w:after="0" w:line="240" w:lineRule="auto"/>
      <w:outlineLvl w:val="4"/>
    </w:pPr>
    <w:rPr>
      <w:rFonts w:ascii="Calibri Light" w:eastAsiaTheme="majorEastAsia" w:hAnsi="Calibri Light" w:cs="Calibri Light"/>
      <w:noProof w:val="0"/>
      <w:color w:val="1F4E79" w:themeColor="accent1" w:themeShade="80"/>
      <w:lang w:val="tr-TR" w:eastAsia="en-US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1D69EE"/>
    <w:pPr>
      <w:keepNext/>
      <w:keepLines/>
      <w:spacing w:before="40" w:after="0" w:line="240" w:lineRule="auto"/>
      <w:outlineLvl w:val="5"/>
    </w:pPr>
    <w:rPr>
      <w:rFonts w:ascii="Calibri Light" w:eastAsiaTheme="majorEastAsia" w:hAnsi="Calibri Light" w:cs="Calibri Light"/>
      <w:noProof w:val="0"/>
      <w:color w:val="1F4D78" w:themeColor="accent1" w:themeShade="7F"/>
      <w:lang w:val="tr-TR" w:eastAsia="en-US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1D69EE"/>
    <w:pPr>
      <w:keepNext/>
      <w:keepLines/>
      <w:spacing w:before="40" w:after="0" w:line="240" w:lineRule="auto"/>
      <w:outlineLvl w:val="6"/>
    </w:pPr>
    <w:rPr>
      <w:rFonts w:ascii="Calibri Light" w:eastAsiaTheme="majorEastAsia" w:hAnsi="Calibri Light" w:cs="Calibri Light"/>
      <w:i/>
      <w:iCs/>
      <w:noProof w:val="0"/>
      <w:color w:val="1F4D78" w:themeColor="accent1" w:themeShade="7F"/>
      <w:lang w:val="tr-TR" w:eastAsia="en-US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1D69EE"/>
    <w:pPr>
      <w:keepNext/>
      <w:keepLines/>
      <w:spacing w:before="40" w:after="0" w:line="240" w:lineRule="auto"/>
      <w:outlineLvl w:val="7"/>
    </w:pPr>
    <w:rPr>
      <w:rFonts w:ascii="Calibri Light" w:eastAsiaTheme="majorEastAsia" w:hAnsi="Calibri Light" w:cs="Calibri Light"/>
      <w:noProof w:val="0"/>
      <w:color w:val="272727" w:themeColor="text1" w:themeTint="D8"/>
      <w:szCs w:val="21"/>
      <w:lang w:val="tr-TR" w:eastAsia="en-US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1D69EE"/>
    <w:pPr>
      <w:keepNext/>
      <w:keepLines/>
      <w:spacing w:before="40" w:after="0" w:line="240" w:lineRule="auto"/>
      <w:outlineLvl w:val="8"/>
    </w:pPr>
    <w:rPr>
      <w:rFonts w:ascii="Calibri Light" w:eastAsiaTheme="majorEastAsia" w:hAnsi="Calibri Light" w:cs="Calibri Light"/>
      <w:i/>
      <w:iCs/>
      <w:noProof w:val="0"/>
      <w:color w:val="272727" w:themeColor="text1" w:themeTint="D8"/>
      <w:szCs w:val="21"/>
      <w:lang w:val="tr-TR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6D14"/>
    <w:rPr>
      <w:rFonts w:ascii="Arial Nova" w:eastAsiaTheme="majorEastAsia" w:hAnsi="Arial Nova" w:cs="Calibri Light"/>
      <w:b/>
      <w:color w:val="1F4E79" w:themeColor="accent1" w:themeShade="80"/>
      <w:sz w:val="36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D69E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1D69E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69E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Balk5Char">
    <w:name w:val="Başlık 5 Char"/>
    <w:basedOn w:val="VarsaylanParagrafYazTipi"/>
    <w:link w:val="Balk5"/>
    <w:uiPriority w:val="9"/>
    <w:rsid w:val="001D69E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Balk6Char">
    <w:name w:val="Başlık 6 Char"/>
    <w:basedOn w:val="VarsaylanParagrafYazTipi"/>
    <w:link w:val="Balk6"/>
    <w:uiPriority w:val="9"/>
    <w:rsid w:val="001D69E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1D69E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rsid w:val="001D69E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rsid w:val="001D69E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1D69EE"/>
    <w:pPr>
      <w:spacing w:after="0" w:line="240" w:lineRule="auto"/>
      <w:contextualSpacing/>
    </w:pPr>
    <w:rPr>
      <w:rFonts w:ascii="Calibri Light" w:eastAsiaTheme="majorEastAsia" w:hAnsi="Calibri Light" w:cs="Calibri Light"/>
      <w:noProof w:val="0"/>
      <w:spacing w:val="-10"/>
      <w:kern w:val="28"/>
      <w:sz w:val="56"/>
      <w:szCs w:val="56"/>
      <w:lang w:val="tr-TR" w:eastAsia="en-US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69E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69EE"/>
    <w:pPr>
      <w:numPr>
        <w:ilvl w:val="1"/>
      </w:numPr>
      <w:spacing w:after="0" w:line="240" w:lineRule="auto"/>
    </w:pPr>
    <w:rPr>
      <w:rFonts w:ascii="Calibri" w:hAnsi="Calibri" w:cs="Calibri"/>
      <w:noProof w:val="0"/>
      <w:color w:val="5A5A5A" w:themeColor="text1" w:themeTint="A5"/>
      <w:spacing w:val="15"/>
      <w:lang w:val="tr-TR" w:eastAsia="en-US"/>
    </w:rPr>
  </w:style>
  <w:style w:type="character" w:customStyle="1" w:styleId="AltyazChar">
    <w:name w:val="Altyazı Char"/>
    <w:basedOn w:val="VarsaylanParagrafYazTipi"/>
    <w:link w:val="Altyaz"/>
    <w:uiPriority w:val="11"/>
    <w:rsid w:val="001D69E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afifVurgulama">
    <w:name w:val="Subtle Emphasis"/>
    <w:basedOn w:val="VarsaylanParagrafYazTipi"/>
    <w:uiPriority w:val="19"/>
    <w:qFormat/>
    <w:rsid w:val="001D69EE"/>
    <w:rPr>
      <w:rFonts w:ascii="Calibri" w:hAnsi="Calibri" w:cs="Calibri"/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qFormat/>
    <w:rsid w:val="001D69EE"/>
    <w:rPr>
      <w:rFonts w:ascii="Calibri" w:hAnsi="Calibri" w:cs="Calibri"/>
      <w:i/>
      <w:iCs/>
    </w:rPr>
  </w:style>
  <w:style w:type="character" w:styleId="GlVurgulama">
    <w:name w:val="Intense Emphasis"/>
    <w:basedOn w:val="VarsaylanParagrafYazTipi"/>
    <w:uiPriority w:val="21"/>
    <w:qFormat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Gl">
    <w:name w:val="Strong"/>
    <w:basedOn w:val="VarsaylanParagrafYazTipi"/>
    <w:uiPriority w:val="22"/>
    <w:qFormat/>
    <w:rsid w:val="001D69EE"/>
    <w:rPr>
      <w:rFonts w:ascii="Calibri" w:hAnsi="Calibri" w:cs="Calibri"/>
      <w:b/>
      <w:bCs/>
    </w:rPr>
  </w:style>
  <w:style w:type="paragraph" w:styleId="Alnt">
    <w:name w:val="Quote"/>
    <w:basedOn w:val="Normal"/>
    <w:next w:val="Normal"/>
    <w:link w:val="AlntChar"/>
    <w:uiPriority w:val="29"/>
    <w:qFormat/>
    <w:rsid w:val="001D69EE"/>
    <w:pPr>
      <w:spacing w:before="200" w:after="0" w:line="240" w:lineRule="auto"/>
      <w:ind w:left="864" w:right="864"/>
      <w:jc w:val="center"/>
    </w:pPr>
    <w:rPr>
      <w:rFonts w:ascii="Calibri" w:eastAsiaTheme="minorHAnsi" w:hAnsi="Calibri" w:cs="Calibri"/>
      <w:i/>
      <w:iCs/>
      <w:noProof w:val="0"/>
      <w:color w:val="404040" w:themeColor="text1" w:themeTint="BF"/>
      <w:lang w:val="tr-TR" w:eastAsia="en-US"/>
    </w:rPr>
  </w:style>
  <w:style w:type="character" w:customStyle="1" w:styleId="AlntChar">
    <w:name w:val="Alıntı Char"/>
    <w:basedOn w:val="VarsaylanParagrafYazTipi"/>
    <w:link w:val="Alnt"/>
    <w:uiPriority w:val="29"/>
    <w:rsid w:val="001D69EE"/>
    <w:rPr>
      <w:rFonts w:ascii="Calibri" w:hAnsi="Calibri" w:cs="Calibri"/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69E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ascii="Calibri" w:eastAsiaTheme="minorHAnsi" w:hAnsi="Calibri" w:cs="Calibri"/>
      <w:i/>
      <w:iCs/>
      <w:noProof w:val="0"/>
      <w:color w:val="1F4E79" w:themeColor="accent1" w:themeShade="80"/>
      <w:lang w:val="tr-TR" w:eastAsia="en-US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69EE"/>
    <w:rPr>
      <w:rFonts w:ascii="Calibri" w:hAnsi="Calibri" w:cs="Calibri"/>
      <w:i/>
      <w:iCs/>
      <w:color w:val="1F4E79" w:themeColor="accent1" w:themeShade="80"/>
    </w:rPr>
  </w:style>
  <w:style w:type="character" w:styleId="HafifBavuru">
    <w:name w:val="Subtle Reference"/>
    <w:basedOn w:val="VarsaylanParagrafYazTipi"/>
    <w:uiPriority w:val="31"/>
    <w:qFormat/>
    <w:rsid w:val="001D69EE"/>
    <w:rPr>
      <w:rFonts w:ascii="Calibri" w:hAnsi="Calibri" w:cs="Calibri"/>
      <w:smallCaps/>
      <w:color w:val="5A5A5A" w:themeColor="text1" w:themeTint="A5"/>
    </w:rPr>
  </w:style>
  <w:style w:type="character" w:styleId="GlBavuru">
    <w:name w:val="Intense Reference"/>
    <w:basedOn w:val="VarsaylanParagrafYazTipi"/>
    <w:uiPriority w:val="32"/>
    <w:qFormat/>
    <w:rsid w:val="001D69E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tapBal">
    <w:name w:val="Book Title"/>
    <w:basedOn w:val="VarsaylanParagrafYazTipi"/>
    <w:uiPriority w:val="33"/>
    <w:qFormat/>
    <w:rsid w:val="001D69EE"/>
    <w:rPr>
      <w:rFonts w:ascii="Calibri" w:hAnsi="Calibri" w:cs="Calibri"/>
      <w:b/>
      <w:bCs/>
      <w:i/>
      <w:iCs/>
      <w:spacing w:val="5"/>
    </w:rPr>
  </w:style>
  <w:style w:type="character" w:styleId="Kpr">
    <w:name w:val="Hyperlink"/>
    <w:basedOn w:val="VarsaylanParagrafYazTipi"/>
    <w:uiPriority w:val="99"/>
    <w:unhideWhenUsed/>
    <w:rsid w:val="001D69EE"/>
    <w:rPr>
      <w:rFonts w:ascii="Calibri" w:hAnsi="Calibri" w:cs="Calibri"/>
      <w:color w:val="1F4E79" w:themeColor="accent1" w:themeShade="80"/>
      <w:u w:val="single"/>
    </w:rPr>
  </w:style>
  <w:style w:type="character" w:styleId="zlenenKpr">
    <w:name w:val="FollowedHyperlink"/>
    <w:basedOn w:val="VarsaylanParagrafYazTipi"/>
    <w:uiPriority w:val="99"/>
    <w:unhideWhenUsed/>
    <w:rsid w:val="001D69EE"/>
    <w:rPr>
      <w:rFonts w:ascii="Calibri" w:hAnsi="Calibri" w:cs="Calibri"/>
      <w:color w:val="954F72" w:themeColor="followed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1D69EE"/>
    <w:pPr>
      <w:spacing w:line="240" w:lineRule="auto"/>
    </w:pPr>
    <w:rPr>
      <w:rFonts w:ascii="Calibri" w:eastAsiaTheme="minorHAnsi" w:hAnsi="Calibri" w:cs="Calibri"/>
      <w:i/>
      <w:iCs/>
      <w:noProof w:val="0"/>
      <w:color w:val="44546A" w:themeColor="text2"/>
      <w:szCs w:val="18"/>
      <w:lang w:val="tr-TR"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6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69EE"/>
    <w:rPr>
      <w:rFonts w:ascii="Segoe UI" w:hAnsi="Segoe UI" w:cs="Segoe UI"/>
      <w:szCs w:val="18"/>
    </w:rPr>
  </w:style>
  <w:style w:type="paragraph" w:styleId="bekMetni">
    <w:name w:val="Block Text"/>
    <w:basedOn w:val="Normal"/>
    <w:uiPriority w:val="99"/>
    <w:semiHidden/>
    <w:unhideWhenUsed/>
    <w:rsid w:val="001D69E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1D69EE"/>
    <w:pPr>
      <w:spacing w:after="120" w:line="240" w:lineRule="auto"/>
    </w:pPr>
    <w:rPr>
      <w:rFonts w:ascii="Calibri" w:eastAsiaTheme="minorHAnsi" w:hAnsi="Calibri" w:cs="Calibri"/>
      <w:noProof w:val="0"/>
      <w:szCs w:val="16"/>
      <w:lang w:val="tr-TR" w:eastAsia="en-US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1D69EE"/>
    <w:rPr>
      <w:rFonts w:ascii="Calibri" w:hAnsi="Calibri" w:cs="Calibri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1D69EE"/>
    <w:pPr>
      <w:spacing w:after="120" w:line="240" w:lineRule="auto"/>
      <w:ind w:left="360"/>
    </w:pPr>
    <w:rPr>
      <w:rFonts w:ascii="Calibri" w:eastAsiaTheme="minorHAnsi" w:hAnsi="Calibri" w:cs="Calibri"/>
      <w:noProof w:val="0"/>
      <w:szCs w:val="16"/>
      <w:lang w:val="tr-TR" w:eastAsia="en-US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1D69EE"/>
    <w:rPr>
      <w:rFonts w:ascii="Calibri" w:hAnsi="Calibri" w:cs="Calibri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1D69EE"/>
    <w:rPr>
      <w:rFonts w:ascii="Calibri" w:hAnsi="Calibri" w:cs="Calibri"/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szCs w:val="20"/>
      <w:lang w:val="tr-TR" w:eastAsia="en-US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D69EE"/>
    <w:rPr>
      <w:rFonts w:ascii="Calibri" w:hAnsi="Calibri" w:cs="Calibri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D69EE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D69EE"/>
    <w:rPr>
      <w:rFonts w:ascii="Calibri" w:hAnsi="Calibri" w:cs="Calibri"/>
      <w:b/>
      <w:bCs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1D69EE"/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1D69EE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szCs w:val="20"/>
      <w:lang w:val="tr-TR" w:eastAsia="en-US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1D69EE"/>
    <w:rPr>
      <w:rFonts w:ascii="Calibri" w:hAnsi="Calibri" w:cs="Calibri"/>
      <w:szCs w:val="20"/>
    </w:rPr>
  </w:style>
  <w:style w:type="paragraph" w:styleId="ZarfDn">
    <w:name w:val="envelope return"/>
    <w:basedOn w:val="Normal"/>
    <w:uiPriority w:val="99"/>
    <w:semiHidden/>
    <w:unhideWhenUsed/>
    <w:rsid w:val="001D69EE"/>
    <w:pPr>
      <w:spacing w:after="0" w:line="240" w:lineRule="auto"/>
    </w:pPr>
    <w:rPr>
      <w:rFonts w:ascii="Calibri Light" w:eastAsiaTheme="majorEastAsia" w:hAnsi="Calibri Light" w:cs="Calibri Light"/>
      <w:noProof w:val="0"/>
      <w:szCs w:val="20"/>
      <w:lang w:val="tr-TR" w:eastAsia="en-US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szCs w:val="20"/>
      <w:lang w:val="tr-TR" w:eastAsia="en-US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D69EE"/>
    <w:rPr>
      <w:rFonts w:ascii="Calibri" w:hAnsi="Calibri" w:cs="Calibri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D69EE"/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D69EE"/>
    <w:rPr>
      <w:rFonts w:ascii="Consolas" w:hAnsi="Consolas" w:cs="Calibri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1D69EE"/>
    <w:rPr>
      <w:rFonts w:ascii="Consolas" w:hAnsi="Consolas" w:cs="Calibri"/>
      <w:sz w:val="22"/>
      <w:szCs w:val="20"/>
    </w:rPr>
  </w:style>
  <w:style w:type="paragraph" w:styleId="MakroMetni">
    <w:name w:val="macro"/>
    <w:link w:val="MakroMetniChar"/>
    <w:uiPriority w:val="99"/>
    <w:semiHidden/>
    <w:unhideWhenUsed/>
    <w:rsid w:val="001D69E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1D69EE"/>
    <w:rPr>
      <w:rFonts w:ascii="Consolas" w:hAnsi="Consolas" w:cs="Calibri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1D69EE"/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1D69EE"/>
    <w:rPr>
      <w:rFonts w:ascii="Consolas" w:hAnsi="Consolas" w:cs="Calibri"/>
      <w:szCs w:val="21"/>
    </w:rPr>
  </w:style>
  <w:style w:type="character" w:styleId="YerTutucuMetni">
    <w:name w:val="Placeholder Text"/>
    <w:basedOn w:val="VarsaylanParagrafYazTipi"/>
    <w:uiPriority w:val="99"/>
    <w:semiHidden/>
    <w:rsid w:val="001D69EE"/>
    <w:rPr>
      <w:rFonts w:ascii="Calibri" w:hAnsi="Calibri" w:cs="Calibri"/>
      <w:color w:val="3B3838" w:themeColor="background2" w:themeShade="40"/>
    </w:rPr>
  </w:style>
  <w:style w:type="paragraph" w:styleId="stBilgi">
    <w:name w:val="header"/>
    <w:basedOn w:val="Normal"/>
    <w:link w:val="stBilgiChar"/>
    <w:uiPriority w:val="99"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1D69EE"/>
    <w:rPr>
      <w:rFonts w:ascii="Calibri" w:hAnsi="Calibri" w:cs="Calibri"/>
    </w:rPr>
  </w:style>
  <w:style w:type="paragraph" w:styleId="AltBilgi">
    <w:name w:val="footer"/>
    <w:basedOn w:val="Normal"/>
    <w:link w:val="AltBilgiChar"/>
    <w:uiPriority w:val="99"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1D69EE"/>
    <w:rPr>
      <w:rFonts w:ascii="Calibri" w:hAnsi="Calibri" w:cs="Calibri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1D69EE"/>
    <w:pPr>
      <w:spacing w:after="120" w:line="240" w:lineRule="auto"/>
      <w:ind w:left="1757"/>
    </w:pPr>
    <w:rPr>
      <w:rFonts w:ascii="Calibri" w:eastAsiaTheme="minorHAnsi" w:hAnsi="Calibri" w:cs="Calibri"/>
      <w:noProof w:val="0"/>
      <w:lang w:val="tr-TR" w:eastAsia="en-US"/>
    </w:rPr>
  </w:style>
  <w:style w:type="character" w:styleId="Bahset">
    <w:name w:val="Mention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ListeYok"/>
    <w:uiPriority w:val="99"/>
    <w:semiHidden/>
    <w:unhideWhenUsed/>
    <w:rsid w:val="001D69EE"/>
    <w:pPr>
      <w:numPr>
        <w:numId w:val="24"/>
      </w:numPr>
    </w:pPr>
  </w:style>
  <w:style w:type="numbering" w:styleId="1ai">
    <w:name w:val="Outline List 1"/>
    <w:basedOn w:val="ListeYok"/>
    <w:uiPriority w:val="99"/>
    <w:semiHidden/>
    <w:unhideWhenUsed/>
    <w:rsid w:val="001D69EE"/>
    <w:pPr>
      <w:numPr>
        <w:numId w:val="25"/>
      </w:numPr>
    </w:pPr>
  </w:style>
  <w:style w:type="character" w:styleId="HTMLDeiken">
    <w:name w:val="HTML Variabl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1D69EE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1D69EE"/>
    <w:rPr>
      <w:rFonts w:ascii="Calibri" w:hAnsi="Calibri" w:cs="Calibri"/>
      <w:i/>
      <w:iCs/>
    </w:rPr>
  </w:style>
  <w:style w:type="character" w:styleId="HTMLTanm">
    <w:name w:val="HTML Definition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1D69EE"/>
    <w:rPr>
      <w:rFonts w:ascii="Calibri" w:hAnsi="Calibri" w:cs="Calibri"/>
      <w:i/>
      <w:iCs/>
    </w:rPr>
  </w:style>
  <w:style w:type="character" w:styleId="HTMLrnek">
    <w:name w:val="HTML Sample"/>
    <w:basedOn w:val="VarsaylanParagrafYazTipi"/>
    <w:uiPriority w:val="99"/>
    <w:semiHidden/>
    <w:unhideWhenUsed/>
    <w:rsid w:val="001D69EE"/>
    <w:rPr>
      <w:rFonts w:ascii="Consolas" w:hAnsi="Consolas" w:cs="Calibri"/>
      <w:sz w:val="24"/>
      <w:szCs w:val="24"/>
    </w:rPr>
  </w:style>
  <w:style w:type="character" w:styleId="HTMLKsaltmas">
    <w:name w:val="HTML Acronym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9EE"/>
    <w:pPr>
      <w:spacing w:after="10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220"/>
    </w:pPr>
    <w:rPr>
      <w:rFonts w:ascii="Calibri" w:eastAsiaTheme="minorHAnsi" w:hAnsi="Calibri" w:cs="Calibri"/>
      <w:noProof w:val="0"/>
      <w:lang w:val="tr-TR" w:eastAsia="en-US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440"/>
    </w:pPr>
    <w:rPr>
      <w:rFonts w:ascii="Calibri" w:eastAsiaTheme="minorHAnsi" w:hAnsi="Calibri" w:cs="Calibri"/>
      <w:noProof w:val="0"/>
      <w:lang w:val="tr-TR" w:eastAsia="en-US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660"/>
    </w:pPr>
    <w:rPr>
      <w:rFonts w:ascii="Calibri" w:eastAsiaTheme="minorHAnsi" w:hAnsi="Calibri" w:cs="Calibri"/>
      <w:noProof w:val="0"/>
      <w:lang w:val="tr-TR" w:eastAsia="en-US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880"/>
    </w:pPr>
    <w:rPr>
      <w:rFonts w:ascii="Calibri" w:eastAsiaTheme="minorHAnsi" w:hAnsi="Calibri" w:cs="Calibri"/>
      <w:noProof w:val="0"/>
      <w:lang w:val="tr-TR" w:eastAsia="en-US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100"/>
    </w:pPr>
    <w:rPr>
      <w:rFonts w:ascii="Calibri" w:eastAsiaTheme="minorHAnsi" w:hAnsi="Calibri" w:cs="Calibri"/>
      <w:noProof w:val="0"/>
      <w:lang w:val="tr-TR" w:eastAsia="en-US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320"/>
    </w:pPr>
    <w:rPr>
      <w:rFonts w:ascii="Calibri" w:eastAsiaTheme="minorHAnsi" w:hAnsi="Calibri" w:cs="Calibri"/>
      <w:noProof w:val="0"/>
      <w:lang w:val="tr-TR" w:eastAsia="en-US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1D69EE"/>
    <w:pPr>
      <w:spacing w:after="100" w:line="240" w:lineRule="auto"/>
      <w:ind w:left="1540"/>
    </w:pPr>
    <w:rPr>
      <w:rFonts w:ascii="Calibri" w:eastAsiaTheme="minorHAnsi" w:hAnsi="Calibri" w:cs="Calibri"/>
      <w:noProof w:val="0"/>
      <w:lang w:val="tr-TR" w:eastAsia="en-US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1D69EE"/>
    <w:pPr>
      <w:outlineLvl w:val="9"/>
    </w:pPr>
    <w:rPr>
      <w:color w:val="2E74B5" w:themeColor="accent1" w:themeShade="BF"/>
    </w:rPr>
  </w:style>
  <w:style w:type="table" w:styleId="TabloProfesyonel">
    <w:name w:val="Table Professional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rtaListe1">
    <w:name w:val="Medium List 1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1D69E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Klavuz1">
    <w:name w:val="Medium Grid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1D69E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1D69E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1D69E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Kaynaka">
    <w:name w:val="Bibliography"/>
    <w:basedOn w:val="Normal"/>
    <w:next w:val="Normal"/>
    <w:uiPriority w:val="37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styleId="Etiket">
    <w:name w:val="Hashtag"/>
    <w:basedOn w:val="VarsaylanParagrafYazTipi"/>
    <w:uiPriority w:val="99"/>
    <w:semiHidden/>
    <w:unhideWhenUsed/>
    <w:rsid w:val="001D69EE"/>
    <w:rPr>
      <w:rFonts w:ascii="Calibri" w:hAnsi="Calibri" w:cs="Calibri"/>
      <w:color w:val="2B579A"/>
      <w:shd w:val="clear" w:color="auto" w:fill="E1DFDD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1D6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1D69E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oZarif">
    <w:name w:val="Table Elegant"/>
    <w:basedOn w:val="NormalTablo"/>
    <w:uiPriority w:val="99"/>
    <w:semiHidden/>
    <w:unhideWhenUsed/>
    <w:rsid w:val="001D69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1D69EE"/>
    <w:pPr>
      <w:spacing w:after="0" w:line="240" w:lineRule="auto"/>
      <w:ind w:left="36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2">
    <w:name w:val="List 2"/>
    <w:basedOn w:val="Normal"/>
    <w:uiPriority w:val="99"/>
    <w:semiHidden/>
    <w:unhideWhenUsed/>
    <w:rsid w:val="001D69EE"/>
    <w:pPr>
      <w:spacing w:after="0" w:line="240" w:lineRule="auto"/>
      <w:ind w:left="72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3">
    <w:name w:val="List 3"/>
    <w:basedOn w:val="Normal"/>
    <w:uiPriority w:val="99"/>
    <w:semiHidden/>
    <w:unhideWhenUsed/>
    <w:rsid w:val="001D69EE"/>
    <w:pPr>
      <w:spacing w:after="0" w:line="240" w:lineRule="auto"/>
      <w:ind w:left="108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4">
    <w:name w:val="List 4"/>
    <w:basedOn w:val="Normal"/>
    <w:uiPriority w:val="99"/>
    <w:semiHidden/>
    <w:unhideWhenUsed/>
    <w:rsid w:val="001D69EE"/>
    <w:pPr>
      <w:spacing w:after="0" w:line="240" w:lineRule="auto"/>
      <w:ind w:left="144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5">
    <w:name w:val="List 5"/>
    <w:basedOn w:val="Normal"/>
    <w:uiPriority w:val="99"/>
    <w:semiHidden/>
    <w:unhideWhenUsed/>
    <w:rsid w:val="001D69EE"/>
    <w:pPr>
      <w:spacing w:after="0" w:line="240" w:lineRule="auto"/>
      <w:ind w:left="1800" w:hanging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table" w:styleId="TabloListe1">
    <w:name w:val="Table List 1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1D69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1D69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1D69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Devam">
    <w:name w:val="List Continue"/>
    <w:basedOn w:val="Normal"/>
    <w:uiPriority w:val="99"/>
    <w:semiHidden/>
    <w:unhideWhenUsed/>
    <w:rsid w:val="001D69EE"/>
    <w:pPr>
      <w:spacing w:after="120" w:line="240" w:lineRule="auto"/>
      <w:ind w:left="36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2">
    <w:name w:val="List Continue 2"/>
    <w:basedOn w:val="Normal"/>
    <w:uiPriority w:val="99"/>
    <w:semiHidden/>
    <w:unhideWhenUsed/>
    <w:rsid w:val="001D69EE"/>
    <w:pPr>
      <w:spacing w:after="120" w:line="240" w:lineRule="auto"/>
      <w:ind w:left="72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3">
    <w:name w:val="List Continue 3"/>
    <w:basedOn w:val="Normal"/>
    <w:uiPriority w:val="99"/>
    <w:semiHidden/>
    <w:unhideWhenUsed/>
    <w:rsid w:val="001D69EE"/>
    <w:pPr>
      <w:spacing w:after="120" w:line="240" w:lineRule="auto"/>
      <w:ind w:left="108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4">
    <w:name w:val="List Continue 4"/>
    <w:basedOn w:val="Normal"/>
    <w:uiPriority w:val="99"/>
    <w:semiHidden/>
    <w:unhideWhenUsed/>
    <w:rsid w:val="001D69EE"/>
    <w:pPr>
      <w:spacing w:after="120" w:line="240" w:lineRule="auto"/>
      <w:ind w:left="144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Devam5">
    <w:name w:val="List Continue 5"/>
    <w:basedOn w:val="Normal"/>
    <w:uiPriority w:val="99"/>
    <w:semiHidden/>
    <w:unhideWhenUsed/>
    <w:rsid w:val="001D69EE"/>
    <w:pPr>
      <w:spacing w:after="120" w:line="240" w:lineRule="auto"/>
      <w:ind w:left="180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Paragraf">
    <w:name w:val="List Paragraph"/>
    <w:basedOn w:val="Normal"/>
    <w:uiPriority w:val="34"/>
    <w:unhideWhenUsed/>
    <w:qFormat/>
    <w:rsid w:val="001D69EE"/>
    <w:pPr>
      <w:spacing w:after="0" w:line="240" w:lineRule="auto"/>
      <w:ind w:left="720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">
    <w:name w:val="List Number"/>
    <w:basedOn w:val="Normal"/>
    <w:uiPriority w:val="99"/>
    <w:semiHidden/>
    <w:unhideWhenUsed/>
    <w:rsid w:val="001D69EE"/>
    <w:pPr>
      <w:numPr>
        <w:numId w:val="13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2">
    <w:name w:val="List Number 2"/>
    <w:basedOn w:val="Normal"/>
    <w:uiPriority w:val="99"/>
    <w:semiHidden/>
    <w:unhideWhenUsed/>
    <w:rsid w:val="001D69EE"/>
    <w:pPr>
      <w:numPr>
        <w:numId w:val="14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3">
    <w:name w:val="List Number 3"/>
    <w:basedOn w:val="Normal"/>
    <w:uiPriority w:val="99"/>
    <w:semiHidden/>
    <w:unhideWhenUsed/>
    <w:rsid w:val="001D69EE"/>
    <w:pPr>
      <w:numPr>
        <w:numId w:val="15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4">
    <w:name w:val="List Number 4"/>
    <w:basedOn w:val="Normal"/>
    <w:uiPriority w:val="99"/>
    <w:semiHidden/>
    <w:unhideWhenUsed/>
    <w:rsid w:val="001D69EE"/>
    <w:pPr>
      <w:numPr>
        <w:numId w:val="16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Numaras5">
    <w:name w:val="List Number 5"/>
    <w:basedOn w:val="Normal"/>
    <w:uiPriority w:val="99"/>
    <w:semiHidden/>
    <w:unhideWhenUsed/>
    <w:rsid w:val="001D69EE"/>
    <w:pPr>
      <w:numPr>
        <w:numId w:val="17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">
    <w:name w:val="List Bullet"/>
    <w:basedOn w:val="Normal"/>
    <w:uiPriority w:val="99"/>
    <w:semiHidden/>
    <w:unhideWhenUsed/>
    <w:rsid w:val="001D69EE"/>
    <w:pPr>
      <w:numPr>
        <w:numId w:val="8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2">
    <w:name w:val="List Bullet 2"/>
    <w:basedOn w:val="Normal"/>
    <w:uiPriority w:val="99"/>
    <w:semiHidden/>
    <w:unhideWhenUsed/>
    <w:rsid w:val="001D69EE"/>
    <w:pPr>
      <w:numPr>
        <w:numId w:val="9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3">
    <w:name w:val="List Bullet 3"/>
    <w:basedOn w:val="Normal"/>
    <w:uiPriority w:val="99"/>
    <w:semiHidden/>
    <w:unhideWhenUsed/>
    <w:rsid w:val="001D69EE"/>
    <w:pPr>
      <w:numPr>
        <w:numId w:val="10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4">
    <w:name w:val="List Bullet 4"/>
    <w:basedOn w:val="Normal"/>
    <w:uiPriority w:val="99"/>
    <w:semiHidden/>
    <w:unhideWhenUsed/>
    <w:rsid w:val="001D69EE"/>
    <w:pPr>
      <w:numPr>
        <w:numId w:val="11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paragraph" w:styleId="ListeMaddemi5">
    <w:name w:val="List Bullet 5"/>
    <w:basedOn w:val="Normal"/>
    <w:uiPriority w:val="99"/>
    <w:semiHidden/>
    <w:unhideWhenUsed/>
    <w:rsid w:val="001D69EE"/>
    <w:pPr>
      <w:numPr>
        <w:numId w:val="12"/>
      </w:numPr>
      <w:spacing w:after="0" w:line="240" w:lineRule="auto"/>
      <w:contextualSpacing/>
    </w:pPr>
    <w:rPr>
      <w:rFonts w:ascii="Calibri" w:eastAsiaTheme="minorHAnsi" w:hAnsi="Calibri" w:cs="Calibri"/>
      <w:noProof w:val="0"/>
      <w:lang w:val="tr-TR" w:eastAsia="en-US"/>
    </w:rPr>
  </w:style>
  <w:style w:type="table" w:styleId="TabloKlasik1">
    <w:name w:val="Table Classic 1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1D69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1D69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killerTablosu">
    <w:name w:val="table of figures"/>
    <w:basedOn w:val="Normal"/>
    <w:next w:val="Normal"/>
    <w:uiPriority w:val="99"/>
    <w:semiHidden/>
    <w:unhideWhenUsed/>
    <w:rsid w:val="001D69EE"/>
    <w:pPr>
      <w:spacing w:after="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styleId="SonNotBavurusu">
    <w:name w:val="end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paragraph" w:styleId="Kaynaka0">
    <w:name w:val="table of authorities"/>
    <w:basedOn w:val="Normal"/>
    <w:next w:val="Normal"/>
    <w:uiPriority w:val="99"/>
    <w:semiHidden/>
    <w:unhideWhenUsed/>
    <w:rsid w:val="001D69EE"/>
    <w:pPr>
      <w:spacing w:after="0" w:line="240" w:lineRule="auto"/>
      <w:ind w:left="22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KaynakaBal">
    <w:name w:val="toa heading"/>
    <w:basedOn w:val="Normal"/>
    <w:next w:val="Normal"/>
    <w:uiPriority w:val="99"/>
    <w:semiHidden/>
    <w:unhideWhenUsed/>
    <w:rsid w:val="001D69EE"/>
    <w:pPr>
      <w:spacing w:before="120" w:after="0" w:line="240" w:lineRule="auto"/>
    </w:pPr>
    <w:rPr>
      <w:rFonts w:ascii="Calibri Light" w:eastAsiaTheme="majorEastAsia" w:hAnsi="Calibri Light" w:cs="Calibri Light"/>
      <w:b/>
      <w:bCs/>
      <w:noProof w:val="0"/>
      <w:sz w:val="24"/>
      <w:szCs w:val="24"/>
      <w:lang w:val="tr-TR" w:eastAsia="en-US"/>
    </w:rPr>
  </w:style>
  <w:style w:type="table" w:styleId="RenkliListe">
    <w:name w:val="Colorful List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1D69E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oRenkli1">
    <w:name w:val="Table Colorful 1"/>
    <w:basedOn w:val="NormalTablo"/>
    <w:uiPriority w:val="99"/>
    <w:semiHidden/>
    <w:unhideWhenUsed/>
    <w:rsid w:val="001D69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1D69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1D69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enkliGlgeleme">
    <w:name w:val="Colorful Shading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1D69E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Klavuz">
    <w:name w:val="Colorful Grid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1D69E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MektupAdresi">
    <w:name w:val="envelope address"/>
    <w:basedOn w:val="Normal"/>
    <w:uiPriority w:val="99"/>
    <w:semiHidden/>
    <w:unhideWhenUsed/>
    <w:rsid w:val="001D69E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eastAsiaTheme="majorEastAsia" w:hAnsi="Calibri Light" w:cs="Calibri Light"/>
      <w:noProof w:val="0"/>
      <w:sz w:val="24"/>
      <w:szCs w:val="24"/>
      <w:lang w:val="tr-TR" w:eastAsia="en-US"/>
    </w:rPr>
  </w:style>
  <w:style w:type="numbering" w:styleId="MakaleBlm">
    <w:name w:val="Outline List 3"/>
    <w:basedOn w:val="ListeYok"/>
    <w:uiPriority w:val="99"/>
    <w:semiHidden/>
    <w:unhideWhenUsed/>
    <w:rsid w:val="001D69EE"/>
    <w:pPr>
      <w:numPr>
        <w:numId w:val="26"/>
      </w:numPr>
    </w:pPr>
  </w:style>
  <w:style w:type="table" w:styleId="DzTablo1">
    <w:name w:val="Plain Table 1"/>
    <w:basedOn w:val="NormalTablo"/>
    <w:uiPriority w:val="41"/>
    <w:rsid w:val="001D69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1D69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1D69E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1D69E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1D69E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ralkYok">
    <w:name w:val="No Spacing"/>
    <w:uiPriority w:val="1"/>
    <w:qFormat/>
    <w:rsid w:val="001D69EE"/>
    <w:rPr>
      <w:rFonts w:ascii="Calibri" w:hAnsi="Calibri" w:cs="Calibri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1D69EE"/>
  </w:style>
  <w:style w:type="character" w:customStyle="1" w:styleId="TarihChar">
    <w:name w:val="Tarih Char"/>
    <w:basedOn w:val="VarsaylanParagrafYazTipi"/>
    <w:link w:val="Tarih"/>
    <w:uiPriority w:val="99"/>
    <w:semiHidden/>
    <w:rsid w:val="001D69E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1D69EE"/>
    <w:rPr>
      <w:rFonts w:ascii="Times New Roman" w:hAnsi="Times New Roman" w:cs="Times New Roman"/>
      <w:sz w:val="24"/>
      <w:szCs w:val="24"/>
    </w:rPr>
  </w:style>
  <w:style w:type="character" w:styleId="AkllKprBalant">
    <w:name w:val="Smart Hyperlink"/>
    <w:basedOn w:val="VarsaylanParagrafYazTipi"/>
    <w:uiPriority w:val="99"/>
    <w:semiHidden/>
    <w:unhideWhenUsed/>
    <w:rsid w:val="001D69EE"/>
    <w:rPr>
      <w:rFonts w:ascii="Calibri" w:hAnsi="Calibri" w:cs="Calibri"/>
      <w:u w:val="dotted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D69EE"/>
    <w:rPr>
      <w:rFonts w:ascii="Calibri" w:hAnsi="Calibri" w:cs="Calibri"/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99"/>
    <w:semiHidden/>
    <w:unhideWhenUsed/>
    <w:rsid w:val="001D69EE"/>
    <w:pPr>
      <w:spacing w:after="120" w:line="24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D69EE"/>
    <w:rPr>
      <w:rFonts w:ascii="Calibri" w:hAnsi="Calibri" w:cs="Calibri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1D69EE"/>
    <w:pPr>
      <w:spacing w:after="120" w:line="480" w:lineRule="auto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1D69EE"/>
    <w:rPr>
      <w:rFonts w:ascii="Calibri" w:hAnsi="Calibri" w:cs="Calibri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1D69EE"/>
    <w:pPr>
      <w:spacing w:after="120" w:line="240" w:lineRule="auto"/>
      <w:ind w:left="36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1D69EE"/>
    <w:rPr>
      <w:rFonts w:ascii="Calibri" w:hAnsi="Calibri" w:cs="Calibri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1D69EE"/>
    <w:pPr>
      <w:spacing w:after="120" w:line="480" w:lineRule="auto"/>
      <w:ind w:left="36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1D69EE"/>
    <w:rPr>
      <w:rFonts w:ascii="Calibri" w:hAnsi="Calibri" w:cs="Calibri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1D69EE"/>
    <w:rPr>
      <w:rFonts w:ascii="Calibri" w:hAnsi="Calibri" w:cs="Calibri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1D69EE"/>
    <w:pPr>
      <w:spacing w:after="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1D69EE"/>
    <w:rPr>
      <w:rFonts w:ascii="Calibri" w:hAnsi="Calibri" w:cs="Calibri"/>
    </w:rPr>
  </w:style>
  <w:style w:type="paragraph" w:styleId="NormalGirinti">
    <w:name w:val="Normal Indent"/>
    <w:basedOn w:val="Normal"/>
    <w:uiPriority w:val="99"/>
    <w:semiHidden/>
    <w:unhideWhenUsed/>
    <w:rsid w:val="001D69EE"/>
    <w:pPr>
      <w:spacing w:after="0" w:line="240" w:lineRule="auto"/>
      <w:ind w:left="720"/>
    </w:pPr>
    <w:rPr>
      <w:rFonts w:ascii="Calibri" w:eastAsiaTheme="minorHAnsi" w:hAnsi="Calibri" w:cs="Calibri"/>
      <w:noProof w:val="0"/>
      <w:lang w:val="tr-TR" w:eastAsia="en-US"/>
    </w:r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1D69EE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1D69EE"/>
    <w:rPr>
      <w:rFonts w:ascii="Calibri" w:hAnsi="Calibri" w:cs="Calibri"/>
    </w:rPr>
  </w:style>
  <w:style w:type="table" w:styleId="Tabloada">
    <w:name w:val="Table Contemporary"/>
    <w:basedOn w:val="NormalTablo"/>
    <w:uiPriority w:val="99"/>
    <w:semiHidden/>
    <w:unhideWhenUsed/>
    <w:rsid w:val="001D69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kListe">
    <w:name w:val="Light List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1D69E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kKlavuz">
    <w:name w:val="Light Grid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1D69E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1D69E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KoyuListe">
    <w:name w:val="Dark List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1D69E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eTablo1Ak">
    <w:name w:val="List Table 1 Light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2">
    <w:name w:val="List Table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1D69E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3">
    <w:name w:val="List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1D69E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postamzas">
    <w:name w:val="E-mail Signature"/>
    <w:basedOn w:val="Normal"/>
    <w:link w:val="E-postamzasChar"/>
    <w:uiPriority w:val="99"/>
    <w:semiHidden/>
    <w:unhideWhenUsed/>
    <w:rsid w:val="001D69EE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1D69EE"/>
    <w:rPr>
      <w:rFonts w:ascii="Calibri" w:hAnsi="Calibri" w:cs="Calibri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1D69E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1D69EE"/>
    <w:rPr>
      <w:rFonts w:ascii="Calibri" w:hAnsi="Calibri" w:cs="Calibri"/>
    </w:rPr>
  </w:style>
  <w:style w:type="table" w:styleId="TabloStunlar1">
    <w:name w:val="Table Columns 1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1D69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1D69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1D69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1D69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mza">
    <w:name w:val="Signature"/>
    <w:basedOn w:val="Normal"/>
    <w:link w:val="mzaChar"/>
    <w:uiPriority w:val="99"/>
    <w:semiHidden/>
    <w:unhideWhenUsed/>
    <w:rsid w:val="001D69EE"/>
    <w:pPr>
      <w:spacing w:after="0" w:line="240" w:lineRule="auto"/>
      <w:ind w:left="432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mzaChar">
    <w:name w:val="İmza Char"/>
    <w:basedOn w:val="VarsaylanParagrafYazTipi"/>
    <w:link w:val="mza"/>
    <w:uiPriority w:val="99"/>
    <w:semiHidden/>
    <w:rsid w:val="001D69EE"/>
    <w:rPr>
      <w:rFonts w:ascii="Calibri" w:hAnsi="Calibri" w:cs="Calibri"/>
    </w:rPr>
  </w:style>
  <w:style w:type="table" w:styleId="TabloBasit1">
    <w:name w:val="Table Simple 1"/>
    <w:basedOn w:val="NormalTablo"/>
    <w:uiPriority w:val="99"/>
    <w:semiHidden/>
    <w:unhideWhenUsed/>
    <w:rsid w:val="001D69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1D69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1D69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rsid w:val="001D69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izin1">
    <w:name w:val="index 1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22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2">
    <w:name w:val="index 2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44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3">
    <w:name w:val="index 3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66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4">
    <w:name w:val="index 4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88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5">
    <w:name w:val="index 5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10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6">
    <w:name w:val="index 6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32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7">
    <w:name w:val="index 7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54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8">
    <w:name w:val="index 8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76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9">
    <w:name w:val="index 9"/>
    <w:basedOn w:val="Normal"/>
    <w:next w:val="Normal"/>
    <w:autoRedefine/>
    <w:uiPriority w:val="99"/>
    <w:semiHidden/>
    <w:unhideWhenUsed/>
    <w:rsid w:val="001D69EE"/>
    <w:pPr>
      <w:spacing w:after="0" w:line="240" w:lineRule="auto"/>
      <w:ind w:left="1980" w:hanging="220"/>
    </w:pPr>
    <w:rPr>
      <w:rFonts w:ascii="Calibri" w:eastAsiaTheme="minorHAnsi" w:hAnsi="Calibri" w:cs="Calibri"/>
      <w:noProof w:val="0"/>
      <w:lang w:val="tr-TR" w:eastAsia="en-US"/>
    </w:rPr>
  </w:style>
  <w:style w:type="paragraph" w:styleId="DizinBal">
    <w:name w:val="index heading"/>
    <w:basedOn w:val="Normal"/>
    <w:next w:val="Dizin1"/>
    <w:uiPriority w:val="99"/>
    <w:semiHidden/>
    <w:unhideWhenUsed/>
    <w:rsid w:val="001D69EE"/>
    <w:pPr>
      <w:spacing w:after="0" w:line="240" w:lineRule="auto"/>
    </w:pPr>
    <w:rPr>
      <w:rFonts w:ascii="Calibri Light" w:eastAsiaTheme="majorEastAsia" w:hAnsi="Calibri Light" w:cs="Calibri Light"/>
      <w:b/>
      <w:bCs/>
      <w:noProof w:val="0"/>
      <w:lang w:val="tr-TR" w:eastAsia="en-US"/>
    </w:rPr>
  </w:style>
  <w:style w:type="paragraph" w:styleId="Kapan">
    <w:name w:val="Closing"/>
    <w:basedOn w:val="Normal"/>
    <w:link w:val="KapanChar"/>
    <w:uiPriority w:val="99"/>
    <w:semiHidden/>
    <w:unhideWhenUsed/>
    <w:rsid w:val="001D69EE"/>
    <w:pPr>
      <w:spacing w:after="0" w:line="240" w:lineRule="auto"/>
      <w:ind w:left="4320"/>
    </w:pPr>
    <w:rPr>
      <w:rFonts w:ascii="Calibri" w:eastAsiaTheme="minorHAnsi" w:hAnsi="Calibri" w:cs="Calibri"/>
      <w:noProof w:val="0"/>
      <w:lang w:val="tr-TR" w:eastAsia="en-US"/>
    </w:rPr>
  </w:style>
  <w:style w:type="character" w:customStyle="1" w:styleId="KapanChar">
    <w:name w:val="Kapanış Char"/>
    <w:basedOn w:val="VarsaylanParagrafYazTipi"/>
    <w:link w:val="Kapan"/>
    <w:uiPriority w:val="99"/>
    <w:semiHidden/>
    <w:rsid w:val="001D69EE"/>
    <w:rPr>
      <w:rFonts w:ascii="Calibri" w:hAnsi="Calibri" w:cs="Calibri"/>
    </w:rPr>
  </w:style>
  <w:style w:type="table" w:styleId="TabloKlavuzu">
    <w:name w:val="Table Grid"/>
    <w:basedOn w:val="NormalTablo"/>
    <w:uiPriority w:val="39"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1">
    <w:name w:val="Table Grid 1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1D69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1D69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1D69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1D69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1D69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1D69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1D69E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">
    <w:name w:val="Grid Table 1 Light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1D69E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1D69E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3">
    <w:name w:val="Grid Table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1D69E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1D69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1D69E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1D69E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1D69E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1D69E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1D69E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1D69E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1D69E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oWeb1">
    <w:name w:val="Table Web 1"/>
    <w:basedOn w:val="NormalTablo"/>
    <w:uiPriority w:val="99"/>
    <w:semiHidden/>
    <w:unhideWhenUsed/>
    <w:rsid w:val="001D69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1D69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rsid w:val="001D69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DipnotBavurusu">
    <w:name w:val="footnote reference"/>
    <w:basedOn w:val="VarsaylanParagrafYazTipi"/>
    <w:uiPriority w:val="99"/>
    <w:semiHidden/>
    <w:unhideWhenUsed/>
    <w:rsid w:val="001D69EE"/>
    <w:rPr>
      <w:rFonts w:ascii="Calibri" w:hAnsi="Calibri" w:cs="Calibri"/>
      <w:vertAlign w:val="superscript"/>
    </w:rPr>
  </w:style>
  <w:style w:type="character" w:styleId="SatrNumaras">
    <w:name w:val="line number"/>
    <w:basedOn w:val="VarsaylanParagrafYazTipi"/>
    <w:uiPriority w:val="99"/>
    <w:semiHidden/>
    <w:unhideWhenUsed/>
    <w:rsid w:val="001D69EE"/>
    <w:rPr>
      <w:rFonts w:ascii="Calibri" w:hAnsi="Calibri" w:cs="Calibri"/>
    </w:rPr>
  </w:style>
  <w:style w:type="table" w:styleId="Tablo3Befektler1">
    <w:name w:val="Table 3D effects 1"/>
    <w:basedOn w:val="NormalTablo"/>
    <w:uiPriority w:val="99"/>
    <w:semiHidden/>
    <w:unhideWhenUsed/>
    <w:rsid w:val="001D69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1D69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1D69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1D6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ayfaNumaras">
    <w:name w:val="page number"/>
    <w:basedOn w:val="VarsaylanParagrafYazTipi"/>
    <w:uiPriority w:val="99"/>
    <w:semiHidden/>
    <w:unhideWhenUsed/>
    <w:rsid w:val="001D69E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gra\AppData\Local\Microsoft\Office\16.0\DTS\tr-TR%7bE7C1D571-444E-48EF-B2A7-3F32E662643E%7d\%7b86CDDA41-EE53-4375-855D-44F32C7C253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A309B-399B-4546-B259-821CB819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{86CDDA41-EE53-4375-855D-44F32C7C2535}tf02786999_win32.dotx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2022-01-19T22:18:00Z</dcterms:created>
  <dcterms:modified xsi:type="dcterms:W3CDTF">2022-03-21T02:21:00Z</dcterms:modified>
</cp:coreProperties>
</file>