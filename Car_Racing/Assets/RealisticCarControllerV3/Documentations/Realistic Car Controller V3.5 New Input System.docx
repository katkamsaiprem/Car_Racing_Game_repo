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858C" w14:textId="4B9ACFED" w:rsidR="00A9204E" w:rsidRPr="00ED7E4F" w:rsidRDefault="00BD10AE" w:rsidP="004D7BBC">
      <w:pPr>
        <w:pStyle w:val="Balk1"/>
      </w:pPr>
      <w:r w:rsidRPr="00ED7E4F">
        <w:t>New Input System for Realistic Car Controller V3.5</w:t>
      </w:r>
    </w:p>
    <w:p w14:paraId="200C2A2D" w14:textId="77777777" w:rsidR="004D7BBC" w:rsidRPr="00ED7E4F" w:rsidRDefault="004D7BBC" w:rsidP="004D7BBC">
      <w:pPr>
        <w:rPr>
          <w:rFonts w:ascii="Arial Nova" w:hAnsi="Arial Nova"/>
        </w:rPr>
      </w:pPr>
    </w:p>
    <w:p w14:paraId="1A15F977" w14:textId="01006B73" w:rsidR="00BD10AE" w:rsidRPr="00ED7E4F" w:rsidRDefault="00BD10AE" w:rsidP="0073192A">
      <w:pPr>
        <w:spacing w:line="276" w:lineRule="auto"/>
        <w:rPr>
          <w:rFonts w:ascii="Arial Nova" w:hAnsi="Arial Nova"/>
          <w:lang w:val="en-US"/>
        </w:rPr>
      </w:pPr>
      <w:r w:rsidRPr="00C84C2F">
        <w:rPr>
          <w:rFonts w:ascii="Arial Nova" w:hAnsi="Arial Nova"/>
          <w:b/>
          <w:bCs/>
          <w:color w:val="00B0F0"/>
          <w:lang w:val="en-US"/>
        </w:rPr>
        <w:t>RCC_InputManager</w:t>
      </w:r>
      <w:r w:rsidRPr="00C84C2F">
        <w:rPr>
          <w:rFonts w:ascii="Arial Nova" w:hAnsi="Arial Nova"/>
          <w:color w:val="00B0F0"/>
          <w:lang w:val="en-US"/>
        </w:rPr>
        <w:t xml:space="preserve"> </w:t>
      </w:r>
      <w:r w:rsidRPr="00ED7E4F">
        <w:rPr>
          <w:rFonts w:ascii="Arial Nova" w:hAnsi="Arial Nova"/>
          <w:lang w:val="en-US"/>
        </w:rPr>
        <w:t xml:space="preserve">is responsible for receiving player inputs via Unity’s New Input System. Inputs in this class has been used for controlling the vehicles and the cameras. </w:t>
      </w:r>
    </w:p>
    <w:p w14:paraId="7C14116D" w14:textId="77777777" w:rsidR="00BD10AE" w:rsidRPr="00ED7E4F" w:rsidRDefault="00BD10AE" w:rsidP="0073192A">
      <w:pPr>
        <w:spacing w:line="276" w:lineRule="auto"/>
        <w:rPr>
          <w:rFonts w:ascii="Arial Nova" w:hAnsi="Arial Nova"/>
          <w:lang w:val="en-US"/>
        </w:rPr>
      </w:pPr>
    </w:p>
    <w:p w14:paraId="2F873B3E" w14:textId="6E9098B8" w:rsidR="00BD10AE" w:rsidRDefault="00BD10AE" w:rsidP="0073192A">
      <w:pPr>
        <w:spacing w:line="276" w:lineRule="auto"/>
        <w:rPr>
          <w:rFonts w:ascii="Arial Nova" w:hAnsi="Arial Nova"/>
          <w:lang w:val="en-US"/>
        </w:rPr>
      </w:pPr>
      <w:r w:rsidRPr="00ED7E4F">
        <w:rPr>
          <w:rFonts w:ascii="Arial Nova" w:hAnsi="Arial Nova"/>
          <w:lang w:val="en-US"/>
        </w:rPr>
        <w:t xml:space="preserve">Inputs in </w:t>
      </w:r>
      <w:r w:rsidRPr="00C84C2F">
        <w:rPr>
          <w:rFonts w:ascii="Arial Nova" w:hAnsi="Arial Nova"/>
          <w:b/>
          <w:bCs/>
          <w:color w:val="00B0F0"/>
          <w:lang w:val="en-US"/>
        </w:rPr>
        <w:t>RCC_InputManager</w:t>
      </w:r>
      <w:r w:rsidR="008C49C9" w:rsidRPr="00C84C2F">
        <w:rPr>
          <w:rFonts w:ascii="Arial Nova" w:hAnsi="Arial Nova"/>
          <w:color w:val="00B0F0"/>
          <w:lang w:val="en-US"/>
        </w:rPr>
        <w:t xml:space="preserve"> </w:t>
      </w:r>
      <w:r w:rsidR="008C49C9" w:rsidRPr="00ED7E4F">
        <w:rPr>
          <w:rFonts w:ascii="Arial Nova" w:hAnsi="Arial Nova"/>
          <w:lang w:val="en-US"/>
        </w:rPr>
        <w:t>and input types (</w:t>
      </w:r>
      <w:r w:rsidR="008C49C9" w:rsidRPr="00ED7E4F">
        <w:rPr>
          <w:rFonts w:ascii="Arial Nova" w:hAnsi="Arial Nova"/>
          <w:u w:val="single"/>
          <w:lang w:val="en-US"/>
        </w:rPr>
        <w:t>axes/buttons/vectors</w:t>
      </w:r>
      <w:r w:rsidR="008C49C9" w:rsidRPr="00ED7E4F">
        <w:rPr>
          <w:rFonts w:ascii="Arial Nova" w:hAnsi="Arial Nova"/>
          <w:lang w:val="en-US"/>
        </w:rPr>
        <w:t>)</w:t>
      </w:r>
      <w:r w:rsidRPr="00ED7E4F">
        <w:rPr>
          <w:rFonts w:ascii="Arial Nova" w:hAnsi="Arial Nova"/>
          <w:lang w:val="en-US"/>
        </w:rPr>
        <w:t xml:space="preserve"> have been explained </w:t>
      </w:r>
      <w:r w:rsidR="008C49C9" w:rsidRPr="00ED7E4F">
        <w:rPr>
          <w:rFonts w:ascii="Arial Nova" w:hAnsi="Arial Nova"/>
          <w:lang w:val="en-US"/>
        </w:rPr>
        <w:t>i</w:t>
      </w:r>
      <w:r w:rsidRPr="00ED7E4F">
        <w:rPr>
          <w:rFonts w:ascii="Arial Nova" w:hAnsi="Arial Nova"/>
          <w:lang w:val="en-US"/>
        </w:rPr>
        <w:t>n the table below;</w:t>
      </w:r>
    </w:p>
    <w:p w14:paraId="3C3FBE75" w14:textId="77777777" w:rsidR="00ED7E4F" w:rsidRPr="00ED7E4F" w:rsidRDefault="00ED7E4F">
      <w:pPr>
        <w:rPr>
          <w:rFonts w:ascii="Arial Nova" w:hAnsi="Arial Nova"/>
          <w:lang w:val="en-US"/>
        </w:rPr>
      </w:pPr>
    </w:p>
    <w:p w14:paraId="14695CCD" w14:textId="2919EB5B" w:rsidR="000D46FA" w:rsidRPr="00ED7E4F" w:rsidRDefault="000D46FA">
      <w:pPr>
        <w:rPr>
          <w:rFonts w:ascii="Arial Nova" w:hAnsi="Arial Nova"/>
          <w:lang w:val="en-US"/>
        </w:rPr>
      </w:pPr>
    </w:p>
    <w:tbl>
      <w:tblPr>
        <w:tblStyle w:val="TabloKlavuzu"/>
        <w:tblW w:w="0" w:type="auto"/>
        <w:tblLook w:val="04A0" w:firstRow="1" w:lastRow="0" w:firstColumn="1" w:lastColumn="0" w:noHBand="0" w:noVBand="1"/>
      </w:tblPr>
      <w:tblGrid>
        <w:gridCol w:w="2246"/>
        <w:gridCol w:w="2246"/>
        <w:gridCol w:w="2246"/>
        <w:gridCol w:w="2246"/>
      </w:tblGrid>
      <w:tr w:rsidR="000D46FA" w:rsidRPr="00ED7E4F" w14:paraId="5E5D3D3B" w14:textId="77777777" w:rsidTr="00563B72">
        <w:trPr>
          <w:trHeight w:val="423"/>
        </w:trPr>
        <w:tc>
          <w:tcPr>
            <w:tcW w:w="2246" w:type="dxa"/>
          </w:tcPr>
          <w:p w14:paraId="64E51D34" w14:textId="67CD1C9D" w:rsidR="000D46FA" w:rsidRPr="00ED7E4F" w:rsidRDefault="000D46FA">
            <w:pPr>
              <w:rPr>
                <w:rFonts w:ascii="Arial Nova" w:hAnsi="Arial Nova"/>
                <w:b/>
                <w:bCs/>
                <w:lang w:val="en-US"/>
              </w:rPr>
            </w:pPr>
            <w:r w:rsidRPr="00ED7E4F">
              <w:rPr>
                <w:rFonts w:ascii="Arial Nova" w:hAnsi="Arial Nova"/>
                <w:b/>
                <w:bCs/>
                <w:lang w:val="en-US"/>
              </w:rPr>
              <w:t>Input Name</w:t>
            </w:r>
          </w:p>
        </w:tc>
        <w:tc>
          <w:tcPr>
            <w:tcW w:w="2246" w:type="dxa"/>
          </w:tcPr>
          <w:p w14:paraId="449E335A" w14:textId="26163C38" w:rsidR="000D46FA" w:rsidRPr="00ED7E4F" w:rsidRDefault="00D75CF2">
            <w:pPr>
              <w:rPr>
                <w:rFonts w:ascii="Arial Nova" w:hAnsi="Arial Nova"/>
                <w:b/>
                <w:bCs/>
                <w:lang w:val="en-US"/>
              </w:rPr>
            </w:pPr>
            <w:r>
              <w:rPr>
                <w:rFonts w:ascii="Arial Nova" w:hAnsi="Arial Nova"/>
                <w:b/>
                <w:bCs/>
                <w:lang w:val="en-US"/>
              </w:rPr>
              <w:t xml:space="preserve">Input </w:t>
            </w:r>
            <w:r w:rsidR="000D46FA" w:rsidRPr="00ED7E4F">
              <w:rPr>
                <w:rFonts w:ascii="Arial Nova" w:hAnsi="Arial Nova"/>
                <w:b/>
                <w:bCs/>
                <w:lang w:val="en-US"/>
              </w:rPr>
              <w:t>Type</w:t>
            </w:r>
          </w:p>
        </w:tc>
        <w:tc>
          <w:tcPr>
            <w:tcW w:w="2246" w:type="dxa"/>
          </w:tcPr>
          <w:p w14:paraId="0424D4C6" w14:textId="2987DAE2" w:rsidR="000D46FA" w:rsidRPr="00ED7E4F" w:rsidRDefault="000D46FA">
            <w:pPr>
              <w:rPr>
                <w:rFonts w:ascii="Arial Nova" w:hAnsi="Arial Nova"/>
                <w:b/>
                <w:bCs/>
                <w:lang w:val="en-US"/>
              </w:rPr>
            </w:pPr>
            <w:r w:rsidRPr="00ED7E4F">
              <w:rPr>
                <w:rFonts w:ascii="Arial Nova" w:hAnsi="Arial Nova"/>
                <w:b/>
                <w:bCs/>
                <w:lang w:val="en-US"/>
              </w:rPr>
              <w:t>Button</w:t>
            </w:r>
            <w:r w:rsidR="00D75CF2">
              <w:rPr>
                <w:rFonts w:ascii="Arial Nova" w:hAnsi="Arial Nova"/>
                <w:b/>
                <w:bCs/>
                <w:lang w:val="en-US"/>
              </w:rPr>
              <w:t xml:space="preserve"> </w:t>
            </w:r>
            <w:r w:rsidR="00563E38" w:rsidRPr="00ED7E4F">
              <w:rPr>
                <w:rFonts w:ascii="Arial Nova" w:hAnsi="Arial Nova"/>
                <w:b/>
                <w:bCs/>
                <w:lang w:val="en-US"/>
              </w:rPr>
              <w:t>/</w:t>
            </w:r>
            <w:r w:rsidR="00D75CF2">
              <w:rPr>
                <w:rFonts w:ascii="Arial Nova" w:hAnsi="Arial Nova"/>
                <w:b/>
                <w:bCs/>
                <w:lang w:val="en-US"/>
              </w:rPr>
              <w:t xml:space="preserve"> </w:t>
            </w:r>
            <w:r w:rsidR="00563E38" w:rsidRPr="00ED7E4F">
              <w:rPr>
                <w:rFonts w:ascii="Arial Nova" w:hAnsi="Arial Nova"/>
                <w:b/>
                <w:bCs/>
                <w:lang w:val="en-US"/>
              </w:rPr>
              <w:t>Axis</w:t>
            </w:r>
          </w:p>
        </w:tc>
        <w:tc>
          <w:tcPr>
            <w:tcW w:w="2246" w:type="dxa"/>
          </w:tcPr>
          <w:p w14:paraId="14035193" w14:textId="5BC79CFE" w:rsidR="000D46FA" w:rsidRPr="00ED7E4F" w:rsidRDefault="004D7BBC">
            <w:pPr>
              <w:rPr>
                <w:rFonts w:ascii="Arial Nova" w:hAnsi="Arial Nova"/>
                <w:b/>
                <w:bCs/>
                <w:lang w:val="en-US"/>
              </w:rPr>
            </w:pPr>
            <w:r w:rsidRPr="00ED7E4F">
              <w:rPr>
                <w:rFonts w:ascii="Arial Nova" w:hAnsi="Arial Nova"/>
                <w:b/>
                <w:bCs/>
                <w:lang w:val="en-US"/>
              </w:rPr>
              <w:t>Info</w:t>
            </w:r>
          </w:p>
        </w:tc>
      </w:tr>
      <w:tr w:rsidR="000D46FA" w:rsidRPr="00ED7E4F" w14:paraId="78A998A3" w14:textId="77777777" w:rsidTr="00563B72">
        <w:trPr>
          <w:trHeight w:val="400"/>
        </w:trPr>
        <w:tc>
          <w:tcPr>
            <w:tcW w:w="2246" w:type="dxa"/>
          </w:tcPr>
          <w:p w14:paraId="3A02EF8E" w14:textId="479CEB9D" w:rsidR="000D46FA" w:rsidRPr="00ED7E4F" w:rsidRDefault="000D46FA">
            <w:pPr>
              <w:rPr>
                <w:rFonts w:ascii="Arial Nova" w:hAnsi="Arial Nova"/>
                <w:lang w:val="en-US"/>
              </w:rPr>
            </w:pPr>
            <w:r w:rsidRPr="00ED7E4F">
              <w:rPr>
                <w:rFonts w:ascii="Arial Nova" w:hAnsi="Arial Nova"/>
                <w:lang w:val="en-US"/>
              </w:rPr>
              <w:t>Throttle</w:t>
            </w:r>
          </w:p>
        </w:tc>
        <w:tc>
          <w:tcPr>
            <w:tcW w:w="2246" w:type="dxa"/>
          </w:tcPr>
          <w:p w14:paraId="1DACDC60" w14:textId="46718918" w:rsidR="000D46FA" w:rsidRPr="00ED7E4F" w:rsidRDefault="00563E38">
            <w:pPr>
              <w:rPr>
                <w:rFonts w:ascii="Arial Nova" w:hAnsi="Arial Nova"/>
                <w:lang w:val="en-US"/>
              </w:rPr>
            </w:pPr>
            <w:r w:rsidRPr="00ED7E4F">
              <w:rPr>
                <w:rFonts w:ascii="Arial Nova" w:hAnsi="Arial Nova"/>
                <w:lang w:val="en-US"/>
              </w:rPr>
              <w:t>Axis 0f, 1f</w:t>
            </w:r>
          </w:p>
        </w:tc>
        <w:tc>
          <w:tcPr>
            <w:tcW w:w="2246" w:type="dxa"/>
          </w:tcPr>
          <w:p w14:paraId="0B8F14C9" w14:textId="38D8E7E6" w:rsidR="000D46FA" w:rsidRPr="00ED7E4F" w:rsidRDefault="00563E38">
            <w:pPr>
              <w:rPr>
                <w:rFonts w:ascii="Arial Nova" w:hAnsi="Arial Nova"/>
                <w:lang w:val="en-US"/>
              </w:rPr>
            </w:pPr>
            <w:r w:rsidRPr="00ED7E4F">
              <w:rPr>
                <w:rFonts w:ascii="Arial Nova" w:hAnsi="Arial Nova"/>
                <w:lang w:val="en-US"/>
              </w:rPr>
              <w:t>W</w:t>
            </w:r>
            <w:r w:rsidR="00660FD4" w:rsidRPr="00ED7E4F">
              <w:rPr>
                <w:rFonts w:ascii="Arial Nova" w:hAnsi="Arial Nova"/>
                <w:lang w:val="en-US"/>
              </w:rPr>
              <w:t>, Right Trigger</w:t>
            </w:r>
          </w:p>
        </w:tc>
        <w:tc>
          <w:tcPr>
            <w:tcW w:w="2246" w:type="dxa"/>
          </w:tcPr>
          <w:p w14:paraId="0B1D288E" w14:textId="77777777" w:rsidR="000D46FA" w:rsidRPr="00ED7E4F" w:rsidRDefault="000D46FA">
            <w:pPr>
              <w:rPr>
                <w:rFonts w:ascii="Arial Nova" w:hAnsi="Arial Nova"/>
                <w:lang w:val="en-US"/>
              </w:rPr>
            </w:pPr>
          </w:p>
        </w:tc>
      </w:tr>
      <w:tr w:rsidR="000D46FA" w:rsidRPr="00ED7E4F" w14:paraId="2D0DF047" w14:textId="77777777" w:rsidTr="00563B72">
        <w:trPr>
          <w:trHeight w:val="423"/>
        </w:trPr>
        <w:tc>
          <w:tcPr>
            <w:tcW w:w="2246" w:type="dxa"/>
          </w:tcPr>
          <w:p w14:paraId="1D51A93E" w14:textId="17D43672" w:rsidR="000D46FA" w:rsidRPr="00ED7E4F" w:rsidRDefault="000D46FA">
            <w:pPr>
              <w:rPr>
                <w:rFonts w:ascii="Arial Nova" w:hAnsi="Arial Nova"/>
                <w:lang w:val="en-US"/>
              </w:rPr>
            </w:pPr>
            <w:r w:rsidRPr="00ED7E4F">
              <w:rPr>
                <w:rFonts w:ascii="Arial Nova" w:hAnsi="Arial Nova"/>
                <w:lang w:val="en-US"/>
              </w:rPr>
              <w:t>Brake</w:t>
            </w:r>
          </w:p>
        </w:tc>
        <w:tc>
          <w:tcPr>
            <w:tcW w:w="2246" w:type="dxa"/>
          </w:tcPr>
          <w:p w14:paraId="60D66518" w14:textId="23457949" w:rsidR="000D46FA" w:rsidRPr="00ED7E4F" w:rsidRDefault="00563E38">
            <w:pPr>
              <w:rPr>
                <w:rFonts w:ascii="Arial Nova" w:hAnsi="Arial Nova"/>
                <w:lang w:val="en-US"/>
              </w:rPr>
            </w:pPr>
            <w:r w:rsidRPr="00ED7E4F">
              <w:rPr>
                <w:rFonts w:ascii="Arial Nova" w:hAnsi="Arial Nova"/>
                <w:lang w:val="en-US"/>
              </w:rPr>
              <w:t>Axis 0f, 1f</w:t>
            </w:r>
          </w:p>
        </w:tc>
        <w:tc>
          <w:tcPr>
            <w:tcW w:w="2246" w:type="dxa"/>
          </w:tcPr>
          <w:p w14:paraId="1BF1450E" w14:textId="125AA290" w:rsidR="000D46FA" w:rsidRPr="00ED7E4F" w:rsidRDefault="00660FD4">
            <w:pPr>
              <w:rPr>
                <w:rFonts w:ascii="Arial Nova" w:hAnsi="Arial Nova"/>
                <w:lang w:val="en-US"/>
              </w:rPr>
            </w:pPr>
            <w:r w:rsidRPr="00ED7E4F">
              <w:rPr>
                <w:rFonts w:ascii="Arial Nova" w:hAnsi="Arial Nova"/>
                <w:lang w:val="en-US"/>
              </w:rPr>
              <w:t>S, Left Trigger</w:t>
            </w:r>
          </w:p>
        </w:tc>
        <w:tc>
          <w:tcPr>
            <w:tcW w:w="2246" w:type="dxa"/>
          </w:tcPr>
          <w:p w14:paraId="11F2DCD1" w14:textId="77777777" w:rsidR="000D46FA" w:rsidRPr="00ED7E4F" w:rsidRDefault="000D46FA">
            <w:pPr>
              <w:rPr>
                <w:rFonts w:ascii="Arial Nova" w:hAnsi="Arial Nova"/>
                <w:lang w:val="en-US"/>
              </w:rPr>
            </w:pPr>
          </w:p>
        </w:tc>
      </w:tr>
      <w:tr w:rsidR="000D46FA" w:rsidRPr="00ED7E4F" w14:paraId="4D9029C3" w14:textId="77777777" w:rsidTr="00563B72">
        <w:trPr>
          <w:trHeight w:val="400"/>
        </w:trPr>
        <w:tc>
          <w:tcPr>
            <w:tcW w:w="2246" w:type="dxa"/>
          </w:tcPr>
          <w:p w14:paraId="0AC7B009" w14:textId="12EE7495" w:rsidR="000D46FA" w:rsidRPr="00ED7E4F" w:rsidRDefault="000D46FA">
            <w:pPr>
              <w:rPr>
                <w:rFonts w:ascii="Arial Nova" w:hAnsi="Arial Nova"/>
                <w:lang w:val="en-US"/>
              </w:rPr>
            </w:pPr>
            <w:r w:rsidRPr="00ED7E4F">
              <w:rPr>
                <w:rFonts w:ascii="Arial Nova" w:hAnsi="Arial Nova"/>
                <w:lang w:val="en-US"/>
              </w:rPr>
              <w:t>Steering</w:t>
            </w:r>
          </w:p>
        </w:tc>
        <w:tc>
          <w:tcPr>
            <w:tcW w:w="2246" w:type="dxa"/>
          </w:tcPr>
          <w:p w14:paraId="29B8ED63" w14:textId="1E9AC41B" w:rsidR="000D46FA" w:rsidRPr="00ED7E4F" w:rsidRDefault="00563E38">
            <w:pPr>
              <w:rPr>
                <w:rFonts w:ascii="Arial Nova" w:hAnsi="Arial Nova"/>
                <w:lang w:val="en-US"/>
              </w:rPr>
            </w:pPr>
            <w:r w:rsidRPr="00ED7E4F">
              <w:rPr>
                <w:rFonts w:ascii="Arial Nova" w:hAnsi="Arial Nova"/>
                <w:lang w:val="en-US"/>
              </w:rPr>
              <w:t>Axis -1f, 1f</w:t>
            </w:r>
          </w:p>
        </w:tc>
        <w:tc>
          <w:tcPr>
            <w:tcW w:w="2246" w:type="dxa"/>
          </w:tcPr>
          <w:p w14:paraId="3677B792" w14:textId="7FBAEF11" w:rsidR="000D46FA" w:rsidRPr="00ED7E4F" w:rsidRDefault="00660FD4">
            <w:pPr>
              <w:rPr>
                <w:rFonts w:ascii="Arial Nova" w:hAnsi="Arial Nova"/>
                <w:lang w:val="en-US"/>
              </w:rPr>
            </w:pPr>
            <w:r w:rsidRPr="00ED7E4F">
              <w:rPr>
                <w:rFonts w:ascii="Arial Nova" w:hAnsi="Arial Nova"/>
                <w:lang w:val="en-US"/>
              </w:rPr>
              <w:t>A/D, Left Stick Left, Left Stick Right</w:t>
            </w:r>
            <w:r w:rsidR="00D75CF2">
              <w:rPr>
                <w:rFonts w:ascii="Arial Nova" w:hAnsi="Arial Nova"/>
                <w:lang w:val="en-US"/>
              </w:rPr>
              <w:t>, Mouse X</w:t>
            </w:r>
          </w:p>
        </w:tc>
        <w:tc>
          <w:tcPr>
            <w:tcW w:w="2246" w:type="dxa"/>
          </w:tcPr>
          <w:p w14:paraId="29CA3641" w14:textId="77777777" w:rsidR="000D46FA" w:rsidRPr="00ED7E4F" w:rsidRDefault="000D46FA">
            <w:pPr>
              <w:rPr>
                <w:rFonts w:ascii="Arial Nova" w:hAnsi="Arial Nova"/>
                <w:lang w:val="en-US"/>
              </w:rPr>
            </w:pPr>
          </w:p>
        </w:tc>
      </w:tr>
      <w:tr w:rsidR="000D46FA" w:rsidRPr="00ED7E4F" w14:paraId="3DA5DC11" w14:textId="77777777" w:rsidTr="00563B72">
        <w:trPr>
          <w:trHeight w:val="423"/>
        </w:trPr>
        <w:tc>
          <w:tcPr>
            <w:tcW w:w="2246" w:type="dxa"/>
          </w:tcPr>
          <w:p w14:paraId="2E9F08FD" w14:textId="1AA80E7D" w:rsidR="000D46FA" w:rsidRPr="00ED7E4F" w:rsidRDefault="000D46FA">
            <w:pPr>
              <w:rPr>
                <w:rFonts w:ascii="Arial Nova" w:hAnsi="Arial Nova"/>
                <w:lang w:val="en-US"/>
              </w:rPr>
            </w:pPr>
            <w:r w:rsidRPr="00ED7E4F">
              <w:rPr>
                <w:rFonts w:ascii="Arial Nova" w:hAnsi="Arial Nova"/>
                <w:lang w:val="en-US"/>
              </w:rPr>
              <w:t>Handbrake</w:t>
            </w:r>
          </w:p>
        </w:tc>
        <w:tc>
          <w:tcPr>
            <w:tcW w:w="2246" w:type="dxa"/>
          </w:tcPr>
          <w:p w14:paraId="2628A203" w14:textId="3261F5C2" w:rsidR="000D46FA" w:rsidRPr="00ED7E4F" w:rsidRDefault="00563E38">
            <w:pPr>
              <w:rPr>
                <w:rFonts w:ascii="Arial Nova" w:hAnsi="Arial Nova"/>
                <w:lang w:val="en-US"/>
              </w:rPr>
            </w:pPr>
            <w:r w:rsidRPr="00ED7E4F">
              <w:rPr>
                <w:rFonts w:ascii="Arial Nova" w:hAnsi="Arial Nova"/>
                <w:lang w:val="en-US"/>
              </w:rPr>
              <w:t>Axis 0f, 1f</w:t>
            </w:r>
          </w:p>
        </w:tc>
        <w:tc>
          <w:tcPr>
            <w:tcW w:w="2246" w:type="dxa"/>
          </w:tcPr>
          <w:p w14:paraId="7FDC073B" w14:textId="713CC067" w:rsidR="000D46FA" w:rsidRPr="00ED7E4F" w:rsidRDefault="00660FD4">
            <w:pPr>
              <w:rPr>
                <w:rFonts w:ascii="Arial Nova" w:hAnsi="Arial Nova"/>
                <w:lang w:val="en-US"/>
              </w:rPr>
            </w:pPr>
            <w:r w:rsidRPr="00ED7E4F">
              <w:rPr>
                <w:rFonts w:ascii="Arial Nova" w:hAnsi="Arial Nova"/>
                <w:lang w:val="en-US"/>
              </w:rPr>
              <w:t>Space, South Button</w:t>
            </w:r>
          </w:p>
        </w:tc>
        <w:tc>
          <w:tcPr>
            <w:tcW w:w="2246" w:type="dxa"/>
          </w:tcPr>
          <w:p w14:paraId="370E60D7" w14:textId="77777777" w:rsidR="000D46FA" w:rsidRPr="00ED7E4F" w:rsidRDefault="000D46FA">
            <w:pPr>
              <w:rPr>
                <w:rFonts w:ascii="Arial Nova" w:hAnsi="Arial Nova"/>
                <w:lang w:val="en-US"/>
              </w:rPr>
            </w:pPr>
          </w:p>
        </w:tc>
      </w:tr>
      <w:tr w:rsidR="000D46FA" w:rsidRPr="00ED7E4F" w14:paraId="1D82595E" w14:textId="77777777" w:rsidTr="00563B72">
        <w:trPr>
          <w:trHeight w:val="400"/>
        </w:trPr>
        <w:tc>
          <w:tcPr>
            <w:tcW w:w="2246" w:type="dxa"/>
          </w:tcPr>
          <w:p w14:paraId="1EF8485A" w14:textId="226E62F7" w:rsidR="000D46FA" w:rsidRPr="00ED7E4F" w:rsidRDefault="000D46FA">
            <w:pPr>
              <w:rPr>
                <w:rFonts w:ascii="Arial Nova" w:hAnsi="Arial Nova"/>
                <w:lang w:val="en-US"/>
              </w:rPr>
            </w:pPr>
            <w:r w:rsidRPr="00ED7E4F">
              <w:rPr>
                <w:rFonts w:ascii="Arial Nova" w:hAnsi="Arial Nova"/>
                <w:lang w:val="en-US"/>
              </w:rPr>
              <w:t>NOS/Boost</w:t>
            </w:r>
          </w:p>
        </w:tc>
        <w:tc>
          <w:tcPr>
            <w:tcW w:w="2246" w:type="dxa"/>
          </w:tcPr>
          <w:p w14:paraId="35FC65CF" w14:textId="731DE4EC" w:rsidR="000D46FA" w:rsidRPr="00ED7E4F" w:rsidRDefault="00563E38">
            <w:pPr>
              <w:rPr>
                <w:rFonts w:ascii="Arial Nova" w:hAnsi="Arial Nova"/>
                <w:lang w:val="en-US"/>
              </w:rPr>
            </w:pPr>
            <w:r w:rsidRPr="00ED7E4F">
              <w:rPr>
                <w:rFonts w:ascii="Arial Nova" w:hAnsi="Arial Nova"/>
                <w:lang w:val="en-US"/>
              </w:rPr>
              <w:t>Axis 0f, 1f</w:t>
            </w:r>
          </w:p>
        </w:tc>
        <w:tc>
          <w:tcPr>
            <w:tcW w:w="2246" w:type="dxa"/>
          </w:tcPr>
          <w:p w14:paraId="2EDA8A1F" w14:textId="3390F5F0" w:rsidR="000D46FA" w:rsidRPr="00ED7E4F" w:rsidRDefault="00660FD4">
            <w:pPr>
              <w:rPr>
                <w:rFonts w:ascii="Arial Nova" w:hAnsi="Arial Nova"/>
                <w:lang w:val="en-US"/>
              </w:rPr>
            </w:pPr>
            <w:r w:rsidRPr="00ED7E4F">
              <w:rPr>
                <w:rFonts w:ascii="Arial Nova" w:hAnsi="Arial Nova"/>
                <w:lang w:val="en-US"/>
              </w:rPr>
              <w:t xml:space="preserve">F, </w:t>
            </w:r>
            <w:r w:rsidR="00176605" w:rsidRPr="00ED7E4F">
              <w:rPr>
                <w:rFonts w:ascii="Arial Nova" w:hAnsi="Arial Nova"/>
                <w:lang w:val="en-US"/>
              </w:rPr>
              <w:t>East Button</w:t>
            </w:r>
          </w:p>
        </w:tc>
        <w:tc>
          <w:tcPr>
            <w:tcW w:w="2246" w:type="dxa"/>
          </w:tcPr>
          <w:p w14:paraId="10F18B86" w14:textId="77777777" w:rsidR="000D46FA" w:rsidRPr="00ED7E4F" w:rsidRDefault="000D46FA">
            <w:pPr>
              <w:rPr>
                <w:rFonts w:ascii="Arial Nova" w:hAnsi="Arial Nova"/>
                <w:lang w:val="en-US"/>
              </w:rPr>
            </w:pPr>
          </w:p>
        </w:tc>
      </w:tr>
      <w:tr w:rsidR="000D46FA" w:rsidRPr="00ED7E4F" w14:paraId="197AB74E" w14:textId="77777777" w:rsidTr="00563B72">
        <w:trPr>
          <w:trHeight w:val="423"/>
        </w:trPr>
        <w:tc>
          <w:tcPr>
            <w:tcW w:w="2246" w:type="dxa"/>
          </w:tcPr>
          <w:p w14:paraId="2CAB1BC7" w14:textId="65805E7E" w:rsidR="000D46FA" w:rsidRPr="00ED7E4F" w:rsidRDefault="00563B72">
            <w:pPr>
              <w:rPr>
                <w:rFonts w:ascii="Arial Nova" w:hAnsi="Arial Nova"/>
                <w:lang w:val="en-US"/>
              </w:rPr>
            </w:pPr>
            <w:r w:rsidRPr="00ED7E4F">
              <w:rPr>
                <w:rFonts w:ascii="Arial Nova" w:hAnsi="Arial Nova"/>
                <w:lang w:val="en-US"/>
              </w:rPr>
              <w:t>Gear Shift Up</w:t>
            </w:r>
          </w:p>
        </w:tc>
        <w:tc>
          <w:tcPr>
            <w:tcW w:w="2246" w:type="dxa"/>
          </w:tcPr>
          <w:p w14:paraId="3B5576B6" w14:textId="45D68277"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58B800A7" w14:textId="0DD43ABE" w:rsidR="000D46FA" w:rsidRPr="00ED7E4F" w:rsidRDefault="00176605">
            <w:pPr>
              <w:rPr>
                <w:rFonts w:ascii="Arial Nova" w:hAnsi="Arial Nova"/>
                <w:lang w:val="en-US"/>
              </w:rPr>
            </w:pPr>
            <w:r w:rsidRPr="00ED7E4F">
              <w:rPr>
                <w:rFonts w:ascii="Arial Nova" w:hAnsi="Arial Nova"/>
                <w:lang w:val="en-US"/>
              </w:rPr>
              <w:t>Left Shift, Right Trigger</w:t>
            </w:r>
          </w:p>
        </w:tc>
        <w:tc>
          <w:tcPr>
            <w:tcW w:w="2246" w:type="dxa"/>
          </w:tcPr>
          <w:p w14:paraId="25FDED06" w14:textId="77777777" w:rsidR="000D46FA" w:rsidRPr="00ED7E4F" w:rsidRDefault="000D46FA">
            <w:pPr>
              <w:rPr>
                <w:rFonts w:ascii="Arial Nova" w:hAnsi="Arial Nova"/>
                <w:lang w:val="en-US"/>
              </w:rPr>
            </w:pPr>
          </w:p>
        </w:tc>
      </w:tr>
      <w:tr w:rsidR="000D46FA" w:rsidRPr="00ED7E4F" w14:paraId="2E1AEEBD" w14:textId="77777777" w:rsidTr="00563B72">
        <w:trPr>
          <w:trHeight w:val="423"/>
        </w:trPr>
        <w:tc>
          <w:tcPr>
            <w:tcW w:w="2246" w:type="dxa"/>
          </w:tcPr>
          <w:p w14:paraId="13D6E0B0" w14:textId="06721B6B" w:rsidR="000D46FA" w:rsidRPr="00ED7E4F" w:rsidRDefault="00563B72">
            <w:pPr>
              <w:rPr>
                <w:rFonts w:ascii="Arial Nova" w:hAnsi="Arial Nova"/>
                <w:lang w:val="en-US"/>
              </w:rPr>
            </w:pPr>
            <w:r w:rsidRPr="00ED7E4F">
              <w:rPr>
                <w:rFonts w:ascii="Arial Nova" w:hAnsi="Arial Nova"/>
                <w:lang w:val="en-US"/>
              </w:rPr>
              <w:t>Gear Shift Down</w:t>
            </w:r>
          </w:p>
        </w:tc>
        <w:tc>
          <w:tcPr>
            <w:tcW w:w="2246" w:type="dxa"/>
          </w:tcPr>
          <w:p w14:paraId="35768001" w14:textId="4D750932"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1E196575" w14:textId="3560DE28" w:rsidR="000D46FA" w:rsidRPr="00ED7E4F" w:rsidRDefault="00176605">
            <w:pPr>
              <w:rPr>
                <w:rFonts w:ascii="Arial Nova" w:hAnsi="Arial Nova"/>
                <w:lang w:val="en-US"/>
              </w:rPr>
            </w:pPr>
            <w:r w:rsidRPr="00ED7E4F">
              <w:rPr>
                <w:rFonts w:ascii="Arial Nova" w:hAnsi="Arial Nova"/>
                <w:lang w:val="en-US"/>
              </w:rPr>
              <w:t>Left CTRL, Left Trigger</w:t>
            </w:r>
          </w:p>
        </w:tc>
        <w:tc>
          <w:tcPr>
            <w:tcW w:w="2246" w:type="dxa"/>
          </w:tcPr>
          <w:p w14:paraId="4F55EABB" w14:textId="77777777" w:rsidR="000D46FA" w:rsidRPr="00ED7E4F" w:rsidRDefault="000D46FA">
            <w:pPr>
              <w:rPr>
                <w:rFonts w:ascii="Arial Nova" w:hAnsi="Arial Nova"/>
                <w:lang w:val="en-US"/>
              </w:rPr>
            </w:pPr>
          </w:p>
        </w:tc>
      </w:tr>
      <w:tr w:rsidR="000D46FA" w:rsidRPr="00ED7E4F" w14:paraId="71BB981F" w14:textId="77777777" w:rsidTr="00563B72">
        <w:trPr>
          <w:trHeight w:val="400"/>
        </w:trPr>
        <w:tc>
          <w:tcPr>
            <w:tcW w:w="2246" w:type="dxa"/>
          </w:tcPr>
          <w:p w14:paraId="5A45843A" w14:textId="29F53252" w:rsidR="000D46FA" w:rsidRPr="00ED7E4F" w:rsidRDefault="00563B72">
            <w:pPr>
              <w:rPr>
                <w:rFonts w:ascii="Arial Nova" w:hAnsi="Arial Nova"/>
                <w:lang w:val="en-US"/>
              </w:rPr>
            </w:pPr>
            <w:r w:rsidRPr="00ED7E4F">
              <w:rPr>
                <w:rFonts w:ascii="Arial Nova" w:hAnsi="Arial Nova"/>
                <w:lang w:val="en-US"/>
              </w:rPr>
              <w:t>Low Beam Lights</w:t>
            </w:r>
          </w:p>
        </w:tc>
        <w:tc>
          <w:tcPr>
            <w:tcW w:w="2246" w:type="dxa"/>
          </w:tcPr>
          <w:p w14:paraId="37EE8E6C" w14:textId="1DEEA1E0"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55DA878B" w14:textId="4F2C91FD" w:rsidR="000D46FA" w:rsidRPr="00ED7E4F" w:rsidRDefault="00732220">
            <w:pPr>
              <w:rPr>
                <w:rFonts w:ascii="Arial Nova" w:hAnsi="Arial Nova"/>
                <w:lang w:val="en-US"/>
              </w:rPr>
            </w:pPr>
            <w:r w:rsidRPr="00ED7E4F">
              <w:rPr>
                <w:rFonts w:ascii="Arial Nova" w:hAnsi="Arial Nova"/>
                <w:lang w:val="en-US"/>
              </w:rPr>
              <w:t xml:space="preserve">L, </w:t>
            </w:r>
            <w:r w:rsidR="00393333" w:rsidRPr="00ED7E4F">
              <w:rPr>
                <w:rFonts w:ascii="Arial Nova" w:hAnsi="Arial Nova"/>
                <w:lang w:val="en-US"/>
              </w:rPr>
              <w:t>D-Pad Up</w:t>
            </w:r>
          </w:p>
        </w:tc>
        <w:tc>
          <w:tcPr>
            <w:tcW w:w="2246" w:type="dxa"/>
          </w:tcPr>
          <w:p w14:paraId="3B8ED62F" w14:textId="77777777" w:rsidR="000D46FA" w:rsidRPr="00ED7E4F" w:rsidRDefault="000D46FA">
            <w:pPr>
              <w:rPr>
                <w:rFonts w:ascii="Arial Nova" w:hAnsi="Arial Nova"/>
                <w:lang w:val="en-US"/>
              </w:rPr>
            </w:pPr>
          </w:p>
        </w:tc>
      </w:tr>
      <w:tr w:rsidR="000D46FA" w:rsidRPr="00ED7E4F" w14:paraId="65D49D83" w14:textId="77777777" w:rsidTr="00563B72">
        <w:trPr>
          <w:trHeight w:val="423"/>
        </w:trPr>
        <w:tc>
          <w:tcPr>
            <w:tcW w:w="2246" w:type="dxa"/>
          </w:tcPr>
          <w:p w14:paraId="44C7CF4D" w14:textId="5B7D98DF" w:rsidR="000D46FA" w:rsidRPr="00ED7E4F" w:rsidRDefault="00563B72">
            <w:pPr>
              <w:rPr>
                <w:rFonts w:ascii="Arial Nova" w:hAnsi="Arial Nova"/>
                <w:lang w:val="en-US"/>
              </w:rPr>
            </w:pPr>
            <w:r w:rsidRPr="00ED7E4F">
              <w:rPr>
                <w:rFonts w:ascii="Arial Nova" w:hAnsi="Arial Nova"/>
                <w:lang w:val="en-US"/>
              </w:rPr>
              <w:t>High Beam Lights</w:t>
            </w:r>
          </w:p>
        </w:tc>
        <w:tc>
          <w:tcPr>
            <w:tcW w:w="2246" w:type="dxa"/>
          </w:tcPr>
          <w:p w14:paraId="4068A87F" w14:textId="66C4D8A0"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0A14DCB8" w14:textId="3E455DD6" w:rsidR="000D46FA" w:rsidRPr="00ED7E4F" w:rsidRDefault="00393333">
            <w:pPr>
              <w:rPr>
                <w:rFonts w:ascii="Arial Nova" w:hAnsi="Arial Nova"/>
                <w:lang w:val="en-US"/>
              </w:rPr>
            </w:pPr>
            <w:r w:rsidRPr="00ED7E4F">
              <w:rPr>
                <w:rFonts w:ascii="Arial Nova" w:hAnsi="Arial Nova"/>
                <w:lang w:val="en-US"/>
              </w:rPr>
              <w:t>K, Left Stick Press</w:t>
            </w:r>
          </w:p>
        </w:tc>
        <w:tc>
          <w:tcPr>
            <w:tcW w:w="2246" w:type="dxa"/>
          </w:tcPr>
          <w:p w14:paraId="5D642462" w14:textId="77777777" w:rsidR="000D46FA" w:rsidRPr="00ED7E4F" w:rsidRDefault="000D46FA">
            <w:pPr>
              <w:rPr>
                <w:rFonts w:ascii="Arial Nova" w:hAnsi="Arial Nova"/>
                <w:lang w:val="en-US"/>
              </w:rPr>
            </w:pPr>
          </w:p>
        </w:tc>
      </w:tr>
      <w:tr w:rsidR="000D46FA" w:rsidRPr="00ED7E4F" w14:paraId="4304F587" w14:textId="77777777" w:rsidTr="00563B72">
        <w:trPr>
          <w:trHeight w:val="400"/>
        </w:trPr>
        <w:tc>
          <w:tcPr>
            <w:tcW w:w="2246" w:type="dxa"/>
          </w:tcPr>
          <w:p w14:paraId="28ABA998" w14:textId="3159C4DF" w:rsidR="000D46FA" w:rsidRPr="00ED7E4F" w:rsidRDefault="00563B72">
            <w:pPr>
              <w:rPr>
                <w:rFonts w:ascii="Arial Nova" w:hAnsi="Arial Nova"/>
                <w:lang w:val="en-US"/>
              </w:rPr>
            </w:pPr>
            <w:r w:rsidRPr="00ED7E4F">
              <w:rPr>
                <w:rFonts w:ascii="Arial Nova" w:hAnsi="Arial Nova"/>
                <w:lang w:val="en-US"/>
              </w:rPr>
              <w:t>Indicator Hazard</w:t>
            </w:r>
          </w:p>
        </w:tc>
        <w:tc>
          <w:tcPr>
            <w:tcW w:w="2246" w:type="dxa"/>
          </w:tcPr>
          <w:p w14:paraId="5C96017C" w14:textId="28B7728E"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01C3E704" w14:textId="421F1772" w:rsidR="000D46FA" w:rsidRPr="00ED7E4F" w:rsidRDefault="00393333">
            <w:pPr>
              <w:rPr>
                <w:rFonts w:ascii="Arial Nova" w:hAnsi="Arial Nova"/>
                <w:lang w:val="en-US"/>
              </w:rPr>
            </w:pPr>
            <w:r w:rsidRPr="00ED7E4F">
              <w:rPr>
                <w:rFonts w:ascii="Arial Nova" w:hAnsi="Arial Nova"/>
                <w:lang w:val="en-US"/>
              </w:rPr>
              <w:t>Z, D-Pad Down</w:t>
            </w:r>
          </w:p>
        </w:tc>
        <w:tc>
          <w:tcPr>
            <w:tcW w:w="2246" w:type="dxa"/>
          </w:tcPr>
          <w:p w14:paraId="53822652" w14:textId="77777777" w:rsidR="000D46FA" w:rsidRPr="00ED7E4F" w:rsidRDefault="000D46FA">
            <w:pPr>
              <w:rPr>
                <w:rFonts w:ascii="Arial Nova" w:hAnsi="Arial Nova"/>
                <w:lang w:val="en-US"/>
              </w:rPr>
            </w:pPr>
          </w:p>
        </w:tc>
      </w:tr>
      <w:tr w:rsidR="000D46FA" w:rsidRPr="00ED7E4F" w14:paraId="4E7AA058" w14:textId="77777777" w:rsidTr="00563B72">
        <w:trPr>
          <w:trHeight w:val="423"/>
        </w:trPr>
        <w:tc>
          <w:tcPr>
            <w:tcW w:w="2246" w:type="dxa"/>
          </w:tcPr>
          <w:p w14:paraId="304C0F70" w14:textId="0796A696" w:rsidR="000D46FA" w:rsidRPr="00ED7E4F" w:rsidRDefault="00563B72">
            <w:pPr>
              <w:rPr>
                <w:rFonts w:ascii="Arial Nova" w:hAnsi="Arial Nova"/>
                <w:lang w:val="en-US"/>
              </w:rPr>
            </w:pPr>
            <w:r w:rsidRPr="00ED7E4F">
              <w:rPr>
                <w:rFonts w:ascii="Arial Nova" w:hAnsi="Arial Nova"/>
                <w:lang w:val="en-US"/>
              </w:rPr>
              <w:t>Indicator Left</w:t>
            </w:r>
          </w:p>
        </w:tc>
        <w:tc>
          <w:tcPr>
            <w:tcW w:w="2246" w:type="dxa"/>
          </w:tcPr>
          <w:p w14:paraId="70F91BE5" w14:textId="20B271CD"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1FB002B9" w14:textId="68BB22A0" w:rsidR="000D46FA" w:rsidRPr="00ED7E4F" w:rsidRDefault="00393333">
            <w:pPr>
              <w:rPr>
                <w:rFonts w:ascii="Arial Nova" w:hAnsi="Arial Nova"/>
                <w:lang w:val="en-US"/>
              </w:rPr>
            </w:pPr>
            <w:r w:rsidRPr="00ED7E4F">
              <w:rPr>
                <w:rFonts w:ascii="Arial Nova" w:hAnsi="Arial Nova"/>
                <w:lang w:val="en-US"/>
              </w:rPr>
              <w:t>Q, D-Pad Left</w:t>
            </w:r>
          </w:p>
        </w:tc>
        <w:tc>
          <w:tcPr>
            <w:tcW w:w="2246" w:type="dxa"/>
          </w:tcPr>
          <w:p w14:paraId="3E6547A7" w14:textId="77777777" w:rsidR="000D46FA" w:rsidRPr="00ED7E4F" w:rsidRDefault="000D46FA">
            <w:pPr>
              <w:rPr>
                <w:rFonts w:ascii="Arial Nova" w:hAnsi="Arial Nova"/>
                <w:lang w:val="en-US"/>
              </w:rPr>
            </w:pPr>
          </w:p>
        </w:tc>
      </w:tr>
      <w:tr w:rsidR="000D46FA" w:rsidRPr="00ED7E4F" w14:paraId="0BB7434D" w14:textId="77777777" w:rsidTr="00563B72">
        <w:trPr>
          <w:trHeight w:val="400"/>
        </w:trPr>
        <w:tc>
          <w:tcPr>
            <w:tcW w:w="2246" w:type="dxa"/>
          </w:tcPr>
          <w:p w14:paraId="51661F2B" w14:textId="7DA6DC18" w:rsidR="000D46FA" w:rsidRPr="00ED7E4F" w:rsidRDefault="00563B72">
            <w:pPr>
              <w:rPr>
                <w:rFonts w:ascii="Arial Nova" w:hAnsi="Arial Nova"/>
                <w:lang w:val="en-US"/>
              </w:rPr>
            </w:pPr>
            <w:r w:rsidRPr="00ED7E4F">
              <w:rPr>
                <w:rFonts w:ascii="Arial Nova" w:hAnsi="Arial Nova"/>
                <w:lang w:val="en-US"/>
              </w:rPr>
              <w:t>Indicator Right</w:t>
            </w:r>
          </w:p>
        </w:tc>
        <w:tc>
          <w:tcPr>
            <w:tcW w:w="2246" w:type="dxa"/>
          </w:tcPr>
          <w:p w14:paraId="55C68E3C" w14:textId="78C4927F"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3D4B76ED" w14:textId="3A35AEE7" w:rsidR="000D46FA" w:rsidRPr="00ED7E4F" w:rsidRDefault="00393333">
            <w:pPr>
              <w:rPr>
                <w:rFonts w:ascii="Arial Nova" w:hAnsi="Arial Nova"/>
                <w:lang w:val="en-US"/>
              </w:rPr>
            </w:pPr>
            <w:r w:rsidRPr="00ED7E4F">
              <w:rPr>
                <w:rFonts w:ascii="Arial Nova" w:hAnsi="Arial Nova"/>
                <w:lang w:val="en-US"/>
              </w:rPr>
              <w:t>E, D-Pad Right</w:t>
            </w:r>
          </w:p>
        </w:tc>
        <w:tc>
          <w:tcPr>
            <w:tcW w:w="2246" w:type="dxa"/>
          </w:tcPr>
          <w:p w14:paraId="131E47DA" w14:textId="77777777" w:rsidR="000D46FA" w:rsidRPr="00ED7E4F" w:rsidRDefault="000D46FA">
            <w:pPr>
              <w:rPr>
                <w:rFonts w:ascii="Arial Nova" w:hAnsi="Arial Nova"/>
                <w:lang w:val="en-US"/>
              </w:rPr>
            </w:pPr>
          </w:p>
        </w:tc>
      </w:tr>
      <w:tr w:rsidR="000D46FA" w:rsidRPr="00ED7E4F" w14:paraId="700D3B50" w14:textId="77777777" w:rsidTr="00563B72">
        <w:trPr>
          <w:trHeight w:val="423"/>
        </w:trPr>
        <w:tc>
          <w:tcPr>
            <w:tcW w:w="2246" w:type="dxa"/>
          </w:tcPr>
          <w:p w14:paraId="109D90EE" w14:textId="4C587AC9" w:rsidR="000D46FA" w:rsidRPr="00ED7E4F" w:rsidRDefault="00563B72">
            <w:pPr>
              <w:rPr>
                <w:rFonts w:ascii="Arial Nova" w:hAnsi="Arial Nova"/>
                <w:lang w:val="en-US"/>
              </w:rPr>
            </w:pPr>
            <w:r w:rsidRPr="00ED7E4F">
              <w:rPr>
                <w:rFonts w:ascii="Arial Nova" w:hAnsi="Arial Nova"/>
                <w:lang w:val="en-US"/>
              </w:rPr>
              <w:t>Start / Stop Engine</w:t>
            </w:r>
          </w:p>
        </w:tc>
        <w:tc>
          <w:tcPr>
            <w:tcW w:w="2246" w:type="dxa"/>
          </w:tcPr>
          <w:p w14:paraId="07CDB788" w14:textId="283507DA" w:rsidR="000D46FA" w:rsidRPr="00ED7E4F" w:rsidRDefault="00563E38">
            <w:pPr>
              <w:rPr>
                <w:rFonts w:ascii="Arial Nova" w:hAnsi="Arial Nova"/>
                <w:lang w:val="en-US"/>
              </w:rPr>
            </w:pPr>
            <w:r w:rsidRPr="00ED7E4F">
              <w:rPr>
                <w:rFonts w:ascii="Arial Nova" w:hAnsi="Arial Nova"/>
                <w:lang w:val="en-US"/>
              </w:rPr>
              <w:t>Button</w:t>
            </w:r>
          </w:p>
        </w:tc>
        <w:tc>
          <w:tcPr>
            <w:tcW w:w="2246" w:type="dxa"/>
          </w:tcPr>
          <w:p w14:paraId="7A06914D" w14:textId="4CFB414B" w:rsidR="000D46FA" w:rsidRPr="00ED7E4F" w:rsidRDefault="00393333">
            <w:pPr>
              <w:rPr>
                <w:rFonts w:ascii="Arial Nova" w:hAnsi="Arial Nova"/>
                <w:lang w:val="en-US"/>
              </w:rPr>
            </w:pPr>
            <w:r w:rsidRPr="00ED7E4F">
              <w:rPr>
                <w:rFonts w:ascii="Arial Nova" w:hAnsi="Arial Nova"/>
                <w:lang w:val="en-US"/>
              </w:rPr>
              <w:t>I, North Button</w:t>
            </w:r>
          </w:p>
        </w:tc>
        <w:tc>
          <w:tcPr>
            <w:tcW w:w="2246" w:type="dxa"/>
          </w:tcPr>
          <w:p w14:paraId="69014050" w14:textId="77777777" w:rsidR="000D46FA" w:rsidRPr="00ED7E4F" w:rsidRDefault="000D46FA">
            <w:pPr>
              <w:rPr>
                <w:rFonts w:ascii="Arial Nova" w:hAnsi="Arial Nova"/>
                <w:lang w:val="en-US"/>
              </w:rPr>
            </w:pPr>
          </w:p>
        </w:tc>
      </w:tr>
      <w:tr w:rsidR="00563E38" w:rsidRPr="00ED7E4F" w14:paraId="0AB34EE5" w14:textId="77777777" w:rsidTr="00563B72">
        <w:trPr>
          <w:trHeight w:val="423"/>
        </w:trPr>
        <w:tc>
          <w:tcPr>
            <w:tcW w:w="2246" w:type="dxa"/>
          </w:tcPr>
          <w:p w14:paraId="3F788A17" w14:textId="3E656F2C" w:rsidR="00563E38" w:rsidRPr="00ED7E4F" w:rsidRDefault="00563E38">
            <w:pPr>
              <w:rPr>
                <w:rFonts w:ascii="Arial Nova" w:hAnsi="Arial Nova"/>
                <w:lang w:val="en-US"/>
              </w:rPr>
            </w:pPr>
            <w:r w:rsidRPr="00ED7E4F">
              <w:rPr>
                <w:rFonts w:ascii="Arial Nova" w:hAnsi="Arial Nova"/>
                <w:lang w:val="en-US"/>
              </w:rPr>
              <w:t>Trailer Detach</w:t>
            </w:r>
          </w:p>
        </w:tc>
        <w:tc>
          <w:tcPr>
            <w:tcW w:w="2246" w:type="dxa"/>
          </w:tcPr>
          <w:p w14:paraId="0E566103" w14:textId="157AF776"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22D45C99" w14:textId="10E29ED9" w:rsidR="00563E38" w:rsidRPr="00ED7E4F" w:rsidRDefault="00393333">
            <w:pPr>
              <w:rPr>
                <w:rFonts w:ascii="Arial Nova" w:hAnsi="Arial Nova"/>
                <w:lang w:val="en-US"/>
              </w:rPr>
            </w:pPr>
            <w:r w:rsidRPr="00ED7E4F">
              <w:rPr>
                <w:rFonts w:ascii="Arial Nova" w:hAnsi="Arial Nova"/>
                <w:lang w:val="en-US"/>
              </w:rPr>
              <w:t>T, Right Stick Press</w:t>
            </w:r>
          </w:p>
        </w:tc>
        <w:tc>
          <w:tcPr>
            <w:tcW w:w="2246" w:type="dxa"/>
          </w:tcPr>
          <w:p w14:paraId="47F12F60" w14:textId="77777777" w:rsidR="00563E38" w:rsidRPr="00ED7E4F" w:rsidRDefault="00563E38">
            <w:pPr>
              <w:rPr>
                <w:rFonts w:ascii="Arial Nova" w:hAnsi="Arial Nova"/>
                <w:lang w:val="en-US"/>
              </w:rPr>
            </w:pPr>
          </w:p>
        </w:tc>
      </w:tr>
      <w:tr w:rsidR="00563E38" w:rsidRPr="00ED7E4F" w14:paraId="76FC9845" w14:textId="77777777" w:rsidTr="00563B72">
        <w:trPr>
          <w:trHeight w:val="423"/>
        </w:trPr>
        <w:tc>
          <w:tcPr>
            <w:tcW w:w="2246" w:type="dxa"/>
          </w:tcPr>
          <w:p w14:paraId="5A2072C7" w14:textId="50C38D7D" w:rsidR="00563E38" w:rsidRPr="00ED7E4F" w:rsidRDefault="00563E38">
            <w:pPr>
              <w:rPr>
                <w:rFonts w:ascii="Arial Nova" w:hAnsi="Arial Nova"/>
                <w:lang w:val="en-US"/>
              </w:rPr>
            </w:pPr>
            <w:r w:rsidRPr="00ED7E4F">
              <w:rPr>
                <w:rFonts w:ascii="Arial Nova" w:hAnsi="Arial Nova"/>
                <w:lang w:val="en-US"/>
              </w:rPr>
              <w:t>Orbit</w:t>
            </w:r>
          </w:p>
        </w:tc>
        <w:tc>
          <w:tcPr>
            <w:tcW w:w="2246" w:type="dxa"/>
          </w:tcPr>
          <w:p w14:paraId="29E02139" w14:textId="033F8524" w:rsidR="00563E38" w:rsidRPr="00ED7E4F" w:rsidRDefault="00563E38">
            <w:pPr>
              <w:rPr>
                <w:rFonts w:ascii="Arial Nova" w:hAnsi="Arial Nova"/>
                <w:lang w:val="en-US"/>
              </w:rPr>
            </w:pPr>
            <w:r w:rsidRPr="00ED7E4F">
              <w:rPr>
                <w:rFonts w:ascii="Arial Nova" w:hAnsi="Arial Nova"/>
                <w:lang w:val="en-US"/>
              </w:rPr>
              <w:t>2D Vector</w:t>
            </w:r>
          </w:p>
        </w:tc>
        <w:tc>
          <w:tcPr>
            <w:tcW w:w="2246" w:type="dxa"/>
          </w:tcPr>
          <w:p w14:paraId="166754E3" w14:textId="61775950" w:rsidR="00563E38" w:rsidRPr="00ED7E4F" w:rsidRDefault="00393333">
            <w:pPr>
              <w:rPr>
                <w:rFonts w:ascii="Arial Nova" w:hAnsi="Arial Nova"/>
                <w:lang w:val="en-US"/>
              </w:rPr>
            </w:pPr>
            <w:r w:rsidRPr="00ED7E4F">
              <w:rPr>
                <w:rFonts w:ascii="Arial Nova" w:hAnsi="Arial Nova"/>
                <w:lang w:val="en-US"/>
              </w:rPr>
              <w:t xml:space="preserve">Mouse Delta X/Mouse Delta Y, </w:t>
            </w:r>
            <w:r w:rsidR="00390453" w:rsidRPr="00ED7E4F">
              <w:rPr>
                <w:rFonts w:ascii="Arial Nova" w:hAnsi="Arial Nova"/>
                <w:lang w:val="en-US"/>
              </w:rPr>
              <w:t>Right Stick</w:t>
            </w:r>
          </w:p>
        </w:tc>
        <w:tc>
          <w:tcPr>
            <w:tcW w:w="2246" w:type="dxa"/>
          </w:tcPr>
          <w:p w14:paraId="15303F64" w14:textId="77777777" w:rsidR="00563E38" w:rsidRPr="00ED7E4F" w:rsidRDefault="00563E38">
            <w:pPr>
              <w:rPr>
                <w:rFonts w:ascii="Arial Nova" w:hAnsi="Arial Nova"/>
                <w:lang w:val="en-US"/>
              </w:rPr>
            </w:pPr>
          </w:p>
        </w:tc>
      </w:tr>
      <w:tr w:rsidR="00563E38" w:rsidRPr="00ED7E4F" w14:paraId="52C4C22C" w14:textId="77777777" w:rsidTr="00563B72">
        <w:trPr>
          <w:trHeight w:val="423"/>
        </w:trPr>
        <w:tc>
          <w:tcPr>
            <w:tcW w:w="2246" w:type="dxa"/>
          </w:tcPr>
          <w:p w14:paraId="4C700939" w14:textId="22594F4B" w:rsidR="00563E38" w:rsidRPr="00ED7E4F" w:rsidRDefault="00563E38">
            <w:pPr>
              <w:rPr>
                <w:rFonts w:ascii="Arial Nova" w:hAnsi="Arial Nova"/>
                <w:lang w:val="en-US"/>
              </w:rPr>
            </w:pPr>
            <w:r w:rsidRPr="00ED7E4F">
              <w:rPr>
                <w:rFonts w:ascii="Arial Nova" w:hAnsi="Arial Nova"/>
                <w:lang w:val="en-US"/>
              </w:rPr>
              <w:t>Change Camera</w:t>
            </w:r>
          </w:p>
        </w:tc>
        <w:tc>
          <w:tcPr>
            <w:tcW w:w="2246" w:type="dxa"/>
          </w:tcPr>
          <w:p w14:paraId="011EA7D4" w14:textId="36E35F84"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10191482" w14:textId="352404ED" w:rsidR="00563E38" w:rsidRPr="00ED7E4F" w:rsidRDefault="004D7BBC">
            <w:pPr>
              <w:rPr>
                <w:rFonts w:ascii="Arial Nova" w:hAnsi="Arial Nova"/>
                <w:lang w:val="en-US"/>
              </w:rPr>
            </w:pPr>
            <w:r w:rsidRPr="00ED7E4F">
              <w:rPr>
                <w:rFonts w:ascii="Arial Nova" w:hAnsi="Arial Nova"/>
                <w:lang w:val="en-US"/>
              </w:rPr>
              <w:t>C, Left Stick Press</w:t>
            </w:r>
          </w:p>
        </w:tc>
        <w:tc>
          <w:tcPr>
            <w:tcW w:w="2246" w:type="dxa"/>
          </w:tcPr>
          <w:p w14:paraId="2D348450" w14:textId="77777777" w:rsidR="00563E38" w:rsidRPr="00ED7E4F" w:rsidRDefault="00563E38">
            <w:pPr>
              <w:rPr>
                <w:rFonts w:ascii="Arial Nova" w:hAnsi="Arial Nova"/>
                <w:lang w:val="en-US"/>
              </w:rPr>
            </w:pPr>
          </w:p>
        </w:tc>
      </w:tr>
      <w:tr w:rsidR="00563E38" w:rsidRPr="00ED7E4F" w14:paraId="3C68A964" w14:textId="77777777" w:rsidTr="00563B72">
        <w:trPr>
          <w:trHeight w:val="423"/>
        </w:trPr>
        <w:tc>
          <w:tcPr>
            <w:tcW w:w="2246" w:type="dxa"/>
          </w:tcPr>
          <w:p w14:paraId="7426DF1A" w14:textId="7ED35183" w:rsidR="00563E38" w:rsidRPr="00ED7E4F" w:rsidRDefault="00563E38">
            <w:pPr>
              <w:rPr>
                <w:rFonts w:ascii="Arial Nova" w:hAnsi="Arial Nova"/>
                <w:lang w:val="en-US"/>
              </w:rPr>
            </w:pPr>
            <w:r w:rsidRPr="00ED7E4F">
              <w:rPr>
                <w:rFonts w:ascii="Arial Nova" w:hAnsi="Arial Nova"/>
                <w:lang w:val="en-US"/>
              </w:rPr>
              <w:t>Look Back</w:t>
            </w:r>
          </w:p>
        </w:tc>
        <w:tc>
          <w:tcPr>
            <w:tcW w:w="2246" w:type="dxa"/>
          </w:tcPr>
          <w:p w14:paraId="1249E248" w14:textId="4BD40F97"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377AA51F" w14:textId="1C2BA31F" w:rsidR="00563E38" w:rsidRPr="00ED7E4F" w:rsidRDefault="004D7BBC">
            <w:pPr>
              <w:rPr>
                <w:rFonts w:ascii="Arial Nova" w:hAnsi="Arial Nova"/>
                <w:lang w:val="en-US"/>
              </w:rPr>
            </w:pPr>
            <w:r w:rsidRPr="00ED7E4F">
              <w:rPr>
                <w:rFonts w:ascii="Arial Nova" w:hAnsi="Arial Nova"/>
                <w:lang w:val="en-US"/>
              </w:rPr>
              <w:t>B, West Button</w:t>
            </w:r>
          </w:p>
        </w:tc>
        <w:tc>
          <w:tcPr>
            <w:tcW w:w="2246" w:type="dxa"/>
          </w:tcPr>
          <w:p w14:paraId="771D5C3E" w14:textId="77777777" w:rsidR="00563E38" w:rsidRPr="00ED7E4F" w:rsidRDefault="00563E38">
            <w:pPr>
              <w:rPr>
                <w:rFonts w:ascii="Arial Nova" w:hAnsi="Arial Nova"/>
                <w:lang w:val="en-US"/>
              </w:rPr>
            </w:pPr>
          </w:p>
        </w:tc>
      </w:tr>
      <w:tr w:rsidR="00563E38" w:rsidRPr="00ED7E4F" w14:paraId="6DDF3EDA" w14:textId="77777777" w:rsidTr="00563B72">
        <w:trPr>
          <w:trHeight w:val="423"/>
        </w:trPr>
        <w:tc>
          <w:tcPr>
            <w:tcW w:w="2246" w:type="dxa"/>
          </w:tcPr>
          <w:p w14:paraId="3D0E82AC" w14:textId="4F1CA323" w:rsidR="00563E38" w:rsidRPr="00ED7E4F" w:rsidRDefault="00563E38">
            <w:pPr>
              <w:rPr>
                <w:rFonts w:ascii="Arial Nova" w:hAnsi="Arial Nova"/>
                <w:lang w:val="en-US"/>
              </w:rPr>
            </w:pPr>
            <w:r w:rsidRPr="00ED7E4F">
              <w:rPr>
                <w:rFonts w:ascii="Arial Nova" w:hAnsi="Arial Nova"/>
                <w:lang w:val="en-US"/>
              </w:rPr>
              <w:t>Slow Motion</w:t>
            </w:r>
          </w:p>
        </w:tc>
        <w:tc>
          <w:tcPr>
            <w:tcW w:w="2246" w:type="dxa"/>
          </w:tcPr>
          <w:p w14:paraId="70B7C57E" w14:textId="2166ED06"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552057C7" w14:textId="25C3312A" w:rsidR="00563E38" w:rsidRPr="00ED7E4F" w:rsidRDefault="004D7BBC">
            <w:pPr>
              <w:rPr>
                <w:rFonts w:ascii="Arial Nova" w:hAnsi="Arial Nova"/>
                <w:lang w:val="en-US"/>
              </w:rPr>
            </w:pPr>
            <w:r w:rsidRPr="00ED7E4F">
              <w:rPr>
                <w:rFonts w:ascii="Arial Nova" w:hAnsi="Arial Nova"/>
                <w:lang w:val="en-US"/>
              </w:rPr>
              <w:t>G, null</w:t>
            </w:r>
          </w:p>
        </w:tc>
        <w:tc>
          <w:tcPr>
            <w:tcW w:w="2246" w:type="dxa"/>
          </w:tcPr>
          <w:p w14:paraId="54D44170" w14:textId="382D67F1" w:rsidR="00563E38" w:rsidRPr="00ED7E4F" w:rsidRDefault="004D7BBC">
            <w:pPr>
              <w:rPr>
                <w:rFonts w:ascii="Arial Nova" w:hAnsi="Arial Nova"/>
                <w:lang w:val="en-US"/>
              </w:rPr>
            </w:pPr>
            <w:r w:rsidRPr="00ED7E4F">
              <w:rPr>
                <w:rFonts w:ascii="Arial Nova" w:hAnsi="Arial Nova"/>
                <w:lang w:val="en-US"/>
              </w:rPr>
              <w:t>Not used for gamepads, and mobile</w:t>
            </w:r>
          </w:p>
        </w:tc>
      </w:tr>
      <w:tr w:rsidR="00563E38" w:rsidRPr="00ED7E4F" w14:paraId="5A3775D6" w14:textId="77777777" w:rsidTr="00563B72">
        <w:trPr>
          <w:trHeight w:val="423"/>
        </w:trPr>
        <w:tc>
          <w:tcPr>
            <w:tcW w:w="2246" w:type="dxa"/>
          </w:tcPr>
          <w:p w14:paraId="0F4DCEDC" w14:textId="29CCD607" w:rsidR="00563E38" w:rsidRPr="00ED7E4F" w:rsidRDefault="00563E38">
            <w:pPr>
              <w:rPr>
                <w:rFonts w:ascii="Arial Nova" w:hAnsi="Arial Nova"/>
                <w:lang w:val="en-US"/>
              </w:rPr>
            </w:pPr>
            <w:r w:rsidRPr="00ED7E4F">
              <w:rPr>
                <w:rFonts w:ascii="Arial Nova" w:hAnsi="Arial Nova"/>
                <w:lang w:val="en-US"/>
              </w:rPr>
              <w:t>Record</w:t>
            </w:r>
          </w:p>
        </w:tc>
        <w:tc>
          <w:tcPr>
            <w:tcW w:w="2246" w:type="dxa"/>
          </w:tcPr>
          <w:p w14:paraId="37058299" w14:textId="049FB881"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696FF5A8" w14:textId="013A3478" w:rsidR="00563E38" w:rsidRPr="00ED7E4F" w:rsidRDefault="004D7BBC">
            <w:pPr>
              <w:rPr>
                <w:rFonts w:ascii="Arial Nova" w:hAnsi="Arial Nova"/>
                <w:lang w:val="en-US"/>
              </w:rPr>
            </w:pPr>
            <w:r w:rsidRPr="00ED7E4F">
              <w:rPr>
                <w:rFonts w:ascii="Arial Nova" w:hAnsi="Arial Nova"/>
                <w:lang w:val="en-US"/>
              </w:rPr>
              <w:t>P, null</w:t>
            </w:r>
          </w:p>
        </w:tc>
        <w:tc>
          <w:tcPr>
            <w:tcW w:w="2246" w:type="dxa"/>
          </w:tcPr>
          <w:p w14:paraId="07301237" w14:textId="3A6E5DEB" w:rsidR="00563E38" w:rsidRPr="00ED7E4F" w:rsidRDefault="004D7BBC">
            <w:pPr>
              <w:rPr>
                <w:rFonts w:ascii="Arial Nova" w:hAnsi="Arial Nova"/>
                <w:lang w:val="en-US"/>
              </w:rPr>
            </w:pPr>
            <w:r w:rsidRPr="00ED7E4F">
              <w:rPr>
                <w:rFonts w:ascii="Arial Nova" w:hAnsi="Arial Nova"/>
                <w:lang w:val="en-US"/>
              </w:rPr>
              <w:t>Not used for gamepads, and mobile</w:t>
            </w:r>
          </w:p>
        </w:tc>
      </w:tr>
      <w:tr w:rsidR="00563E38" w:rsidRPr="00ED7E4F" w14:paraId="10A0ECE0" w14:textId="77777777" w:rsidTr="00563B72">
        <w:trPr>
          <w:trHeight w:val="423"/>
        </w:trPr>
        <w:tc>
          <w:tcPr>
            <w:tcW w:w="2246" w:type="dxa"/>
          </w:tcPr>
          <w:p w14:paraId="0E7E10AC" w14:textId="2249E74D" w:rsidR="00563E38" w:rsidRPr="00ED7E4F" w:rsidRDefault="00563E38">
            <w:pPr>
              <w:rPr>
                <w:rFonts w:ascii="Arial Nova" w:hAnsi="Arial Nova"/>
                <w:lang w:val="en-US"/>
              </w:rPr>
            </w:pPr>
            <w:r w:rsidRPr="00ED7E4F">
              <w:rPr>
                <w:rFonts w:ascii="Arial Nova" w:hAnsi="Arial Nova"/>
                <w:lang w:val="en-US"/>
              </w:rPr>
              <w:t>Replay</w:t>
            </w:r>
          </w:p>
        </w:tc>
        <w:tc>
          <w:tcPr>
            <w:tcW w:w="2246" w:type="dxa"/>
          </w:tcPr>
          <w:p w14:paraId="1552616A" w14:textId="7E75DE9D" w:rsidR="00563E38" w:rsidRPr="00ED7E4F" w:rsidRDefault="00563E38">
            <w:pPr>
              <w:rPr>
                <w:rFonts w:ascii="Arial Nova" w:hAnsi="Arial Nova"/>
                <w:lang w:val="en-US"/>
              </w:rPr>
            </w:pPr>
            <w:r w:rsidRPr="00ED7E4F">
              <w:rPr>
                <w:rFonts w:ascii="Arial Nova" w:hAnsi="Arial Nova"/>
                <w:lang w:val="en-US"/>
              </w:rPr>
              <w:t>Button</w:t>
            </w:r>
          </w:p>
        </w:tc>
        <w:tc>
          <w:tcPr>
            <w:tcW w:w="2246" w:type="dxa"/>
          </w:tcPr>
          <w:p w14:paraId="146FEB90" w14:textId="2799B20E" w:rsidR="00563E38" w:rsidRPr="00ED7E4F" w:rsidRDefault="004D7BBC">
            <w:pPr>
              <w:rPr>
                <w:rFonts w:ascii="Arial Nova" w:hAnsi="Arial Nova"/>
                <w:lang w:val="en-US"/>
              </w:rPr>
            </w:pPr>
            <w:r w:rsidRPr="00ED7E4F">
              <w:rPr>
                <w:rFonts w:ascii="Arial Nova" w:hAnsi="Arial Nova"/>
                <w:lang w:val="en-US"/>
              </w:rPr>
              <w:t>R, null</w:t>
            </w:r>
          </w:p>
        </w:tc>
        <w:tc>
          <w:tcPr>
            <w:tcW w:w="2246" w:type="dxa"/>
          </w:tcPr>
          <w:p w14:paraId="24ACB4CD" w14:textId="3715D7BD" w:rsidR="00563E38" w:rsidRPr="00ED7E4F" w:rsidRDefault="004D7BBC">
            <w:pPr>
              <w:rPr>
                <w:rFonts w:ascii="Arial Nova" w:hAnsi="Arial Nova"/>
                <w:lang w:val="en-US"/>
              </w:rPr>
            </w:pPr>
            <w:r w:rsidRPr="00ED7E4F">
              <w:rPr>
                <w:rFonts w:ascii="Arial Nova" w:hAnsi="Arial Nova"/>
                <w:lang w:val="en-US"/>
              </w:rPr>
              <w:t>Not used for gamepads, and mobile</w:t>
            </w:r>
          </w:p>
        </w:tc>
      </w:tr>
    </w:tbl>
    <w:p w14:paraId="5C96946A" w14:textId="77777777" w:rsidR="00D75CF2" w:rsidRDefault="00D75CF2" w:rsidP="0073192A">
      <w:pPr>
        <w:spacing w:line="276" w:lineRule="auto"/>
        <w:rPr>
          <w:rFonts w:ascii="Arial Nova" w:hAnsi="Arial Nova"/>
          <w:lang w:val="en-US"/>
        </w:rPr>
      </w:pPr>
    </w:p>
    <w:p w14:paraId="7B3E3C92" w14:textId="77777777" w:rsidR="00C24BC0" w:rsidRDefault="00C24BC0" w:rsidP="0073192A">
      <w:pPr>
        <w:spacing w:line="276" w:lineRule="auto"/>
        <w:rPr>
          <w:rFonts w:ascii="Arial Nova" w:hAnsi="Arial Nova"/>
          <w:lang w:val="en-US"/>
        </w:rPr>
      </w:pPr>
    </w:p>
    <w:p w14:paraId="1C570C09" w14:textId="77777777" w:rsidR="00C24BC0" w:rsidRDefault="00C24BC0" w:rsidP="0073192A">
      <w:pPr>
        <w:spacing w:line="276" w:lineRule="auto"/>
        <w:rPr>
          <w:rFonts w:ascii="Arial Nova" w:hAnsi="Arial Nova"/>
          <w:lang w:val="en-US"/>
        </w:rPr>
      </w:pPr>
    </w:p>
    <w:p w14:paraId="7DB05403" w14:textId="77777777" w:rsidR="00C24BC0" w:rsidRDefault="00C24BC0" w:rsidP="0073192A">
      <w:pPr>
        <w:spacing w:line="276" w:lineRule="auto"/>
        <w:rPr>
          <w:rFonts w:ascii="Arial Nova" w:hAnsi="Arial Nova"/>
          <w:lang w:val="en-US"/>
        </w:rPr>
      </w:pPr>
    </w:p>
    <w:p w14:paraId="43C735EE" w14:textId="6BB28879" w:rsidR="00BD10AE" w:rsidRPr="00ED7E4F" w:rsidRDefault="00DA49A1" w:rsidP="0073192A">
      <w:pPr>
        <w:spacing w:line="276" w:lineRule="auto"/>
        <w:rPr>
          <w:rFonts w:ascii="Arial Nova" w:hAnsi="Arial Nova"/>
          <w:lang w:val="en-US"/>
        </w:rPr>
      </w:pPr>
      <w:r>
        <w:rPr>
          <w:rFonts w:ascii="Arial Nova" w:hAnsi="Arial Nova"/>
          <w:lang w:val="en-US"/>
        </w:rPr>
        <w:lastRenderedPageBreak/>
        <w:t>Currently added</w:t>
      </w:r>
      <w:r w:rsidR="00BD10AE" w:rsidRPr="00ED7E4F">
        <w:rPr>
          <w:rFonts w:ascii="Arial Nova" w:hAnsi="Arial Nova"/>
          <w:lang w:val="en-US"/>
        </w:rPr>
        <w:t xml:space="preserve"> controller types are </w:t>
      </w:r>
    </w:p>
    <w:p w14:paraId="5EAAF528" w14:textId="5F8BE6EE" w:rsidR="00096772" w:rsidRPr="00ED7E4F" w:rsidRDefault="00096772" w:rsidP="0073192A">
      <w:pPr>
        <w:spacing w:line="276" w:lineRule="auto"/>
        <w:rPr>
          <w:rFonts w:ascii="Arial Nova" w:hAnsi="Arial Nova"/>
          <w:lang w:val="en-US"/>
        </w:rPr>
      </w:pPr>
    </w:p>
    <w:p w14:paraId="15272BC7" w14:textId="42EA992A" w:rsidR="00096772" w:rsidRPr="00ED7E4F" w:rsidRDefault="00096772" w:rsidP="0073192A">
      <w:pPr>
        <w:pStyle w:val="ListeParagraf"/>
        <w:numPr>
          <w:ilvl w:val="0"/>
          <w:numId w:val="27"/>
        </w:numPr>
        <w:spacing w:line="276" w:lineRule="auto"/>
        <w:rPr>
          <w:rFonts w:ascii="Arial Nova" w:hAnsi="Arial Nova"/>
          <w:b/>
          <w:bCs/>
          <w:lang w:val="en-US"/>
        </w:rPr>
      </w:pPr>
      <w:r w:rsidRPr="00ED7E4F">
        <w:rPr>
          <w:rFonts w:ascii="Arial Nova" w:hAnsi="Arial Nova"/>
          <w:b/>
          <w:bCs/>
          <w:lang w:val="en-US"/>
        </w:rPr>
        <w:t>Keyboard &amp; Mouse</w:t>
      </w:r>
    </w:p>
    <w:p w14:paraId="3D02B9DF" w14:textId="1C17CCA8" w:rsidR="00096772" w:rsidRPr="00ED7E4F" w:rsidRDefault="00096772" w:rsidP="0073192A">
      <w:pPr>
        <w:pStyle w:val="ListeParagraf"/>
        <w:numPr>
          <w:ilvl w:val="0"/>
          <w:numId w:val="27"/>
        </w:numPr>
        <w:spacing w:line="276" w:lineRule="auto"/>
        <w:rPr>
          <w:rFonts w:ascii="Arial Nova" w:hAnsi="Arial Nova"/>
          <w:b/>
          <w:bCs/>
          <w:lang w:val="en-US"/>
        </w:rPr>
      </w:pPr>
      <w:r w:rsidRPr="00ED7E4F">
        <w:rPr>
          <w:rFonts w:ascii="Arial Nova" w:hAnsi="Arial Nova"/>
          <w:b/>
          <w:bCs/>
          <w:lang w:val="en-US"/>
        </w:rPr>
        <w:t>Gamepads</w:t>
      </w:r>
    </w:p>
    <w:p w14:paraId="5813056C" w14:textId="2F68B8FE" w:rsidR="00096772" w:rsidRPr="00ED7E4F" w:rsidRDefault="00096772" w:rsidP="0073192A">
      <w:pPr>
        <w:pStyle w:val="ListeParagraf"/>
        <w:numPr>
          <w:ilvl w:val="0"/>
          <w:numId w:val="27"/>
        </w:numPr>
        <w:spacing w:line="276" w:lineRule="auto"/>
        <w:rPr>
          <w:rFonts w:ascii="Arial Nova" w:hAnsi="Arial Nova"/>
          <w:b/>
          <w:bCs/>
          <w:lang w:val="en-US"/>
        </w:rPr>
      </w:pPr>
      <w:r w:rsidRPr="00ED7E4F">
        <w:rPr>
          <w:rFonts w:ascii="Arial Nova" w:hAnsi="Arial Nova"/>
          <w:b/>
          <w:bCs/>
          <w:lang w:val="en-US"/>
        </w:rPr>
        <w:t xml:space="preserve">Mobile </w:t>
      </w:r>
      <w:r w:rsidR="00DA49A1">
        <w:rPr>
          <w:rFonts w:ascii="Arial Nova" w:hAnsi="Arial Nova"/>
          <w:b/>
          <w:bCs/>
          <w:lang w:val="en-US"/>
        </w:rPr>
        <w:t>(Not using this input system)</w:t>
      </w:r>
    </w:p>
    <w:p w14:paraId="4D92DCBA" w14:textId="5D806769" w:rsidR="00096772" w:rsidRDefault="00096772" w:rsidP="0073192A">
      <w:pPr>
        <w:pStyle w:val="ListeParagraf"/>
        <w:numPr>
          <w:ilvl w:val="0"/>
          <w:numId w:val="27"/>
        </w:numPr>
        <w:spacing w:line="276" w:lineRule="auto"/>
        <w:rPr>
          <w:rFonts w:ascii="Arial Nova" w:hAnsi="Arial Nova"/>
          <w:b/>
          <w:bCs/>
          <w:lang w:val="en-US"/>
        </w:rPr>
      </w:pPr>
      <w:r w:rsidRPr="00ED7E4F">
        <w:rPr>
          <w:rFonts w:ascii="Arial Nova" w:hAnsi="Arial Nova"/>
          <w:b/>
          <w:bCs/>
          <w:lang w:val="en-US"/>
        </w:rPr>
        <w:t>Logitech Steering Wheel (Requires SDK and integration package)</w:t>
      </w:r>
    </w:p>
    <w:p w14:paraId="220BFCA4" w14:textId="5EF599E0" w:rsidR="00DA49A1" w:rsidRPr="00ED7E4F" w:rsidRDefault="00DA49A1" w:rsidP="0073192A">
      <w:pPr>
        <w:pStyle w:val="ListeParagraf"/>
        <w:numPr>
          <w:ilvl w:val="0"/>
          <w:numId w:val="27"/>
        </w:numPr>
        <w:spacing w:line="276" w:lineRule="auto"/>
        <w:rPr>
          <w:rFonts w:ascii="Arial Nova" w:hAnsi="Arial Nova"/>
          <w:b/>
          <w:bCs/>
          <w:lang w:val="en-US"/>
        </w:rPr>
      </w:pPr>
      <w:r>
        <w:rPr>
          <w:rFonts w:ascii="Arial Nova" w:hAnsi="Arial Nova"/>
          <w:b/>
          <w:bCs/>
          <w:lang w:val="en-US"/>
        </w:rPr>
        <w:t>Oculus Quest 1 / 2</w:t>
      </w:r>
    </w:p>
    <w:p w14:paraId="4536242C" w14:textId="4916860C" w:rsidR="00096772" w:rsidRPr="00ED7E4F" w:rsidRDefault="00096772">
      <w:pPr>
        <w:rPr>
          <w:rFonts w:ascii="Arial Nova" w:hAnsi="Arial Nova"/>
          <w:b/>
          <w:bCs/>
          <w:lang w:val="en-US"/>
        </w:rPr>
      </w:pPr>
    </w:p>
    <w:p w14:paraId="002160F1" w14:textId="2119EFB9" w:rsidR="00096772" w:rsidRPr="00ED7E4F" w:rsidRDefault="00096772">
      <w:pPr>
        <w:rPr>
          <w:rFonts w:ascii="Arial Nova" w:hAnsi="Arial Nova"/>
          <w:lang w:val="en-US"/>
        </w:rPr>
      </w:pPr>
    </w:p>
    <w:p w14:paraId="16F8A155" w14:textId="50A25F87" w:rsidR="00096772" w:rsidRPr="00116D14" w:rsidRDefault="004D7BBC" w:rsidP="00116D14">
      <w:pPr>
        <w:pStyle w:val="Balk1"/>
      </w:pPr>
      <w:r w:rsidRPr="00116D14">
        <w:t>RCC_InputActions as Input Actions</w:t>
      </w:r>
    </w:p>
    <w:p w14:paraId="0037A06E" w14:textId="77777777" w:rsidR="004D7BBC" w:rsidRPr="00ED7E4F" w:rsidRDefault="004D7BBC" w:rsidP="004D7BBC">
      <w:pPr>
        <w:rPr>
          <w:rFonts w:ascii="Arial Nova" w:hAnsi="Arial Nova"/>
          <w:lang w:val="en-US"/>
        </w:rPr>
      </w:pPr>
    </w:p>
    <w:p w14:paraId="0A2C8346" w14:textId="5616B177" w:rsidR="00BD10AE" w:rsidRPr="00ED7E4F" w:rsidRDefault="009C5263" w:rsidP="0073192A">
      <w:pPr>
        <w:spacing w:line="276" w:lineRule="auto"/>
        <w:rPr>
          <w:rFonts w:ascii="Arial Nova" w:hAnsi="Arial Nova"/>
          <w:lang w:val="en-US"/>
        </w:rPr>
      </w:pPr>
      <w:r w:rsidRPr="00ED7E4F">
        <w:rPr>
          <w:rFonts w:ascii="Arial Nova" w:hAnsi="Arial Nova"/>
          <w:lang w:val="en-US"/>
        </w:rPr>
        <w:t>New Input System is using</w:t>
      </w:r>
      <w:r w:rsidR="00D75CF2">
        <w:rPr>
          <w:rFonts w:ascii="Arial Nova" w:hAnsi="Arial Nova"/>
          <w:lang w:val="en-US"/>
        </w:rPr>
        <w:t xml:space="preserve"> the</w:t>
      </w:r>
      <w:r w:rsidRPr="00ED7E4F">
        <w:rPr>
          <w:rFonts w:ascii="Arial Nova" w:hAnsi="Arial Nova"/>
          <w:lang w:val="en-US"/>
        </w:rPr>
        <w:t xml:space="preserve"> </w:t>
      </w:r>
      <w:r w:rsidRPr="00D75CF2">
        <w:rPr>
          <w:rFonts w:ascii="Arial Nova" w:hAnsi="Arial Nova"/>
          <w:u w:val="single"/>
          <w:lang w:val="en-US"/>
        </w:rPr>
        <w:t>Input Actions</w:t>
      </w:r>
      <w:r w:rsidRPr="00ED7E4F">
        <w:rPr>
          <w:rFonts w:ascii="Arial Nova" w:hAnsi="Arial Nova"/>
          <w:lang w:val="en-US"/>
        </w:rPr>
        <w:t xml:space="preserve">, which can be customized without any </w:t>
      </w:r>
      <w:r w:rsidR="00C84C2F">
        <w:rPr>
          <w:rFonts w:ascii="Arial Nova" w:hAnsi="Arial Nova"/>
          <w:lang w:val="en-US"/>
        </w:rPr>
        <w:t>code</w:t>
      </w:r>
      <w:r w:rsidRPr="00ED7E4F">
        <w:rPr>
          <w:rFonts w:ascii="Arial Nova" w:hAnsi="Arial Nova"/>
          <w:lang w:val="en-US"/>
        </w:rPr>
        <w:t xml:space="preserve">. Each input can be customized with the scheme. </w:t>
      </w:r>
      <w:r w:rsidR="00386AA7" w:rsidRPr="00ED7E4F">
        <w:rPr>
          <w:rFonts w:ascii="Arial Nova" w:hAnsi="Arial Nova"/>
          <w:lang w:val="en-US"/>
        </w:rPr>
        <w:t xml:space="preserve">You can access default Input Actions of the RCC from </w:t>
      </w:r>
      <w:r w:rsidR="00386AA7" w:rsidRPr="00C84C2F">
        <w:rPr>
          <w:rFonts w:ascii="Arial Nova" w:hAnsi="Arial Nova"/>
          <w:b/>
          <w:bCs/>
          <w:color w:val="00B0F0"/>
          <w:lang w:val="en-US"/>
        </w:rPr>
        <w:t xml:space="preserve">Resources </w:t>
      </w:r>
      <w:r w:rsidR="00386AA7" w:rsidRPr="00C84C2F">
        <w:rPr>
          <w:rFonts w:ascii="Arial Nova" w:hAnsi="Arial Nova"/>
          <w:b/>
          <w:bCs/>
          <w:color w:val="00B0F0"/>
          <w:lang w:val="en-US"/>
        </w:rPr>
        <w:sym w:font="Wingdings" w:char="F0E0"/>
      </w:r>
      <w:r w:rsidR="00386AA7" w:rsidRPr="00C84C2F">
        <w:rPr>
          <w:rFonts w:ascii="Arial Nova" w:hAnsi="Arial Nova"/>
          <w:b/>
          <w:bCs/>
          <w:color w:val="00B0F0"/>
          <w:lang w:val="en-US"/>
        </w:rPr>
        <w:t xml:space="preserve"> </w:t>
      </w:r>
      <w:r w:rsidRPr="00C84C2F">
        <w:rPr>
          <w:rFonts w:ascii="Arial Nova" w:hAnsi="Arial Nova"/>
          <w:b/>
          <w:bCs/>
          <w:color w:val="00B0F0"/>
          <w:lang w:val="en-US"/>
        </w:rPr>
        <w:t>RCC_InputActions</w:t>
      </w:r>
      <w:r w:rsidR="00386AA7" w:rsidRPr="00ED7E4F">
        <w:rPr>
          <w:rFonts w:ascii="Arial Nova" w:hAnsi="Arial Nova"/>
          <w:lang w:val="en-US"/>
        </w:rPr>
        <w:t>.</w:t>
      </w:r>
      <w:r w:rsidRPr="00ED7E4F">
        <w:rPr>
          <w:rFonts w:ascii="Arial Nova" w:hAnsi="Arial Nova"/>
          <w:lang w:val="en-US"/>
        </w:rPr>
        <w:t xml:space="preserve"> </w:t>
      </w:r>
    </w:p>
    <w:p w14:paraId="04AAD3F0" w14:textId="28914693" w:rsidR="00FD3807" w:rsidRPr="00ED7E4F" w:rsidRDefault="00FD3807" w:rsidP="0073192A">
      <w:pPr>
        <w:spacing w:line="276" w:lineRule="auto"/>
        <w:rPr>
          <w:rFonts w:ascii="Arial Nova" w:hAnsi="Arial Nova"/>
          <w:lang w:val="en-US"/>
        </w:rPr>
      </w:pPr>
    </w:p>
    <w:p w14:paraId="684D4B91" w14:textId="0509F404" w:rsidR="00FD3807" w:rsidRDefault="00FD3807" w:rsidP="0073192A">
      <w:pPr>
        <w:spacing w:line="276" w:lineRule="auto"/>
        <w:rPr>
          <w:rFonts w:ascii="Arial Nova" w:hAnsi="Arial Nova"/>
          <w:lang w:val="en-US"/>
        </w:rPr>
      </w:pPr>
      <w:r w:rsidRPr="00C84C2F">
        <w:rPr>
          <w:rFonts w:ascii="Arial Nova" w:hAnsi="Arial Nova"/>
          <w:b/>
          <w:bCs/>
          <w:color w:val="00B0F0"/>
          <w:lang w:val="en-US"/>
        </w:rPr>
        <w:t>RCC_InputActions</w:t>
      </w:r>
      <w:r w:rsidRPr="00C84C2F">
        <w:rPr>
          <w:rFonts w:ascii="Arial Nova" w:hAnsi="Arial Nova"/>
          <w:color w:val="00B0F0"/>
          <w:lang w:val="en-US"/>
        </w:rPr>
        <w:t xml:space="preserve"> </w:t>
      </w:r>
      <w:r w:rsidRPr="00ED7E4F">
        <w:rPr>
          <w:rFonts w:ascii="Arial Nova" w:hAnsi="Arial Nova"/>
          <w:lang w:val="en-US"/>
        </w:rPr>
        <w:t xml:space="preserve">have three action maps for </w:t>
      </w:r>
      <w:r w:rsidRPr="00C84C2F">
        <w:rPr>
          <w:rFonts w:ascii="Arial Nova" w:hAnsi="Arial Nova"/>
          <w:b/>
          <w:bCs/>
          <w:lang w:val="en-US"/>
        </w:rPr>
        <w:t>vehicles</w:t>
      </w:r>
      <w:r w:rsidRPr="00ED7E4F">
        <w:rPr>
          <w:rFonts w:ascii="Arial Nova" w:hAnsi="Arial Nova"/>
          <w:lang w:val="en-US"/>
        </w:rPr>
        <w:t xml:space="preserve">, </w:t>
      </w:r>
      <w:r w:rsidRPr="00C84C2F">
        <w:rPr>
          <w:rFonts w:ascii="Arial Nova" w:hAnsi="Arial Nova"/>
          <w:b/>
          <w:bCs/>
          <w:lang w:val="en-US"/>
        </w:rPr>
        <w:t>cameras</w:t>
      </w:r>
      <w:r w:rsidRPr="00ED7E4F">
        <w:rPr>
          <w:rFonts w:ascii="Arial Nova" w:hAnsi="Arial Nova"/>
          <w:lang w:val="en-US"/>
        </w:rPr>
        <w:t xml:space="preserve">, and </w:t>
      </w:r>
      <w:r w:rsidRPr="00C84C2F">
        <w:rPr>
          <w:rFonts w:ascii="Arial Nova" w:hAnsi="Arial Nova"/>
          <w:b/>
          <w:bCs/>
          <w:lang w:val="en-US"/>
        </w:rPr>
        <w:t>optional</w:t>
      </w:r>
      <w:r w:rsidRPr="00ED7E4F">
        <w:rPr>
          <w:rFonts w:ascii="Arial Nova" w:hAnsi="Arial Nova"/>
          <w:lang w:val="en-US"/>
        </w:rPr>
        <w:t xml:space="preserve">. Each action has proper inputs for keyboard &amp; mouse, gamepads. </w:t>
      </w:r>
    </w:p>
    <w:p w14:paraId="69E2E756" w14:textId="40D1BCB0" w:rsidR="00C84C2F" w:rsidRDefault="00C84C2F" w:rsidP="0073192A">
      <w:pPr>
        <w:spacing w:line="276" w:lineRule="auto"/>
        <w:rPr>
          <w:rFonts w:ascii="Arial Nova" w:hAnsi="Arial Nova"/>
          <w:lang w:val="en-US"/>
        </w:rPr>
      </w:pPr>
    </w:p>
    <w:p w14:paraId="49D7C64B" w14:textId="77777777" w:rsidR="00C84C2F" w:rsidRPr="00C84C2F" w:rsidRDefault="00C84C2F" w:rsidP="00C84C2F">
      <w:pPr>
        <w:spacing w:line="276" w:lineRule="auto"/>
        <w:rPr>
          <w:rFonts w:ascii="Arial Nova" w:hAnsi="Arial Nova"/>
          <w:u w:val="single"/>
          <w:lang w:val="en-US"/>
        </w:rPr>
      </w:pPr>
      <w:r w:rsidRPr="00C84C2F">
        <w:rPr>
          <w:rFonts w:ascii="Arial Nova" w:hAnsi="Arial Nova"/>
          <w:lang w:val="en-US"/>
        </w:rPr>
        <w:t xml:space="preserve">Mobile controller is using my own input system instead of the new input manager. </w:t>
      </w:r>
      <w:r w:rsidRPr="00C84C2F">
        <w:rPr>
          <w:rFonts w:ascii="Arial Nova" w:hAnsi="Arial Nova"/>
        </w:rPr>
        <w:t xml:space="preserve">Each UI controller </w:t>
      </w:r>
      <w:r w:rsidRPr="00C84C2F">
        <w:rPr>
          <w:rFonts w:ascii="Arial Nova" w:hAnsi="Arial Nova"/>
          <w:lang w:val="en-US"/>
        </w:rPr>
        <w:t xml:space="preserve">button </w:t>
      </w:r>
      <w:r w:rsidRPr="00C84C2F">
        <w:rPr>
          <w:rFonts w:ascii="Arial Nova" w:hAnsi="Arial Nova"/>
        </w:rPr>
        <w:t>has “</w:t>
      </w:r>
      <w:r w:rsidRPr="00C84C2F">
        <w:rPr>
          <w:rFonts w:ascii="Arial Nova" w:hAnsi="Arial Nova"/>
          <w:b/>
          <w:color w:val="00B0F0"/>
        </w:rPr>
        <w:t>RCC_UIController.cs</w:t>
      </w:r>
      <w:r w:rsidRPr="00C84C2F">
        <w:rPr>
          <w:rFonts w:ascii="Arial Nova" w:hAnsi="Arial Nova"/>
        </w:rPr>
        <w:t xml:space="preserve">” script for inputs. These buttons feeds </w:t>
      </w:r>
      <w:r w:rsidRPr="00C84C2F">
        <w:rPr>
          <w:rFonts w:ascii="Arial Nova" w:hAnsi="Arial Nova"/>
          <w:b/>
          <w:bCs/>
          <w:color w:val="00B0F0"/>
          <w:lang w:val="en-US"/>
        </w:rPr>
        <w:t>RCC_InputManager</w:t>
      </w:r>
      <w:r w:rsidRPr="00C84C2F">
        <w:rPr>
          <w:rFonts w:ascii="Arial Nova" w:hAnsi="Arial Nova"/>
          <w:color w:val="00B0F0"/>
          <w:lang w:val="en-US"/>
        </w:rPr>
        <w:t xml:space="preserve"> </w:t>
      </w:r>
      <w:r w:rsidRPr="00C84C2F">
        <w:rPr>
          <w:rFonts w:ascii="Arial Nova" w:hAnsi="Arial Nova"/>
        </w:rPr>
        <w:t xml:space="preserve">with normalized float values. You can adjust UI buttons sensitivity and gravity from </w:t>
      </w:r>
      <w:r w:rsidRPr="00C84C2F">
        <w:rPr>
          <w:rFonts w:ascii="Arial Nova" w:hAnsi="Arial Nova"/>
          <w:b/>
          <w:bCs/>
          <w:color w:val="00B0F0"/>
        </w:rPr>
        <w:t>RCC Settings</w:t>
      </w:r>
      <w:r w:rsidRPr="00C84C2F">
        <w:rPr>
          <w:rFonts w:ascii="Arial Nova" w:hAnsi="Arial Nova"/>
          <w:lang w:val="en-US"/>
        </w:rPr>
        <w:t>. Switching mobile controller to the new input manager is easy, however I don’t recommend to do this. Because UI buttons will simulate gamepad buttons in that case.</w:t>
      </w:r>
      <w:r w:rsidRPr="00C84C2F">
        <w:rPr>
          <w:rFonts w:ascii="Arial Nova" w:hAnsi="Arial Nova"/>
          <w:u w:val="single"/>
          <w:lang w:val="en-US"/>
        </w:rPr>
        <w:t xml:space="preserve"> </w:t>
      </w:r>
    </w:p>
    <w:p w14:paraId="49407BBC" w14:textId="77777777" w:rsidR="00C84C2F" w:rsidRDefault="00C84C2F" w:rsidP="0073192A">
      <w:pPr>
        <w:spacing w:line="276" w:lineRule="auto"/>
        <w:rPr>
          <w:rFonts w:ascii="Arial Nova" w:hAnsi="Arial Nova"/>
          <w:lang w:val="en-US"/>
        </w:rPr>
      </w:pPr>
    </w:p>
    <w:p w14:paraId="6A3A9E8F" w14:textId="65E1C6BD" w:rsidR="00ED7E4F" w:rsidRDefault="00ED7E4F" w:rsidP="0073192A">
      <w:pPr>
        <w:spacing w:line="276" w:lineRule="auto"/>
        <w:rPr>
          <w:rFonts w:ascii="Arial Nova" w:hAnsi="Arial Nova"/>
          <w:lang w:val="en-US"/>
        </w:rPr>
      </w:pPr>
    </w:p>
    <w:p w14:paraId="219224FE" w14:textId="0108C30C" w:rsidR="00ED7E4F" w:rsidRDefault="00C84C2F" w:rsidP="0073192A">
      <w:pPr>
        <w:spacing w:line="276" w:lineRule="auto"/>
        <w:rPr>
          <w:rFonts w:ascii="Arial Nova" w:hAnsi="Arial Nova"/>
          <w:lang w:val="en-US"/>
        </w:rPr>
      </w:pPr>
      <w:r>
        <w:rPr>
          <w:rFonts w:ascii="Arial Nova" w:hAnsi="Arial Nova"/>
          <w:lang w:val="en-US"/>
        </w:rPr>
        <w:t>If you want to switch m</w:t>
      </w:r>
      <w:r w:rsidR="00ED7E4F">
        <w:rPr>
          <w:rFonts w:ascii="Arial Nova" w:hAnsi="Arial Nova"/>
          <w:lang w:val="en-US"/>
        </w:rPr>
        <w:t>obile controller</w:t>
      </w:r>
      <w:r>
        <w:rPr>
          <w:rFonts w:ascii="Arial Nova" w:hAnsi="Arial Nova"/>
          <w:lang w:val="en-US"/>
        </w:rPr>
        <w:t xml:space="preserve"> to the new input system, U</w:t>
      </w:r>
      <w:r w:rsidR="00ED7E4F">
        <w:rPr>
          <w:rFonts w:ascii="Arial Nova" w:hAnsi="Arial Nova"/>
          <w:lang w:val="en-US"/>
        </w:rPr>
        <w:t>I buttons</w:t>
      </w:r>
      <w:r>
        <w:rPr>
          <w:rFonts w:ascii="Arial Nova" w:hAnsi="Arial Nova"/>
          <w:lang w:val="en-US"/>
        </w:rPr>
        <w:t xml:space="preserve"> must be</w:t>
      </w:r>
      <w:r w:rsidR="00ED7E4F">
        <w:rPr>
          <w:rFonts w:ascii="Arial Nova" w:hAnsi="Arial Nova"/>
          <w:lang w:val="en-US"/>
        </w:rPr>
        <w:t xml:space="preserve"> simulating the gamepad inputs. Each </w:t>
      </w:r>
      <w:r>
        <w:rPr>
          <w:rFonts w:ascii="Arial Nova" w:hAnsi="Arial Nova"/>
          <w:lang w:val="en-US"/>
        </w:rPr>
        <w:t xml:space="preserve">UI </w:t>
      </w:r>
      <w:r w:rsidR="00ED7E4F">
        <w:rPr>
          <w:rFonts w:ascii="Arial Nova" w:hAnsi="Arial Nova"/>
          <w:lang w:val="en-US"/>
        </w:rPr>
        <w:t xml:space="preserve">button </w:t>
      </w:r>
      <w:r>
        <w:rPr>
          <w:rFonts w:ascii="Arial Nova" w:hAnsi="Arial Nova"/>
          <w:lang w:val="en-US"/>
        </w:rPr>
        <w:t>should</w:t>
      </w:r>
      <w:r w:rsidR="00ED7E4F">
        <w:rPr>
          <w:rFonts w:ascii="Arial Nova" w:hAnsi="Arial Nova"/>
          <w:lang w:val="en-US"/>
        </w:rPr>
        <w:t xml:space="preserve"> </w:t>
      </w:r>
      <w:r>
        <w:rPr>
          <w:rFonts w:ascii="Arial Nova" w:hAnsi="Arial Nova"/>
          <w:lang w:val="en-US"/>
        </w:rPr>
        <w:t>h</w:t>
      </w:r>
      <w:r w:rsidR="00ED7E4F">
        <w:rPr>
          <w:rFonts w:ascii="Arial Nova" w:hAnsi="Arial Nova"/>
          <w:lang w:val="en-US"/>
        </w:rPr>
        <w:t>a</w:t>
      </w:r>
      <w:r>
        <w:rPr>
          <w:rFonts w:ascii="Arial Nova" w:hAnsi="Arial Nova"/>
          <w:lang w:val="en-US"/>
        </w:rPr>
        <w:t>ve</w:t>
      </w:r>
      <w:r w:rsidR="00ED7E4F">
        <w:rPr>
          <w:rFonts w:ascii="Arial Nova" w:hAnsi="Arial Nova"/>
          <w:lang w:val="en-US"/>
        </w:rPr>
        <w:t xml:space="preserve"> </w:t>
      </w:r>
      <w:r>
        <w:rPr>
          <w:rFonts w:ascii="Arial Nova" w:hAnsi="Arial Nova"/>
          <w:lang w:val="en-US"/>
        </w:rPr>
        <w:t xml:space="preserve">a </w:t>
      </w:r>
      <w:r w:rsidR="00ED7E4F">
        <w:rPr>
          <w:rFonts w:ascii="Arial Nova" w:hAnsi="Arial Nova"/>
          <w:lang w:val="en-US"/>
        </w:rPr>
        <w:t>script named “</w:t>
      </w:r>
      <w:r w:rsidR="00ED7E4F" w:rsidRPr="00C84C2F">
        <w:rPr>
          <w:rFonts w:ascii="Arial Nova" w:hAnsi="Arial Nova"/>
          <w:b/>
          <w:bCs/>
          <w:color w:val="00B0F0"/>
          <w:lang w:val="en-US"/>
        </w:rPr>
        <w:t>OnScreenButton</w:t>
      </w:r>
      <w:r w:rsidR="00ED7E4F">
        <w:rPr>
          <w:rFonts w:ascii="Arial Nova" w:hAnsi="Arial Nova"/>
          <w:lang w:val="en-US"/>
        </w:rPr>
        <w:t xml:space="preserve">”. Simulated button of the gamepad can be changed from this component. </w:t>
      </w:r>
      <w:r w:rsidR="003028ED">
        <w:rPr>
          <w:rFonts w:ascii="Arial Nova" w:hAnsi="Arial Nova"/>
          <w:lang w:val="en-US"/>
        </w:rPr>
        <w:t>Joystick is using “</w:t>
      </w:r>
      <w:r w:rsidR="003028ED" w:rsidRPr="00C84C2F">
        <w:rPr>
          <w:rFonts w:ascii="Arial Nova" w:hAnsi="Arial Nova"/>
          <w:b/>
          <w:bCs/>
          <w:color w:val="00B0F0"/>
          <w:lang w:val="en-US"/>
        </w:rPr>
        <w:t>OnScreenStick</w:t>
      </w:r>
      <w:r w:rsidR="003028ED">
        <w:rPr>
          <w:rFonts w:ascii="Arial Nova" w:hAnsi="Arial Nova"/>
          <w:lang w:val="en-US"/>
        </w:rPr>
        <w:t>” script.</w:t>
      </w:r>
    </w:p>
    <w:p w14:paraId="7D79CA68" w14:textId="6E5DE1A2" w:rsidR="00E921CB" w:rsidRDefault="00E921CB">
      <w:pPr>
        <w:rPr>
          <w:rFonts w:ascii="Arial Nova" w:hAnsi="Arial Nova"/>
          <w:lang w:val="en-US"/>
        </w:rPr>
      </w:pPr>
    </w:p>
    <w:p w14:paraId="22A60568" w14:textId="77777777" w:rsidR="00116D14" w:rsidRDefault="00116D14">
      <w:pPr>
        <w:rPr>
          <w:rFonts w:ascii="Arial Nova" w:hAnsi="Arial Nova"/>
          <w:lang w:val="en-US"/>
        </w:rPr>
      </w:pPr>
    </w:p>
    <w:p w14:paraId="584906B9" w14:textId="3958AC13" w:rsidR="00E921CB" w:rsidRPr="00116D14" w:rsidRDefault="00E921CB" w:rsidP="00116D14">
      <w:pPr>
        <w:pStyle w:val="Balk1"/>
      </w:pPr>
      <w:r w:rsidRPr="00116D14">
        <w:t>How to Add New Inputs, Change Inputs, Remove Inputs</w:t>
      </w:r>
    </w:p>
    <w:p w14:paraId="19CE2275" w14:textId="140C95E8" w:rsidR="00E921CB" w:rsidRDefault="00E921CB">
      <w:pPr>
        <w:rPr>
          <w:rFonts w:ascii="Arial Nova" w:hAnsi="Arial Nova"/>
          <w:lang w:val="en-US"/>
        </w:rPr>
      </w:pPr>
    </w:p>
    <w:p w14:paraId="68ED76F7" w14:textId="65B4C3C9" w:rsidR="00546971" w:rsidRDefault="00E921CB" w:rsidP="00C84C2F">
      <w:pPr>
        <w:spacing w:line="276" w:lineRule="auto"/>
        <w:rPr>
          <w:rFonts w:ascii="Arial Nova" w:hAnsi="Arial Nova"/>
          <w:lang w:val="en-US"/>
        </w:rPr>
      </w:pPr>
      <w:r>
        <w:rPr>
          <w:rFonts w:ascii="Arial Nova" w:hAnsi="Arial Nova"/>
          <w:lang w:val="en-US"/>
        </w:rPr>
        <w:t xml:space="preserve">Adding, changing on removing inputs directly from </w:t>
      </w:r>
      <w:r w:rsidRPr="00C84C2F">
        <w:rPr>
          <w:rFonts w:ascii="Arial Nova" w:hAnsi="Arial Nova"/>
          <w:b/>
          <w:bCs/>
          <w:color w:val="00B0F0"/>
          <w:lang w:val="en-US"/>
        </w:rPr>
        <w:t>RCC_InputActions</w:t>
      </w:r>
      <w:r>
        <w:rPr>
          <w:rFonts w:ascii="Arial Nova" w:hAnsi="Arial Nova"/>
          <w:lang w:val="en-US"/>
        </w:rPr>
        <w:t>, which can be found in</w:t>
      </w:r>
      <w:r w:rsidR="00C84C2F">
        <w:rPr>
          <w:rFonts w:ascii="Arial Nova" w:hAnsi="Arial Nova"/>
          <w:lang w:val="en-US"/>
        </w:rPr>
        <w:t xml:space="preserve"> the</w:t>
      </w:r>
      <w:r>
        <w:rPr>
          <w:rFonts w:ascii="Arial Nova" w:hAnsi="Arial Nova"/>
          <w:lang w:val="en-US"/>
        </w:rPr>
        <w:t xml:space="preserve"> </w:t>
      </w:r>
      <w:r w:rsidRPr="00C84C2F">
        <w:rPr>
          <w:rFonts w:ascii="Arial Nova" w:hAnsi="Arial Nova"/>
          <w:b/>
          <w:bCs/>
          <w:color w:val="00B0F0"/>
          <w:lang w:val="en-US"/>
        </w:rPr>
        <w:t>Resources</w:t>
      </w:r>
      <w:r w:rsidRPr="00C84C2F">
        <w:rPr>
          <w:rFonts w:ascii="Arial Nova" w:hAnsi="Arial Nova"/>
          <w:color w:val="00B0F0"/>
          <w:lang w:val="en-US"/>
        </w:rPr>
        <w:t xml:space="preserve"> </w:t>
      </w:r>
      <w:r>
        <w:rPr>
          <w:rFonts w:ascii="Arial Nova" w:hAnsi="Arial Nova"/>
          <w:lang w:val="en-US"/>
        </w:rPr>
        <w:t xml:space="preserve">folder of the RCC. Double click the </w:t>
      </w:r>
      <w:r w:rsidRPr="00C84C2F">
        <w:rPr>
          <w:rFonts w:ascii="Arial Nova" w:hAnsi="Arial Nova"/>
          <w:b/>
          <w:bCs/>
          <w:color w:val="00B0F0"/>
          <w:lang w:val="en-US"/>
        </w:rPr>
        <w:t>RCC_InputActions</w:t>
      </w:r>
      <w:r w:rsidRPr="00C84C2F">
        <w:rPr>
          <w:rFonts w:ascii="Arial Nova" w:hAnsi="Arial Nova"/>
          <w:color w:val="00B0F0"/>
          <w:lang w:val="en-US"/>
        </w:rPr>
        <w:t xml:space="preserve"> </w:t>
      </w:r>
      <w:r>
        <w:rPr>
          <w:rFonts w:ascii="Arial Nova" w:hAnsi="Arial Nova"/>
          <w:lang w:val="en-US"/>
        </w:rPr>
        <w:t>to open up</w:t>
      </w:r>
      <w:r w:rsidR="00D75CF2">
        <w:rPr>
          <w:rFonts w:ascii="Arial Nova" w:hAnsi="Arial Nova"/>
          <w:lang w:val="en-US"/>
        </w:rPr>
        <w:t xml:space="preserve"> the</w:t>
      </w:r>
      <w:r>
        <w:rPr>
          <w:rFonts w:ascii="Arial Nova" w:hAnsi="Arial Nova"/>
          <w:lang w:val="en-US"/>
        </w:rPr>
        <w:t xml:space="preserve"> input actions window. There are two controller schemes (keyboard/mouse, and gamepads). You may want to select “</w:t>
      </w:r>
      <w:r w:rsidRPr="00650E3A">
        <w:rPr>
          <w:rFonts w:ascii="Arial Nova" w:hAnsi="Arial Nova"/>
          <w:u w:val="single"/>
          <w:lang w:val="en-US"/>
        </w:rPr>
        <w:t>all controller schemes</w:t>
      </w:r>
      <w:r>
        <w:rPr>
          <w:rFonts w:ascii="Arial Nova" w:hAnsi="Arial Nova"/>
          <w:lang w:val="en-US"/>
        </w:rPr>
        <w:t xml:space="preserve">” to see all inputs. </w:t>
      </w:r>
      <w:r w:rsidRPr="00300E92">
        <w:rPr>
          <w:rFonts w:ascii="Arial Nova" w:hAnsi="Arial Nova"/>
          <w:i/>
          <w:iCs/>
          <w:u w:val="single"/>
          <w:lang w:val="en-US"/>
        </w:rPr>
        <w:t>Do not change the name of the any action map, or action</w:t>
      </w:r>
      <w:r>
        <w:rPr>
          <w:rFonts w:ascii="Arial Nova" w:hAnsi="Arial Nova"/>
          <w:lang w:val="en-US"/>
        </w:rPr>
        <w:t xml:space="preserve">. Otherwise, it will generate new C# script with </w:t>
      </w:r>
      <w:r w:rsidR="00300E92">
        <w:rPr>
          <w:rFonts w:ascii="Arial Nova" w:hAnsi="Arial Nova"/>
          <w:lang w:val="en-US"/>
        </w:rPr>
        <w:t xml:space="preserve">different variables. Reference scripts will not compile and editor will throw many errors. </w:t>
      </w:r>
    </w:p>
    <w:p w14:paraId="34AC2A02" w14:textId="4BD45289" w:rsidR="00300E92" w:rsidRDefault="00300E92" w:rsidP="004367C3">
      <w:pPr>
        <w:spacing w:line="276" w:lineRule="auto"/>
        <w:rPr>
          <w:rFonts w:ascii="Arial Nova" w:hAnsi="Arial Nova"/>
          <w:lang w:val="en-US"/>
        </w:rPr>
      </w:pPr>
    </w:p>
    <w:p w14:paraId="2B6F3A5F" w14:textId="79D40611" w:rsidR="00300E92" w:rsidRPr="00ED7E4F" w:rsidRDefault="00300E92" w:rsidP="004367C3">
      <w:pPr>
        <w:spacing w:line="276" w:lineRule="auto"/>
        <w:rPr>
          <w:rFonts w:ascii="Arial Nova" w:hAnsi="Arial Nova"/>
          <w:lang w:val="en-US"/>
        </w:rPr>
      </w:pPr>
      <w:r>
        <w:rPr>
          <w:rFonts w:ascii="Arial Nova" w:hAnsi="Arial Nova"/>
          <w:lang w:val="en-US"/>
        </w:rPr>
        <w:t xml:space="preserve">Each action has child groups for wide range usement. For example, throttle has three child groups for wasd keys, arrow keys, and gamepad keys. </w:t>
      </w:r>
      <w:r w:rsidR="00F96CC0">
        <w:rPr>
          <w:rFonts w:ascii="Arial Nova" w:hAnsi="Arial Nova"/>
          <w:lang w:val="en-US"/>
        </w:rPr>
        <w:t>Keys can be changed, or can be added here with</w:t>
      </w:r>
      <w:r w:rsidR="00D75CF2">
        <w:rPr>
          <w:rFonts w:ascii="Arial Nova" w:hAnsi="Arial Nova"/>
          <w:lang w:val="en-US"/>
        </w:rPr>
        <w:t xml:space="preserve"> the</w:t>
      </w:r>
      <w:r w:rsidR="00F96CC0">
        <w:rPr>
          <w:rFonts w:ascii="Arial Nova" w:hAnsi="Arial Nova"/>
          <w:lang w:val="en-US"/>
        </w:rPr>
        <w:t xml:space="preserve"> new group. To create a new group, click the plus sign near the action name. Select your positive and negative buttons, and you are done!</w:t>
      </w:r>
      <w:r w:rsidR="00650E3A">
        <w:rPr>
          <w:rFonts w:ascii="Arial Nova" w:hAnsi="Arial Nova"/>
          <w:lang w:val="en-US"/>
        </w:rPr>
        <w:t xml:space="preserve"> To remove a group, right click it and click delete. In order to save changes, click “</w:t>
      </w:r>
      <w:r w:rsidR="00650E3A" w:rsidRPr="00C84C2F">
        <w:rPr>
          <w:rFonts w:ascii="Arial Nova" w:hAnsi="Arial Nova"/>
          <w:b/>
          <w:bCs/>
          <w:color w:val="00B0F0"/>
          <w:lang w:val="en-US"/>
        </w:rPr>
        <w:t>Save Asset</w:t>
      </w:r>
      <w:r w:rsidR="00650E3A">
        <w:rPr>
          <w:rFonts w:ascii="Arial Nova" w:hAnsi="Arial Nova"/>
          <w:lang w:val="en-US"/>
        </w:rPr>
        <w:t>” button at top of the window. Also you may want to enable “</w:t>
      </w:r>
      <w:r w:rsidR="00650E3A" w:rsidRPr="00C84C2F">
        <w:rPr>
          <w:rFonts w:ascii="Arial Nova" w:hAnsi="Arial Nova"/>
          <w:b/>
          <w:bCs/>
          <w:color w:val="00B0F0"/>
          <w:lang w:val="en-US"/>
        </w:rPr>
        <w:t>Auto Save</w:t>
      </w:r>
      <w:r w:rsidR="00650E3A">
        <w:rPr>
          <w:rFonts w:ascii="Arial Nova" w:hAnsi="Arial Nova"/>
          <w:lang w:val="en-US"/>
        </w:rPr>
        <w:t>” too.</w:t>
      </w:r>
    </w:p>
    <w:p w14:paraId="24D365B5" w14:textId="7093EF92" w:rsidR="00546971" w:rsidRDefault="00546971">
      <w:pPr>
        <w:rPr>
          <w:rFonts w:ascii="Arial Nova" w:hAnsi="Arial Nova"/>
          <w:lang w:val="en-US"/>
        </w:rPr>
      </w:pPr>
    </w:p>
    <w:p w14:paraId="765AB73C" w14:textId="11347B1A" w:rsidR="00C24BC0" w:rsidRDefault="00C24BC0">
      <w:pPr>
        <w:rPr>
          <w:rFonts w:ascii="Arial Nova" w:hAnsi="Arial Nova"/>
          <w:lang w:val="en-US"/>
        </w:rPr>
      </w:pPr>
    </w:p>
    <w:p w14:paraId="25634321" w14:textId="6C1302AE" w:rsidR="00C24BC0" w:rsidRDefault="00C24BC0">
      <w:pPr>
        <w:rPr>
          <w:rFonts w:ascii="Arial Nova" w:hAnsi="Arial Nova"/>
          <w:lang w:val="en-US"/>
        </w:rPr>
      </w:pPr>
    </w:p>
    <w:p w14:paraId="305AC82B" w14:textId="25BDF64F" w:rsidR="00C24BC0" w:rsidRDefault="00C24BC0">
      <w:pPr>
        <w:rPr>
          <w:rFonts w:ascii="Arial Nova" w:hAnsi="Arial Nova"/>
          <w:lang w:val="en-US"/>
        </w:rPr>
      </w:pPr>
    </w:p>
    <w:p w14:paraId="039F02A1" w14:textId="06348A5F" w:rsidR="00C24BC0" w:rsidRDefault="00C24BC0">
      <w:pPr>
        <w:rPr>
          <w:rFonts w:ascii="Arial Nova" w:hAnsi="Arial Nova"/>
          <w:lang w:val="en-US"/>
        </w:rPr>
      </w:pPr>
    </w:p>
    <w:p w14:paraId="0963C14B" w14:textId="42C57B2C" w:rsidR="004367C3" w:rsidRDefault="004367C3" w:rsidP="00E8225D">
      <w:pPr>
        <w:pStyle w:val="Balk1"/>
        <w:rPr>
          <w:lang w:val="en-US"/>
        </w:rPr>
      </w:pPr>
      <w:r>
        <w:rPr>
          <w:lang w:val="en-US"/>
        </w:rPr>
        <w:lastRenderedPageBreak/>
        <w:t>How RCC_InputManager Works?</w:t>
      </w:r>
    </w:p>
    <w:p w14:paraId="2D133175" w14:textId="545D339D" w:rsidR="004367C3" w:rsidRDefault="004367C3">
      <w:pPr>
        <w:rPr>
          <w:rFonts w:ascii="Arial Nova" w:hAnsi="Arial Nova"/>
          <w:lang w:val="en-US"/>
        </w:rPr>
      </w:pPr>
    </w:p>
    <w:p w14:paraId="1691ED46" w14:textId="4D3C7F05" w:rsidR="004367C3" w:rsidRDefault="004367C3" w:rsidP="00AA0DB6">
      <w:pPr>
        <w:spacing w:line="276" w:lineRule="auto"/>
        <w:rPr>
          <w:rFonts w:ascii="Arial Nova" w:hAnsi="Arial Nova"/>
          <w:lang w:val="en-US"/>
        </w:rPr>
      </w:pPr>
      <w:r w:rsidRPr="00E8225D">
        <w:rPr>
          <w:rFonts w:ascii="Arial Nova" w:hAnsi="Arial Nova"/>
          <w:b/>
          <w:bCs/>
          <w:lang w:val="en-US"/>
        </w:rPr>
        <w:t>RCC_InputManager</w:t>
      </w:r>
      <w:r>
        <w:rPr>
          <w:rFonts w:ascii="Arial Nova" w:hAnsi="Arial Nova"/>
          <w:lang w:val="en-US"/>
        </w:rPr>
        <w:t xml:space="preserve"> is receiving player inputs with </w:t>
      </w:r>
      <w:r w:rsidRPr="00E8225D">
        <w:rPr>
          <w:rFonts w:ascii="Arial Nova" w:hAnsi="Arial Nova"/>
          <w:b/>
          <w:bCs/>
          <w:lang w:val="en-US"/>
        </w:rPr>
        <w:t>Unity’s New Input System</w:t>
      </w:r>
      <w:r>
        <w:rPr>
          <w:rFonts w:ascii="Arial Nova" w:hAnsi="Arial Nova"/>
          <w:lang w:val="en-US"/>
        </w:rPr>
        <w:t xml:space="preserve">. In old system, inputs were using </w:t>
      </w:r>
      <w:r w:rsidRPr="00E8225D">
        <w:rPr>
          <w:rFonts w:ascii="Arial Nova" w:hAnsi="Arial Nova"/>
          <w:b/>
          <w:bCs/>
          <w:lang w:val="en-US"/>
        </w:rPr>
        <w:t>Input.GetKey, Input.GetAxis, Input.GetButton</w:t>
      </w:r>
      <w:r>
        <w:rPr>
          <w:rFonts w:ascii="Arial Nova" w:hAnsi="Arial Nova"/>
          <w:lang w:val="en-US"/>
        </w:rPr>
        <w:t xml:space="preserve"> methods. They were many lines for each controller types, and hardcoded as well. </w:t>
      </w:r>
      <w:r w:rsidRPr="00E8225D">
        <w:rPr>
          <w:rFonts w:ascii="Arial Nova" w:hAnsi="Arial Nova"/>
          <w:lang w:val="en-US"/>
        </w:rPr>
        <w:t>PS4</w:t>
      </w:r>
      <w:r>
        <w:rPr>
          <w:rFonts w:ascii="Arial Nova" w:hAnsi="Arial Nova"/>
          <w:lang w:val="en-US"/>
        </w:rPr>
        <w:t xml:space="preserve"> controller has different inputs, Xbox controller has different inputs, keyboard has different inputs. Instead of using many hardcoded lines, only one line will do the whole job with new Input System. </w:t>
      </w:r>
    </w:p>
    <w:p w14:paraId="24E1BA7C" w14:textId="02BBEE75" w:rsidR="001C3DBA" w:rsidRDefault="001C3DBA" w:rsidP="00AA0DB6">
      <w:pPr>
        <w:spacing w:line="276" w:lineRule="auto"/>
        <w:rPr>
          <w:rFonts w:ascii="Arial Nova" w:hAnsi="Arial Nova"/>
          <w:lang w:val="en-US"/>
        </w:rPr>
      </w:pPr>
    </w:p>
    <w:p w14:paraId="7EB7B5F3" w14:textId="1D67C433" w:rsidR="001C3DBA" w:rsidRDefault="001C3DBA" w:rsidP="00AA0DB6">
      <w:pPr>
        <w:spacing w:line="276" w:lineRule="auto"/>
        <w:rPr>
          <w:rFonts w:ascii="Arial Nova" w:hAnsi="Arial Nova"/>
          <w:lang w:val="en-US"/>
        </w:rPr>
      </w:pPr>
      <w:r w:rsidRPr="00E8225D">
        <w:rPr>
          <w:rFonts w:ascii="Arial Nova" w:hAnsi="Arial Nova"/>
          <w:b/>
          <w:bCs/>
          <w:lang w:val="en-US"/>
        </w:rPr>
        <w:t>RCC_InputManager</w:t>
      </w:r>
      <w:r>
        <w:rPr>
          <w:rFonts w:ascii="Arial Nova" w:hAnsi="Arial Nova"/>
          <w:lang w:val="en-US"/>
        </w:rPr>
        <w:t xml:space="preserve"> is listening all events on </w:t>
      </w:r>
      <w:r w:rsidRPr="00E8225D">
        <w:rPr>
          <w:rFonts w:ascii="Arial Nova" w:hAnsi="Arial Nova"/>
          <w:b/>
          <w:bCs/>
          <w:lang w:val="en-US"/>
        </w:rPr>
        <w:t>RCC_InputActions</w:t>
      </w:r>
      <w:r>
        <w:rPr>
          <w:rFonts w:ascii="Arial Nova" w:hAnsi="Arial Nova"/>
          <w:lang w:val="en-US"/>
        </w:rPr>
        <w:t xml:space="preserve">. For example, if player pushes start/stop engine, </w:t>
      </w:r>
      <w:r w:rsidRPr="00E8225D">
        <w:rPr>
          <w:rFonts w:ascii="Arial Nova" w:hAnsi="Arial Nova"/>
          <w:b/>
          <w:bCs/>
          <w:lang w:val="en-US"/>
        </w:rPr>
        <w:t>“</w:t>
      </w:r>
      <w:r w:rsidRPr="00E8225D">
        <w:rPr>
          <w:rFonts w:ascii="Consolas" w:hAnsi="Consolas" w:cs="Consolas"/>
          <w:b/>
          <w:bCs/>
          <w:color w:val="000000"/>
          <w:sz w:val="19"/>
          <w:szCs w:val="19"/>
          <w:lang w:val="en-US"/>
        </w:rPr>
        <w:t>StartStopEngine_performed()</w:t>
      </w:r>
      <w:r w:rsidRPr="00E8225D">
        <w:rPr>
          <w:rFonts w:ascii="Arial Nova" w:hAnsi="Arial Nova"/>
          <w:b/>
          <w:bCs/>
          <w:lang w:val="en-US"/>
        </w:rPr>
        <w:t>”</w:t>
      </w:r>
      <w:r>
        <w:rPr>
          <w:rFonts w:ascii="Arial Nova" w:hAnsi="Arial Nova"/>
          <w:lang w:val="en-US"/>
        </w:rPr>
        <w:t xml:space="preserve"> event will be fired. And whatever listens this event, gets notified. </w:t>
      </w:r>
      <w:r w:rsidRPr="00E8225D">
        <w:rPr>
          <w:rFonts w:ascii="Arial Nova" w:hAnsi="Arial Nova"/>
          <w:b/>
          <w:bCs/>
          <w:lang w:val="en-US"/>
        </w:rPr>
        <w:t>RCC_CarControllerV3</w:t>
      </w:r>
      <w:r>
        <w:rPr>
          <w:rFonts w:ascii="Arial Nova" w:hAnsi="Arial Nova"/>
          <w:lang w:val="en-US"/>
        </w:rPr>
        <w:t xml:space="preserve"> is listening this event too. When player pushes that button, </w:t>
      </w:r>
      <w:r w:rsidRPr="00E8225D">
        <w:rPr>
          <w:rFonts w:ascii="Arial Nova" w:hAnsi="Arial Nova"/>
          <w:b/>
          <w:bCs/>
          <w:lang w:val="en-US"/>
        </w:rPr>
        <w:t>“</w:t>
      </w:r>
      <w:r w:rsidRPr="00E8225D">
        <w:rPr>
          <w:rFonts w:ascii="Consolas" w:hAnsi="Consolas" w:cs="Consolas"/>
          <w:b/>
          <w:bCs/>
          <w:color w:val="000000"/>
          <w:sz w:val="19"/>
          <w:szCs w:val="19"/>
          <w:lang w:val="en-US"/>
        </w:rPr>
        <w:t>RCC_InputManager_OnStartStopEngine()</w:t>
      </w:r>
      <w:r w:rsidRPr="00E8225D">
        <w:rPr>
          <w:rFonts w:ascii="Arial Nova" w:hAnsi="Arial Nova"/>
          <w:b/>
          <w:bCs/>
          <w:lang w:val="en-US"/>
        </w:rPr>
        <w:t>”</w:t>
      </w:r>
      <w:r>
        <w:rPr>
          <w:rFonts w:ascii="Arial Nova" w:hAnsi="Arial Nova"/>
          <w:lang w:val="en-US"/>
        </w:rPr>
        <w:t xml:space="preserve"> in </w:t>
      </w:r>
      <w:r w:rsidRPr="00E8225D">
        <w:rPr>
          <w:rFonts w:ascii="Arial Nova" w:hAnsi="Arial Nova"/>
          <w:b/>
          <w:bCs/>
          <w:lang w:val="en-US"/>
        </w:rPr>
        <w:t>RCC_CarControllerV3</w:t>
      </w:r>
      <w:r>
        <w:rPr>
          <w:rFonts w:ascii="Arial Nova" w:hAnsi="Arial Nova"/>
          <w:lang w:val="en-US"/>
        </w:rPr>
        <w:t xml:space="preserve"> will be fired and corresponding function will be played. In this case, engine will stop, or start.</w:t>
      </w:r>
    </w:p>
    <w:p w14:paraId="30DEA21C" w14:textId="67FDCDE2" w:rsidR="009B367D" w:rsidRDefault="009B367D" w:rsidP="00AA0DB6">
      <w:pPr>
        <w:spacing w:line="276" w:lineRule="auto"/>
        <w:rPr>
          <w:rFonts w:ascii="Arial Nova" w:hAnsi="Arial Nova"/>
          <w:lang w:val="en-US"/>
        </w:rPr>
      </w:pPr>
    </w:p>
    <w:p w14:paraId="0ED03C68" w14:textId="3BDF3DFB" w:rsidR="009B367D" w:rsidRDefault="009B367D" w:rsidP="00AA0DB6">
      <w:pPr>
        <w:spacing w:line="276" w:lineRule="auto"/>
        <w:rPr>
          <w:rFonts w:ascii="Arial Nova" w:hAnsi="Arial Nova"/>
          <w:lang w:val="en-US"/>
        </w:rPr>
      </w:pPr>
      <w:r>
        <w:rPr>
          <w:rFonts w:ascii="Arial Nova" w:hAnsi="Arial Nova"/>
          <w:lang w:val="en-US"/>
        </w:rPr>
        <w:t xml:space="preserve">Same things goes for axis too. There are positive and negative buttons. When player pushes the positive button, maximum range of the axis will be reached. When player pushes the negative button, minimum range of the axis will be reached. When player doesn’t push any button, it will be at center. For example, when player pushes right steering button, axis will be 1f, and -1 for the left steering. 0 will be </w:t>
      </w:r>
      <w:r w:rsidR="00E66F05">
        <w:rPr>
          <w:rFonts w:ascii="Arial Nova" w:hAnsi="Arial Nova"/>
          <w:lang w:val="en-US"/>
        </w:rPr>
        <w:t>center</w:t>
      </w:r>
      <w:r>
        <w:rPr>
          <w:rFonts w:ascii="Arial Nova" w:hAnsi="Arial Nova"/>
          <w:lang w:val="en-US"/>
        </w:rPr>
        <w:t>.</w:t>
      </w:r>
    </w:p>
    <w:p w14:paraId="7E59A2CB" w14:textId="4FC73311" w:rsidR="00E66F05" w:rsidRDefault="00E66F05" w:rsidP="00AA0DB6">
      <w:pPr>
        <w:spacing w:line="276" w:lineRule="auto"/>
        <w:rPr>
          <w:rFonts w:ascii="Arial Nova" w:hAnsi="Arial Nova"/>
          <w:lang w:val="en-US"/>
        </w:rPr>
      </w:pPr>
    </w:p>
    <w:p w14:paraId="27FEED9E" w14:textId="2F35ED9C" w:rsidR="00E66F05" w:rsidRPr="00ED7E4F" w:rsidRDefault="00E66F05" w:rsidP="00AA0DB6">
      <w:pPr>
        <w:spacing w:line="276" w:lineRule="auto"/>
        <w:rPr>
          <w:rFonts w:ascii="Arial Nova" w:hAnsi="Arial Nova"/>
          <w:lang w:val="en-US"/>
        </w:rPr>
      </w:pPr>
      <w:r w:rsidRPr="00E66F05">
        <w:rPr>
          <w:rFonts w:ascii="Arial Nova" w:hAnsi="Arial Nova"/>
          <w:b/>
          <w:bCs/>
          <w:lang w:val="en-US"/>
        </w:rPr>
        <w:t>RCC_CarControllerV3</w:t>
      </w:r>
      <w:r>
        <w:rPr>
          <w:rFonts w:ascii="Arial Nova" w:hAnsi="Arial Nova"/>
          <w:lang w:val="en-US"/>
        </w:rPr>
        <w:t xml:space="preserve"> and </w:t>
      </w:r>
      <w:r w:rsidRPr="00E66F05">
        <w:rPr>
          <w:rFonts w:ascii="Arial Nova" w:hAnsi="Arial Nova"/>
          <w:b/>
          <w:bCs/>
          <w:lang w:val="en-US"/>
        </w:rPr>
        <w:t>RCC_Camera</w:t>
      </w:r>
      <w:r>
        <w:rPr>
          <w:rFonts w:ascii="Arial Nova" w:hAnsi="Arial Nova"/>
          <w:lang w:val="en-US"/>
        </w:rPr>
        <w:t xml:space="preserve"> scripts are listening events and receiving axis inputs from the </w:t>
      </w:r>
      <w:r w:rsidRPr="00E66F05">
        <w:rPr>
          <w:rFonts w:ascii="Arial Nova" w:hAnsi="Arial Nova"/>
          <w:b/>
          <w:bCs/>
          <w:lang w:val="en-US"/>
        </w:rPr>
        <w:t>RCC_InputManager</w:t>
      </w:r>
      <w:r>
        <w:rPr>
          <w:rFonts w:ascii="Arial Nova" w:hAnsi="Arial Nova"/>
          <w:lang w:val="en-US"/>
        </w:rPr>
        <w:t xml:space="preserve">. </w:t>
      </w:r>
    </w:p>
    <w:sectPr w:rsidR="00E66F05" w:rsidRPr="00ED7E4F" w:rsidSect="00C24BC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BC61" w14:textId="77777777" w:rsidR="00111213" w:rsidRDefault="00111213" w:rsidP="001D69EE">
      <w:r>
        <w:separator/>
      </w:r>
    </w:p>
  </w:endnote>
  <w:endnote w:type="continuationSeparator" w:id="0">
    <w:p w14:paraId="008C95A9" w14:textId="77777777" w:rsidR="00111213" w:rsidRDefault="00111213"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5BEB" w14:textId="77777777" w:rsidR="00111213" w:rsidRDefault="00111213" w:rsidP="001D69EE">
      <w:r>
        <w:separator/>
      </w:r>
    </w:p>
  </w:footnote>
  <w:footnote w:type="continuationSeparator" w:id="0">
    <w:p w14:paraId="6C295248" w14:textId="77777777" w:rsidR="00111213" w:rsidRDefault="00111213"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252511"/>
    <w:multiLevelType w:val="hybridMultilevel"/>
    <w:tmpl w:val="5C2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1"/>
  </w:num>
  <w:num w:numId="23">
    <w:abstractNumId w:val="26"/>
  </w:num>
  <w:num w:numId="24">
    <w:abstractNumId w:val="16"/>
  </w:num>
  <w:num w:numId="25">
    <w:abstractNumId w:val="17"/>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E"/>
    <w:rsid w:val="00096772"/>
    <w:rsid w:val="000D46FA"/>
    <w:rsid w:val="00111213"/>
    <w:rsid w:val="00116D14"/>
    <w:rsid w:val="00176605"/>
    <w:rsid w:val="001B2DBD"/>
    <w:rsid w:val="001C3DBA"/>
    <w:rsid w:val="001D69EE"/>
    <w:rsid w:val="0024169C"/>
    <w:rsid w:val="00300E92"/>
    <w:rsid w:val="003028ED"/>
    <w:rsid w:val="003458E2"/>
    <w:rsid w:val="003459E4"/>
    <w:rsid w:val="00386AA7"/>
    <w:rsid w:val="00390453"/>
    <w:rsid w:val="00393333"/>
    <w:rsid w:val="004367C3"/>
    <w:rsid w:val="004D7BBC"/>
    <w:rsid w:val="004E108E"/>
    <w:rsid w:val="005328BB"/>
    <w:rsid w:val="00546971"/>
    <w:rsid w:val="00563B72"/>
    <w:rsid w:val="00563E38"/>
    <w:rsid w:val="005640DB"/>
    <w:rsid w:val="00645252"/>
    <w:rsid w:val="00650E3A"/>
    <w:rsid w:val="00660FD4"/>
    <w:rsid w:val="006D3D74"/>
    <w:rsid w:val="0073192A"/>
    <w:rsid w:val="00732220"/>
    <w:rsid w:val="00770288"/>
    <w:rsid w:val="00770520"/>
    <w:rsid w:val="0083569A"/>
    <w:rsid w:val="008C49C9"/>
    <w:rsid w:val="009B367D"/>
    <w:rsid w:val="009C5263"/>
    <w:rsid w:val="00A768FF"/>
    <w:rsid w:val="00A9204E"/>
    <w:rsid w:val="00AA0DB6"/>
    <w:rsid w:val="00B10090"/>
    <w:rsid w:val="00BD10AE"/>
    <w:rsid w:val="00C1692D"/>
    <w:rsid w:val="00C24BC0"/>
    <w:rsid w:val="00C84C2F"/>
    <w:rsid w:val="00D75CF2"/>
    <w:rsid w:val="00DA49A1"/>
    <w:rsid w:val="00E66F05"/>
    <w:rsid w:val="00E8225D"/>
    <w:rsid w:val="00E921CB"/>
    <w:rsid w:val="00EC0746"/>
    <w:rsid w:val="00ED7E4F"/>
    <w:rsid w:val="00F616C2"/>
    <w:rsid w:val="00F96CC0"/>
    <w:rsid w:val="00FD380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91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4F"/>
    <w:rPr>
      <w:rFonts w:ascii="Calibri" w:hAnsi="Calibri" w:cs="Calibri"/>
    </w:rPr>
  </w:style>
  <w:style w:type="paragraph" w:styleId="Balk1">
    <w:name w:val="heading 1"/>
    <w:basedOn w:val="Normal"/>
    <w:next w:val="Normal"/>
    <w:link w:val="Balk1Char"/>
    <w:uiPriority w:val="9"/>
    <w:qFormat/>
    <w:rsid w:val="00116D14"/>
    <w:pPr>
      <w:keepNext/>
      <w:keepLines/>
      <w:spacing w:before="240"/>
      <w:outlineLvl w:val="0"/>
    </w:pPr>
    <w:rPr>
      <w:rFonts w:ascii="Arial Nova" w:eastAsiaTheme="majorEastAsia" w:hAnsi="Arial Nova" w:cs="Calibri Light"/>
      <w:b/>
      <w:color w:val="1F4E79" w:themeColor="accent1" w:themeShade="80"/>
      <w:sz w:val="36"/>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6D14"/>
    <w:rPr>
      <w:rFonts w:ascii="Arial Nova" w:eastAsiaTheme="majorEastAsia" w:hAnsi="Arial Nova" w:cs="Calibri Light"/>
      <w:b/>
      <w:color w:val="1F4E79" w:themeColor="accent1" w:themeShade="80"/>
      <w:sz w:val="36"/>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3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gra\AppData\Local\Microsoft\Office\16.0\DTS\tr-TR%7bE7C1D571-444E-48EF-B2A7-3F32E662643E%7d\%7b86CDDA41-EE53-4375-855D-44F32C7C253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{86CDDA41-EE53-4375-855D-44F32C7C2535}tf02786999_win32.dotx</Template>
  <TotalTime>0</TotalTime>
  <Pages>3</Pages>
  <Words>771</Words>
  <Characters>4401</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2022-01-19T22:18:00Z</dcterms:created>
  <dcterms:modified xsi:type="dcterms:W3CDTF">2022-03-28T23:29:00Z</dcterms:modified>
</cp:coreProperties>
</file>