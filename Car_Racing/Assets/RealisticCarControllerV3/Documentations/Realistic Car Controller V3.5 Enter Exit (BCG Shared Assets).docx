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CCF6" w14:textId="5944CD1F" w:rsidR="00C678EC" w:rsidRDefault="00C678EC" w:rsidP="00C678EC">
      <w:pPr>
        <w:pStyle w:val="Balk1"/>
        <w:rPr>
          <w:rFonts w:ascii="Nyala" w:eastAsia="Kozuka Gothic Pro M" w:hAnsi="Nyala"/>
        </w:rPr>
      </w:pPr>
      <w:bookmarkStart w:id="0" w:name="_Toc98122325"/>
      <w:r w:rsidRPr="00214EA1">
        <w:rPr>
          <w:rFonts w:eastAsia="Kozuka Gothic Pro M"/>
        </w:rPr>
        <w:t>Enter-Exit System</w:t>
      </w:r>
      <w:bookmarkEnd w:id="0"/>
      <w:r w:rsidR="009F53BB">
        <w:rPr>
          <w:rFonts w:eastAsia="Kozuka Gothic Pro M"/>
        </w:rPr>
        <w:t xml:space="preserve"> (BCG</w:t>
      </w:r>
      <w:r w:rsidR="0034142B">
        <w:rPr>
          <w:rFonts w:eastAsia="Kozuka Gothic Pro M"/>
        </w:rPr>
        <w:t xml:space="preserve"> </w:t>
      </w:r>
      <w:r w:rsidR="009F53BB">
        <w:rPr>
          <w:rFonts w:eastAsia="Kozuka Gothic Pro M"/>
        </w:rPr>
        <w:t>Shared</w:t>
      </w:r>
      <w:r w:rsidR="0034142B">
        <w:rPr>
          <w:rFonts w:eastAsia="Kozuka Gothic Pro M"/>
        </w:rPr>
        <w:t xml:space="preserve"> </w:t>
      </w:r>
      <w:r w:rsidR="009F53BB">
        <w:rPr>
          <w:rFonts w:eastAsia="Kozuka Gothic Pro M"/>
        </w:rPr>
        <w:t>Assets)</w:t>
      </w:r>
    </w:p>
    <w:p w14:paraId="5D49B42F" w14:textId="77777777" w:rsidR="00C678EC" w:rsidRPr="00545108" w:rsidRDefault="00C678EC" w:rsidP="00C678EC">
      <w:pPr>
        <w:rPr>
          <w:rFonts w:ascii="Nyala" w:hAnsi="Nyala"/>
        </w:rPr>
      </w:pPr>
    </w:p>
    <w:p w14:paraId="0C949391" w14:textId="32012567" w:rsidR="00451D21" w:rsidRPr="00451D21" w:rsidRDefault="00451D21" w:rsidP="00451D21">
      <w:pPr>
        <w:rPr>
          <w:sz w:val="24"/>
          <w:szCs w:val="24"/>
          <w:lang w:val="en-US"/>
        </w:rPr>
      </w:pPr>
      <w:r w:rsidRPr="00451D21">
        <w:rPr>
          <w:sz w:val="24"/>
          <w:szCs w:val="24"/>
          <w:lang w:val="en-US"/>
        </w:rPr>
        <w:t>Supports all BCG vehicle controllers at the moment. Enables / disables character controllers, registers / deregisters vehicles, and observes all events.</w:t>
      </w:r>
    </w:p>
    <w:p w14:paraId="517026D4" w14:textId="77777777" w:rsidR="00451D21" w:rsidRDefault="00451D21" w:rsidP="00E016F1">
      <w:pPr>
        <w:rPr>
          <w:rFonts w:ascii="Nyala" w:hAnsi="Nyala"/>
          <w:sz w:val="24"/>
          <w:szCs w:val="24"/>
        </w:rPr>
      </w:pPr>
    </w:p>
    <w:p w14:paraId="450EB44C" w14:textId="6A84024F" w:rsidR="00E016F1" w:rsidRDefault="00C678EC" w:rsidP="00E016F1">
      <w:pPr>
        <w:rPr>
          <w:rFonts w:ascii="Nyala" w:hAnsi="Nyala"/>
          <w:sz w:val="24"/>
          <w:szCs w:val="24"/>
        </w:rPr>
      </w:pPr>
      <w:r w:rsidRPr="00C678EC">
        <w:rPr>
          <w:sz w:val="24"/>
          <w:szCs w:val="24"/>
        </w:rPr>
        <w:t>First, you have to import “</w:t>
      </w:r>
      <w:r w:rsidRPr="00C678EC">
        <w:rPr>
          <w:b/>
          <w:color w:val="00B0F0"/>
          <w:sz w:val="24"/>
          <w:szCs w:val="24"/>
        </w:rPr>
        <w:t>BCG Shared Assets</w:t>
      </w:r>
      <w:r w:rsidRPr="00C678EC">
        <w:rPr>
          <w:sz w:val="24"/>
          <w:szCs w:val="24"/>
        </w:rPr>
        <w:t>” into your project</w:t>
      </w:r>
      <w:r w:rsidR="00D2384E">
        <w:rPr>
          <w:sz w:val="24"/>
          <w:szCs w:val="24"/>
          <w:lang w:val="en-US"/>
        </w:rPr>
        <w:t xml:space="preserve"> in order to use enter / exit system</w:t>
      </w:r>
      <w:r w:rsidRPr="00C678EC">
        <w:rPr>
          <w:sz w:val="24"/>
          <w:szCs w:val="24"/>
        </w:rPr>
        <w:t>. It will add necessary scripts and resources to use your FPS or TPS player for enter</w:t>
      </w:r>
      <w:r w:rsidR="00955811">
        <w:rPr>
          <w:sz w:val="24"/>
          <w:szCs w:val="24"/>
          <w:lang w:val="en-US"/>
        </w:rPr>
        <w:t xml:space="preserve"> / </w:t>
      </w:r>
      <w:r w:rsidRPr="00C678EC">
        <w:rPr>
          <w:sz w:val="24"/>
          <w:szCs w:val="24"/>
        </w:rPr>
        <w:t xml:space="preserve">exit vehicles. Package is located in </w:t>
      </w:r>
      <w:r w:rsidR="00D2384E">
        <w:rPr>
          <w:sz w:val="24"/>
          <w:szCs w:val="24"/>
          <w:lang w:val="en-US"/>
        </w:rPr>
        <w:t>“</w:t>
      </w:r>
      <w:r w:rsidR="00D2384E" w:rsidRPr="00D2384E">
        <w:rPr>
          <w:b/>
          <w:bCs/>
          <w:color w:val="00B0F0"/>
          <w:sz w:val="24"/>
          <w:szCs w:val="24"/>
        </w:rPr>
        <w:t>Addon Packages\For BCG Shared Assets (Enter-Exit)</w:t>
      </w:r>
      <w:r w:rsidRPr="00C678EC">
        <w:rPr>
          <w:sz w:val="24"/>
          <w:szCs w:val="24"/>
        </w:rPr>
        <w:t>” folder.</w:t>
      </w:r>
      <w:r w:rsidR="00451D21">
        <w:rPr>
          <w:sz w:val="24"/>
          <w:szCs w:val="24"/>
          <w:lang w:val="en-US"/>
        </w:rPr>
        <w:t xml:space="preserve"> </w:t>
      </w:r>
      <w:r w:rsidR="00E016F1">
        <w:rPr>
          <w:sz w:val="24"/>
          <w:szCs w:val="24"/>
        </w:rPr>
        <w:t xml:space="preserve">You can also import integration package from welcome window too. </w:t>
      </w:r>
      <w:r w:rsidR="00E016F1" w:rsidRPr="0093571F">
        <w:rPr>
          <w:b/>
          <w:bCs/>
          <w:color w:val="00B0F0"/>
          <w:sz w:val="24"/>
          <w:szCs w:val="24"/>
        </w:rPr>
        <w:t xml:space="preserve">Tools </w:t>
      </w:r>
      <w:r w:rsidR="00E016F1" w:rsidRPr="0093571F">
        <w:rPr>
          <w:b/>
          <w:bCs/>
          <w:color w:val="00B0F0"/>
          <w:sz w:val="24"/>
          <w:szCs w:val="24"/>
        </w:rPr>
        <w:sym w:font="Wingdings" w:char="F0E0"/>
      </w:r>
      <w:r w:rsidR="00E016F1" w:rsidRPr="0093571F">
        <w:rPr>
          <w:b/>
          <w:bCs/>
          <w:color w:val="00B0F0"/>
          <w:sz w:val="24"/>
          <w:szCs w:val="24"/>
        </w:rPr>
        <w:t xml:space="preserve"> BCG </w:t>
      </w:r>
      <w:r w:rsidR="00E016F1" w:rsidRPr="0093571F">
        <w:rPr>
          <w:b/>
          <w:bCs/>
          <w:color w:val="00B0F0"/>
          <w:sz w:val="24"/>
          <w:szCs w:val="24"/>
        </w:rPr>
        <w:sym w:font="Wingdings" w:char="F0E0"/>
      </w:r>
      <w:r w:rsidR="00E016F1" w:rsidRPr="0093571F">
        <w:rPr>
          <w:b/>
          <w:bCs/>
          <w:color w:val="00B0F0"/>
          <w:sz w:val="24"/>
          <w:szCs w:val="24"/>
        </w:rPr>
        <w:t xml:space="preserve"> RCC </w:t>
      </w:r>
      <w:r w:rsidR="00E016F1" w:rsidRPr="0093571F">
        <w:rPr>
          <w:b/>
          <w:bCs/>
          <w:color w:val="00B0F0"/>
          <w:sz w:val="24"/>
          <w:szCs w:val="24"/>
        </w:rPr>
        <w:sym w:font="Wingdings" w:char="F0E0"/>
      </w:r>
      <w:r w:rsidR="00E016F1" w:rsidRPr="0093571F">
        <w:rPr>
          <w:b/>
          <w:bCs/>
          <w:color w:val="00B0F0"/>
          <w:sz w:val="24"/>
          <w:szCs w:val="24"/>
        </w:rPr>
        <w:t xml:space="preserve"> Welcome Window </w:t>
      </w:r>
      <w:r w:rsidR="00E016F1" w:rsidRPr="0093571F">
        <w:rPr>
          <w:b/>
          <w:bCs/>
          <w:color w:val="00B0F0"/>
          <w:sz w:val="24"/>
          <w:szCs w:val="24"/>
        </w:rPr>
        <w:sym w:font="Wingdings" w:char="F0E0"/>
      </w:r>
      <w:r w:rsidR="00E016F1" w:rsidRPr="0093571F">
        <w:rPr>
          <w:b/>
          <w:bCs/>
          <w:color w:val="00B0F0"/>
          <w:sz w:val="24"/>
          <w:szCs w:val="24"/>
        </w:rPr>
        <w:t xml:space="preserve"> Addons</w:t>
      </w:r>
      <w:r w:rsidR="00E016F1">
        <w:rPr>
          <w:sz w:val="24"/>
          <w:szCs w:val="24"/>
        </w:rPr>
        <w:t xml:space="preserve">. </w:t>
      </w:r>
    </w:p>
    <w:p w14:paraId="21F36CB2" w14:textId="77777777" w:rsidR="00E016F1" w:rsidRPr="00E016F1" w:rsidRDefault="00E016F1" w:rsidP="00E016F1">
      <w:pPr>
        <w:rPr>
          <w:rFonts w:ascii="Nyala" w:hAnsi="Nyala"/>
          <w:sz w:val="24"/>
          <w:szCs w:val="24"/>
        </w:rPr>
      </w:pPr>
    </w:p>
    <w:p w14:paraId="20AD1CC9" w14:textId="6E78B2D8" w:rsidR="00D2384E" w:rsidRDefault="00C678EC" w:rsidP="00C678EC">
      <w:pPr>
        <w:rPr>
          <w:sz w:val="24"/>
          <w:szCs w:val="24"/>
          <w:lang w:val="en-US"/>
        </w:rPr>
      </w:pPr>
      <w:r w:rsidRPr="00C678EC">
        <w:rPr>
          <w:sz w:val="24"/>
          <w:szCs w:val="24"/>
        </w:rPr>
        <w:t xml:space="preserve">There will be two new scenes </w:t>
      </w:r>
      <w:r w:rsidRPr="00C678EC">
        <w:rPr>
          <w:sz w:val="24"/>
          <w:szCs w:val="24"/>
          <w:lang w:val="en-US"/>
        </w:rPr>
        <w:t>imported to the</w:t>
      </w:r>
      <w:r w:rsidRPr="00C678EC">
        <w:rPr>
          <w:sz w:val="24"/>
          <w:szCs w:val="24"/>
        </w:rPr>
        <w:t xml:space="preserve"> “</w:t>
      </w:r>
      <w:r w:rsidRPr="00C678EC">
        <w:rPr>
          <w:b/>
          <w:sz w:val="24"/>
          <w:szCs w:val="24"/>
        </w:rPr>
        <w:t>Demo Scenes</w:t>
      </w:r>
      <w:r w:rsidRPr="00C678EC">
        <w:rPr>
          <w:sz w:val="24"/>
          <w:szCs w:val="24"/>
        </w:rPr>
        <w:t xml:space="preserve">” folder. </w:t>
      </w:r>
      <w:r w:rsidR="00D2384E">
        <w:rPr>
          <w:sz w:val="24"/>
          <w:szCs w:val="24"/>
          <w:lang w:val="en-US"/>
        </w:rPr>
        <w:t xml:space="preserve">One for FPS, and the other one for TPS controllers. FPS and TPS controllers are using different cameras. Usually, camera of the FPS character is </w:t>
      </w:r>
      <w:r w:rsidR="00E016F1">
        <w:rPr>
          <w:sz w:val="24"/>
          <w:szCs w:val="24"/>
          <w:lang w:val="en-US"/>
        </w:rPr>
        <w:t>in</w:t>
      </w:r>
      <w:r w:rsidR="00D2384E">
        <w:rPr>
          <w:sz w:val="24"/>
          <w:szCs w:val="24"/>
          <w:lang w:val="en-US"/>
        </w:rPr>
        <w:t xml:space="preserve"> the gameobject. But TPS characters have </w:t>
      </w:r>
      <w:r w:rsidR="00E016F1">
        <w:rPr>
          <w:sz w:val="24"/>
          <w:szCs w:val="24"/>
          <w:lang w:val="en-US"/>
        </w:rPr>
        <w:t xml:space="preserve">unattached and independent </w:t>
      </w:r>
      <w:r w:rsidR="00D2384E">
        <w:rPr>
          <w:sz w:val="24"/>
          <w:szCs w:val="24"/>
          <w:lang w:val="en-US"/>
        </w:rPr>
        <w:t>cameras, and they are not parented to the character. Therefore</w:t>
      </w:r>
      <w:r w:rsidR="00D2384E" w:rsidRPr="00E016F1">
        <w:rPr>
          <w:b/>
          <w:bCs/>
          <w:color w:val="00B0F0"/>
          <w:sz w:val="24"/>
          <w:szCs w:val="24"/>
          <w:lang w:val="en-US"/>
        </w:rPr>
        <w:t>, BCG_EnterExitPlayer.cs</w:t>
      </w:r>
      <w:r w:rsidR="00D2384E" w:rsidRPr="00E016F1">
        <w:rPr>
          <w:color w:val="00B0F0"/>
          <w:sz w:val="24"/>
          <w:szCs w:val="24"/>
          <w:lang w:val="en-US"/>
        </w:rPr>
        <w:t xml:space="preserve"> </w:t>
      </w:r>
      <w:r w:rsidR="00D2384E">
        <w:rPr>
          <w:sz w:val="24"/>
          <w:szCs w:val="24"/>
          <w:lang w:val="en-US"/>
        </w:rPr>
        <w:t>script has two options for usement with FPS or TPS. If TPS is choosen, you must declare the TPS camera in the scene.</w:t>
      </w:r>
    </w:p>
    <w:p w14:paraId="2771FD35" w14:textId="5B0BB417" w:rsidR="005E2688" w:rsidRDefault="005E2688" w:rsidP="00C678EC">
      <w:pPr>
        <w:rPr>
          <w:sz w:val="24"/>
          <w:szCs w:val="24"/>
          <w:lang w:val="en-US"/>
        </w:rPr>
      </w:pPr>
    </w:p>
    <w:p w14:paraId="4BE2ABB8" w14:textId="77777777" w:rsidR="005E2688" w:rsidRPr="005E2688" w:rsidRDefault="005E2688" w:rsidP="005E2688">
      <w:pPr>
        <w:rPr>
          <w:sz w:val="24"/>
          <w:szCs w:val="24"/>
        </w:rPr>
      </w:pPr>
      <w:r w:rsidRPr="005E2688">
        <w:rPr>
          <w:sz w:val="24"/>
          <w:szCs w:val="24"/>
        </w:rPr>
        <w:t>You can edit some settings from (</w:t>
      </w:r>
      <w:r w:rsidRPr="005E2688">
        <w:rPr>
          <w:b/>
          <w:bCs/>
          <w:color w:val="00B0F0"/>
          <w:sz w:val="24"/>
          <w:szCs w:val="24"/>
        </w:rPr>
        <w:t xml:space="preserve">Tools </w:t>
      </w:r>
      <w:r w:rsidRPr="005E2688">
        <w:rPr>
          <w:b/>
          <w:bCs/>
          <w:color w:val="00B0F0"/>
          <w:sz w:val="24"/>
          <w:szCs w:val="24"/>
        </w:rPr>
        <w:sym w:font="Wingdings" w:char="F0E0"/>
      </w:r>
      <w:r w:rsidRPr="005E2688">
        <w:rPr>
          <w:b/>
          <w:bCs/>
          <w:color w:val="00B0F0"/>
          <w:sz w:val="24"/>
          <w:szCs w:val="24"/>
        </w:rPr>
        <w:t xml:space="preserve"> BCG </w:t>
      </w:r>
      <w:r w:rsidRPr="005E2688">
        <w:rPr>
          <w:b/>
          <w:bCs/>
          <w:color w:val="00B0F0"/>
          <w:sz w:val="24"/>
          <w:szCs w:val="24"/>
        </w:rPr>
        <w:sym w:font="Wingdings" w:char="F0E0"/>
      </w:r>
      <w:r w:rsidRPr="005E2688">
        <w:rPr>
          <w:b/>
          <w:bCs/>
          <w:color w:val="00B0F0"/>
          <w:sz w:val="24"/>
          <w:szCs w:val="24"/>
        </w:rPr>
        <w:t xml:space="preserve"> Shared Assets </w:t>
      </w:r>
      <w:r w:rsidRPr="005E2688">
        <w:rPr>
          <w:b/>
          <w:bCs/>
          <w:color w:val="00B0F0"/>
          <w:sz w:val="24"/>
          <w:szCs w:val="24"/>
        </w:rPr>
        <w:sym w:font="Wingdings" w:char="F0E0"/>
      </w:r>
      <w:r w:rsidRPr="005E2688">
        <w:rPr>
          <w:b/>
          <w:bCs/>
          <w:color w:val="00B0F0"/>
          <w:sz w:val="24"/>
          <w:szCs w:val="24"/>
        </w:rPr>
        <w:t xml:space="preserve"> Edit Settings</w:t>
      </w:r>
      <w:r w:rsidRPr="005E2688">
        <w:rPr>
          <w:sz w:val="24"/>
          <w:szCs w:val="24"/>
        </w:rPr>
        <w:t xml:space="preserve">). </w:t>
      </w:r>
    </w:p>
    <w:p w14:paraId="51E28025" w14:textId="77777777" w:rsidR="005E2688" w:rsidRDefault="005E2688" w:rsidP="005E2688"/>
    <w:p w14:paraId="795ADE29" w14:textId="43FAABDB" w:rsidR="005E2688" w:rsidRDefault="005E2688" w:rsidP="005E2688">
      <w:pPr>
        <w:jc w:val="center"/>
        <w:rPr>
          <w:rFonts w:ascii="Nyala" w:hAnsi="Nyala"/>
        </w:rPr>
      </w:pPr>
      <w:r>
        <w:drawing>
          <wp:inline distT="0" distB="0" distL="0" distR="0" wp14:anchorId="2E09B91E" wp14:editId="460F6EDE">
            <wp:extent cx="4924425" cy="2524125"/>
            <wp:effectExtent l="0" t="0" r="9525" b="952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CF32" w14:textId="4A9FE5F5" w:rsidR="005E2688" w:rsidRDefault="005E2688" w:rsidP="005E2688">
      <w:pPr>
        <w:jc w:val="center"/>
        <w:rPr>
          <w:rFonts w:ascii="Nyala" w:hAnsi="Nyala"/>
        </w:rPr>
      </w:pPr>
    </w:p>
    <w:p w14:paraId="7345D3BF" w14:textId="77777777" w:rsidR="005E2688" w:rsidRPr="005E2688" w:rsidRDefault="005E2688" w:rsidP="005E2688">
      <w:pPr>
        <w:jc w:val="center"/>
        <w:rPr>
          <w:rFonts w:ascii="Nyala" w:hAnsi="Nyala"/>
        </w:rPr>
      </w:pPr>
    </w:p>
    <w:p w14:paraId="6B08CE63" w14:textId="77777777" w:rsidR="005E2688" w:rsidRDefault="005E2688" w:rsidP="00C678EC">
      <w:pPr>
        <w:rPr>
          <w:sz w:val="24"/>
          <w:szCs w:val="24"/>
          <w:lang w:val="en-US"/>
        </w:rPr>
      </w:pPr>
    </w:p>
    <w:p w14:paraId="481851E7" w14:textId="680AF889" w:rsidR="00D2384E" w:rsidRDefault="00D2384E" w:rsidP="00C678EC">
      <w:pPr>
        <w:rPr>
          <w:sz w:val="24"/>
          <w:szCs w:val="24"/>
          <w:lang w:val="en-US"/>
        </w:rPr>
      </w:pPr>
    </w:p>
    <w:p w14:paraId="07ED9603" w14:textId="772344E8" w:rsidR="00D2384E" w:rsidRDefault="00D2384E" w:rsidP="0096617D">
      <w:pPr>
        <w:pStyle w:val="Balk1"/>
      </w:pPr>
      <w:r>
        <w:lastRenderedPageBreak/>
        <w:t>How The System Works</w:t>
      </w:r>
      <w:r w:rsidR="0096617D">
        <w:t xml:space="preserve"> (</w:t>
      </w:r>
      <w:r w:rsidR="00877F70">
        <w:t>Simple</w:t>
      </w:r>
      <w:r w:rsidR="0096617D">
        <w:t>)</w:t>
      </w:r>
    </w:p>
    <w:p w14:paraId="6015978A" w14:textId="37638331" w:rsidR="00D2384E" w:rsidRDefault="00D2384E" w:rsidP="00C678EC">
      <w:pPr>
        <w:rPr>
          <w:sz w:val="24"/>
          <w:szCs w:val="24"/>
          <w:lang w:val="en-US"/>
        </w:rPr>
      </w:pPr>
    </w:p>
    <w:p w14:paraId="7FACC484" w14:textId="26E8FF88" w:rsidR="00D2384E" w:rsidRDefault="00D2384E" w:rsidP="00C678E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RCC vehicles have “</w:t>
      </w:r>
      <w:r w:rsidRPr="00B54812">
        <w:rPr>
          <w:b/>
          <w:bCs/>
          <w:color w:val="00B0F0"/>
          <w:sz w:val="24"/>
          <w:szCs w:val="24"/>
          <w:lang w:val="en-US"/>
        </w:rPr>
        <w:t>BCG_EnterExitVehicle</w:t>
      </w:r>
      <w:r>
        <w:rPr>
          <w:sz w:val="24"/>
          <w:szCs w:val="24"/>
          <w:lang w:val="en-US"/>
        </w:rPr>
        <w:t xml:space="preserve">” component. And our </w:t>
      </w:r>
      <w:r w:rsidRPr="00B54812">
        <w:rPr>
          <w:b/>
          <w:bCs/>
          <w:sz w:val="24"/>
          <w:szCs w:val="24"/>
          <w:lang w:val="en-US"/>
        </w:rPr>
        <w:t>FPS/TPS</w:t>
      </w:r>
      <w:r>
        <w:rPr>
          <w:sz w:val="24"/>
          <w:szCs w:val="24"/>
          <w:lang w:val="en-US"/>
        </w:rPr>
        <w:t xml:space="preserve"> character has “</w:t>
      </w:r>
      <w:r w:rsidRPr="0096617D">
        <w:rPr>
          <w:b/>
          <w:bCs/>
          <w:color w:val="00B0F0"/>
          <w:sz w:val="24"/>
          <w:szCs w:val="24"/>
          <w:lang w:val="en-US"/>
        </w:rPr>
        <w:t>BCG_EnterExitPlayer</w:t>
      </w:r>
      <w:r>
        <w:rPr>
          <w:sz w:val="24"/>
          <w:szCs w:val="24"/>
          <w:lang w:val="en-US"/>
        </w:rPr>
        <w:t xml:space="preserve">” component. </w:t>
      </w:r>
      <w:r w:rsidRPr="00B54812">
        <w:rPr>
          <w:b/>
          <w:bCs/>
          <w:color w:val="00B0F0"/>
          <w:sz w:val="24"/>
          <w:szCs w:val="24"/>
          <w:lang w:val="en-US"/>
        </w:rPr>
        <w:t>BCG_SceneManager</w:t>
      </w:r>
      <w:r w:rsidR="00B54812">
        <w:rPr>
          <w:b/>
          <w:bCs/>
          <w:color w:val="00B0F0"/>
          <w:sz w:val="24"/>
          <w:szCs w:val="24"/>
          <w:lang w:val="en-US"/>
        </w:rPr>
        <w:t xml:space="preserve"> </w:t>
      </w:r>
      <w:r w:rsidR="00B54812" w:rsidRPr="00B54812">
        <w:rPr>
          <w:b/>
          <w:bCs/>
          <w:sz w:val="24"/>
          <w:szCs w:val="24"/>
          <w:lang w:val="en-US"/>
        </w:rPr>
        <w:t>(Will be created automatically)</w:t>
      </w:r>
      <w:r w:rsidRPr="00B5481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will be observing all vehicles and your character in the scene</w:t>
      </w:r>
      <w:r w:rsidR="00B54812">
        <w:rPr>
          <w:sz w:val="24"/>
          <w:szCs w:val="24"/>
          <w:lang w:val="en-US"/>
        </w:rPr>
        <w:t xml:space="preserve">. If vehicle has no driver, </w:t>
      </w:r>
      <w:r w:rsidR="008F770F">
        <w:rPr>
          <w:sz w:val="24"/>
          <w:szCs w:val="24"/>
          <w:lang w:val="en-US"/>
        </w:rPr>
        <w:t>*</w:t>
      </w:r>
      <w:r w:rsidR="00B54812" w:rsidRPr="0096617D">
        <w:rPr>
          <w:b/>
          <w:bCs/>
          <w:sz w:val="24"/>
          <w:szCs w:val="24"/>
          <w:lang w:val="en-US"/>
        </w:rPr>
        <w:t>canControl</w:t>
      </w:r>
      <w:r w:rsidR="00B54812" w:rsidRPr="0096617D">
        <w:rPr>
          <w:sz w:val="24"/>
          <w:szCs w:val="24"/>
          <w:lang w:val="en-US"/>
        </w:rPr>
        <w:t xml:space="preserve"> </w:t>
      </w:r>
      <w:r w:rsidR="00B54812">
        <w:rPr>
          <w:sz w:val="24"/>
          <w:szCs w:val="24"/>
          <w:lang w:val="en-US"/>
        </w:rPr>
        <w:t xml:space="preserve">of the vehicle will be disabled, and not registered as player vehicle. If our character has entered any vehicle, </w:t>
      </w:r>
      <w:r w:rsidR="00B54812" w:rsidRPr="0096617D">
        <w:rPr>
          <w:b/>
          <w:bCs/>
          <w:color w:val="00B0F0"/>
          <w:sz w:val="24"/>
          <w:szCs w:val="24"/>
          <w:lang w:val="en-US"/>
        </w:rPr>
        <w:t>BCG_SceneManager</w:t>
      </w:r>
      <w:r w:rsidR="00B54812" w:rsidRPr="0096617D">
        <w:rPr>
          <w:color w:val="00B0F0"/>
          <w:sz w:val="24"/>
          <w:szCs w:val="24"/>
          <w:lang w:val="en-US"/>
        </w:rPr>
        <w:t xml:space="preserve"> </w:t>
      </w:r>
      <w:r w:rsidR="00B54812">
        <w:rPr>
          <w:sz w:val="24"/>
          <w:szCs w:val="24"/>
          <w:lang w:val="en-US"/>
        </w:rPr>
        <w:t xml:space="preserve">will register the target vehicle as player vehicle, enables the canControl of the vehicle. At that moment, our character will be parented to the vehicle and disabled entirely. Now, </w:t>
      </w:r>
      <w:r w:rsidR="00B54812" w:rsidRPr="0096617D">
        <w:rPr>
          <w:b/>
          <w:bCs/>
          <w:color w:val="00B0F0"/>
          <w:sz w:val="24"/>
          <w:szCs w:val="24"/>
          <w:lang w:val="en-US"/>
        </w:rPr>
        <w:t>BCG_EnterExitVehicle</w:t>
      </w:r>
      <w:r w:rsidR="00B54812" w:rsidRPr="0096617D">
        <w:rPr>
          <w:color w:val="00B0F0"/>
          <w:sz w:val="24"/>
          <w:szCs w:val="24"/>
          <w:lang w:val="en-US"/>
        </w:rPr>
        <w:t xml:space="preserve"> </w:t>
      </w:r>
      <w:r w:rsidR="00B54812">
        <w:rPr>
          <w:sz w:val="24"/>
          <w:szCs w:val="24"/>
          <w:lang w:val="en-US"/>
        </w:rPr>
        <w:t xml:space="preserve">has a </w:t>
      </w:r>
      <w:r w:rsidR="0096617D">
        <w:rPr>
          <w:sz w:val="24"/>
          <w:szCs w:val="24"/>
          <w:lang w:val="en-US"/>
        </w:rPr>
        <w:t>**</w:t>
      </w:r>
      <w:r w:rsidR="00B54812" w:rsidRPr="0096617D">
        <w:rPr>
          <w:b/>
          <w:bCs/>
          <w:sz w:val="24"/>
          <w:szCs w:val="24"/>
          <w:lang w:val="en-US"/>
        </w:rPr>
        <w:t>driver</w:t>
      </w:r>
      <w:r w:rsidR="00B54812">
        <w:rPr>
          <w:sz w:val="24"/>
          <w:szCs w:val="24"/>
          <w:lang w:val="en-US"/>
        </w:rPr>
        <w:t xml:space="preserve"> now. If player gets out from the vehicle, </w:t>
      </w:r>
      <w:r w:rsidR="00B54812" w:rsidRPr="0096617D">
        <w:rPr>
          <w:b/>
          <w:bCs/>
          <w:color w:val="00B0F0"/>
          <w:sz w:val="24"/>
          <w:szCs w:val="24"/>
          <w:lang w:val="en-US"/>
        </w:rPr>
        <w:t>BCG_SceneManager</w:t>
      </w:r>
      <w:r w:rsidR="00B54812" w:rsidRPr="0096617D">
        <w:rPr>
          <w:color w:val="00B0F0"/>
          <w:sz w:val="24"/>
          <w:szCs w:val="24"/>
          <w:lang w:val="en-US"/>
        </w:rPr>
        <w:t xml:space="preserve"> </w:t>
      </w:r>
      <w:r w:rsidR="00B54812">
        <w:rPr>
          <w:sz w:val="24"/>
          <w:szCs w:val="24"/>
          <w:lang w:val="en-US"/>
        </w:rPr>
        <w:t>will be activating character controller, and transport it to “</w:t>
      </w:r>
      <w:r w:rsidR="00B54812" w:rsidRPr="0096617D">
        <w:rPr>
          <w:b/>
          <w:bCs/>
          <w:sz w:val="24"/>
          <w:szCs w:val="24"/>
          <w:lang w:val="en-US"/>
        </w:rPr>
        <w:t>Get Out Pos</w:t>
      </w:r>
      <w:r w:rsidR="00B54812">
        <w:rPr>
          <w:sz w:val="24"/>
          <w:szCs w:val="24"/>
          <w:lang w:val="en-US"/>
        </w:rPr>
        <w:t xml:space="preserve">” of the vehicle. And lastly, deregister the vehicle and disable </w:t>
      </w:r>
      <w:r w:rsidR="0096617D">
        <w:rPr>
          <w:sz w:val="24"/>
          <w:szCs w:val="24"/>
          <w:lang w:val="en-US"/>
        </w:rPr>
        <w:t>*</w:t>
      </w:r>
      <w:r w:rsidR="00B54812" w:rsidRPr="0096617D">
        <w:rPr>
          <w:b/>
          <w:bCs/>
          <w:sz w:val="24"/>
          <w:szCs w:val="24"/>
          <w:lang w:val="en-US"/>
        </w:rPr>
        <w:t>canControl</w:t>
      </w:r>
      <w:r w:rsidR="00B54812">
        <w:rPr>
          <w:sz w:val="24"/>
          <w:szCs w:val="24"/>
          <w:lang w:val="en-US"/>
        </w:rPr>
        <w:t xml:space="preserve"> of the vehicle. Now, vehicle is not controllable, not a player vehicle. </w:t>
      </w:r>
    </w:p>
    <w:p w14:paraId="2ED68F03" w14:textId="78391F55" w:rsidR="008F770F" w:rsidRDefault="008F770F" w:rsidP="00C678EC">
      <w:pPr>
        <w:rPr>
          <w:sz w:val="24"/>
          <w:szCs w:val="24"/>
          <w:lang w:val="en-US"/>
        </w:rPr>
      </w:pPr>
    </w:p>
    <w:p w14:paraId="4273F764" w14:textId="0E95E118" w:rsidR="008F770F" w:rsidRDefault="008F770F" w:rsidP="008F77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96617D">
        <w:rPr>
          <w:sz w:val="24"/>
          <w:szCs w:val="24"/>
          <w:lang w:val="en-US"/>
        </w:rPr>
        <w:t xml:space="preserve"> =</w:t>
      </w:r>
      <w:r>
        <w:rPr>
          <w:sz w:val="24"/>
          <w:szCs w:val="24"/>
          <w:lang w:val="en-US"/>
        </w:rPr>
        <w:t xml:space="preserve"> </w:t>
      </w:r>
      <w:r w:rsidRPr="0096617D">
        <w:rPr>
          <w:b/>
          <w:bCs/>
          <w:sz w:val="24"/>
          <w:szCs w:val="24"/>
          <w:lang w:val="en-US"/>
        </w:rPr>
        <w:t>canControl</w:t>
      </w:r>
      <w:r>
        <w:rPr>
          <w:sz w:val="24"/>
          <w:szCs w:val="24"/>
          <w:lang w:val="en-US"/>
        </w:rPr>
        <w:t xml:space="preserve"> bool of the </w:t>
      </w:r>
      <w:r w:rsidRPr="0096617D">
        <w:rPr>
          <w:b/>
          <w:bCs/>
          <w:color w:val="00B0F0"/>
          <w:sz w:val="24"/>
          <w:szCs w:val="24"/>
          <w:lang w:val="en-US"/>
        </w:rPr>
        <w:t>RCC_CarControllerV3</w:t>
      </w:r>
      <w:r>
        <w:rPr>
          <w:sz w:val="24"/>
          <w:szCs w:val="24"/>
          <w:lang w:val="en-US"/>
        </w:rPr>
        <w:t>.</w:t>
      </w:r>
      <w:r w:rsidR="0096617D">
        <w:rPr>
          <w:sz w:val="24"/>
          <w:szCs w:val="24"/>
          <w:lang w:val="en-US"/>
        </w:rPr>
        <w:t xml:space="preserve"> If it’s enabled, the vehicle is controllable.</w:t>
      </w:r>
    </w:p>
    <w:p w14:paraId="4345B4F6" w14:textId="40BEBBBA" w:rsidR="0096617D" w:rsidRPr="008F770F" w:rsidRDefault="0096617D" w:rsidP="009661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** = </w:t>
      </w:r>
      <w:r w:rsidRPr="0096617D">
        <w:rPr>
          <w:b/>
          <w:bCs/>
          <w:sz w:val="24"/>
          <w:szCs w:val="24"/>
          <w:lang w:val="en-US"/>
        </w:rPr>
        <w:t>driver</w:t>
      </w:r>
      <w:r>
        <w:rPr>
          <w:sz w:val="24"/>
          <w:szCs w:val="24"/>
          <w:lang w:val="en-US"/>
        </w:rPr>
        <w:t xml:space="preserve"> variable of the </w:t>
      </w:r>
      <w:r w:rsidRPr="0096617D">
        <w:rPr>
          <w:b/>
          <w:bCs/>
          <w:color w:val="00B0F0"/>
          <w:sz w:val="24"/>
          <w:szCs w:val="24"/>
          <w:lang w:val="en-US"/>
        </w:rPr>
        <w:t>BCG_EnterExitVehicle</w:t>
      </w:r>
      <w:r>
        <w:rPr>
          <w:sz w:val="24"/>
          <w:szCs w:val="24"/>
          <w:lang w:val="en-US"/>
        </w:rPr>
        <w:t xml:space="preserve">. </w:t>
      </w:r>
    </w:p>
    <w:p w14:paraId="59C99D87" w14:textId="26AD2501" w:rsidR="0096617D" w:rsidRDefault="0096617D" w:rsidP="008F770F">
      <w:pPr>
        <w:rPr>
          <w:sz w:val="24"/>
          <w:szCs w:val="24"/>
          <w:lang w:val="en-US"/>
        </w:rPr>
      </w:pPr>
    </w:p>
    <w:p w14:paraId="5B714C7C" w14:textId="249028EF" w:rsidR="0096617D" w:rsidRDefault="0096617D" w:rsidP="008F770F">
      <w:pPr>
        <w:rPr>
          <w:sz w:val="24"/>
          <w:szCs w:val="24"/>
          <w:lang w:val="en-US"/>
        </w:rPr>
      </w:pPr>
    </w:p>
    <w:p w14:paraId="3F7B67EB" w14:textId="04171F58" w:rsidR="0096617D" w:rsidRPr="008F770F" w:rsidRDefault="0096617D" w:rsidP="0096617D">
      <w:pPr>
        <w:pStyle w:val="Balk1"/>
      </w:pPr>
      <w:r>
        <w:t>How To Make It Work</w:t>
      </w:r>
    </w:p>
    <w:p w14:paraId="310921EF" w14:textId="77777777" w:rsidR="00D2384E" w:rsidRDefault="00D2384E" w:rsidP="00C678EC">
      <w:pPr>
        <w:rPr>
          <w:sz w:val="24"/>
          <w:szCs w:val="24"/>
          <w:lang w:val="en-US"/>
        </w:rPr>
      </w:pPr>
    </w:p>
    <w:p w14:paraId="6F925F77" w14:textId="3FDC46D0" w:rsidR="00C678EC" w:rsidRDefault="00C678EC" w:rsidP="00C678EC">
      <w:pPr>
        <w:rPr>
          <w:sz w:val="24"/>
          <w:szCs w:val="24"/>
          <w:lang w:val="en-US"/>
        </w:rPr>
      </w:pPr>
      <w:r w:rsidRPr="00C678EC">
        <w:rPr>
          <w:sz w:val="24"/>
          <w:szCs w:val="24"/>
        </w:rPr>
        <w:t xml:space="preserve">All you have to do is, add necessary scripts to </w:t>
      </w:r>
      <w:r w:rsidR="0096617D">
        <w:rPr>
          <w:sz w:val="24"/>
          <w:szCs w:val="24"/>
          <w:lang w:val="en-US"/>
        </w:rPr>
        <w:t xml:space="preserve">the </w:t>
      </w:r>
      <w:r w:rsidRPr="00C678EC">
        <w:rPr>
          <w:sz w:val="24"/>
          <w:szCs w:val="24"/>
        </w:rPr>
        <w:t>vehicle</w:t>
      </w:r>
      <w:r w:rsidR="0096617D">
        <w:rPr>
          <w:sz w:val="24"/>
          <w:szCs w:val="24"/>
          <w:lang w:val="en-US"/>
        </w:rPr>
        <w:t>s</w:t>
      </w:r>
      <w:r w:rsidRPr="00C678EC">
        <w:rPr>
          <w:sz w:val="24"/>
          <w:szCs w:val="24"/>
        </w:rPr>
        <w:t xml:space="preserve"> and </w:t>
      </w:r>
      <w:r w:rsidR="0096617D">
        <w:rPr>
          <w:sz w:val="24"/>
          <w:szCs w:val="24"/>
          <w:lang w:val="en-US"/>
        </w:rPr>
        <w:t xml:space="preserve">to your </w:t>
      </w:r>
      <w:r w:rsidRPr="00C678EC">
        <w:rPr>
          <w:sz w:val="24"/>
          <w:szCs w:val="24"/>
        </w:rPr>
        <w:t>player. Get out position</w:t>
      </w:r>
      <w:r w:rsidRPr="00C678EC">
        <w:rPr>
          <w:sz w:val="24"/>
          <w:szCs w:val="24"/>
          <w:lang w:val="en-US"/>
        </w:rPr>
        <w:t xml:space="preserve"> of the vehicles</w:t>
      </w:r>
      <w:r w:rsidRPr="00C678EC">
        <w:rPr>
          <w:sz w:val="24"/>
          <w:szCs w:val="24"/>
        </w:rPr>
        <w:t xml:space="preserve"> are created automatically in script if you don’t select it in </w:t>
      </w:r>
      <w:r w:rsidRPr="00C678EC">
        <w:rPr>
          <w:b/>
          <w:color w:val="00B0F0"/>
          <w:sz w:val="24"/>
          <w:szCs w:val="24"/>
          <w:lang w:val="en-US"/>
        </w:rPr>
        <w:t>BCG</w:t>
      </w:r>
      <w:r w:rsidRPr="00C678EC">
        <w:rPr>
          <w:b/>
          <w:color w:val="00B0F0"/>
          <w:sz w:val="24"/>
          <w:szCs w:val="24"/>
        </w:rPr>
        <w:t>_EnterExitCar</w:t>
      </w:r>
      <w:r w:rsidRPr="00C678EC">
        <w:rPr>
          <w:sz w:val="24"/>
          <w:szCs w:val="24"/>
        </w:rPr>
        <w:t>.</w:t>
      </w:r>
      <w:r w:rsidR="0096617D">
        <w:rPr>
          <w:sz w:val="24"/>
          <w:szCs w:val="24"/>
          <w:lang w:val="en-US"/>
        </w:rPr>
        <w:t xml:space="preserve"> You can replace get out positions.</w:t>
      </w:r>
    </w:p>
    <w:p w14:paraId="00955E20" w14:textId="77777777" w:rsidR="0096617D" w:rsidRPr="0096617D" w:rsidRDefault="0096617D" w:rsidP="00C678EC">
      <w:pPr>
        <w:rPr>
          <w:sz w:val="24"/>
          <w:szCs w:val="24"/>
          <w:lang w:val="en-US"/>
        </w:rPr>
      </w:pPr>
    </w:p>
    <w:p w14:paraId="5D6543C0" w14:textId="486E5F98" w:rsidR="00C678EC" w:rsidRPr="00C678EC" w:rsidRDefault="00C678EC" w:rsidP="00C678EC">
      <w:pPr>
        <w:rPr>
          <w:rFonts w:ascii="Nyala" w:hAnsi="Nyala"/>
          <w:sz w:val="24"/>
          <w:szCs w:val="24"/>
        </w:rPr>
      </w:pPr>
      <w:r w:rsidRPr="00C678EC">
        <w:rPr>
          <w:sz w:val="24"/>
          <w:szCs w:val="24"/>
        </w:rPr>
        <w:t>For FPS characters, it will depend on your camera of the FPS player. For TPS player, it depends on your actual TPS Player, not camera.</w:t>
      </w:r>
    </w:p>
    <w:p w14:paraId="4D56384A" w14:textId="7FBA4233" w:rsidR="00C678EC" w:rsidRPr="00C678EC" w:rsidRDefault="00C678EC" w:rsidP="00C678EC">
      <w:pPr>
        <w:rPr>
          <w:rFonts w:ascii="Nyala" w:hAnsi="Nyala"/>
          <w:sz w:val="24"/>
          <w:szCs w:val="24"/>
        </w:rPr>
      </w:pPr>
    </w:p>
    <w:p w14:paraId="278A9E22" w14:textId="766EB26C" w:rsidR="00C678EC" w:rsidRPr="0096617D" w:rsidRDefault="00C678EC" w:rsidP="0096617D">
      <w:pPr>
        <w:jc w:val="center"/>
        <w:rPr>
          <w:sz w:val="24"/>
          <w:szCs w:val="24"/>
          <w:u w:val="single"/>
          <w:lang w:val="en-US"/>
        </w:rPr>
      </w:pPr>
      <w:r w:rsidRPr="0096617D">
        <w:rPr>
          <w:sz w:val="24"/>
          <w:szCs w:val="24"/>
          <w:u w:val="single"/>
          <w:lang w:val="en-US"/>
        </w:rPr>
        <w:t xml:space="preserve">Character Controllers must have </w:t>
      </w:r>
      <w:r w:rsidRPr="0096617D">
        <w:rPr>
          <w:b/>
          <w:bCs/>
          <w:color w:val="00B0F0"/>
          <w:sz w:val="24"/>
          <w:szCs w:val="24"/>
          <w:u w:val="single"/>
          <w:lang w:val="en-US"/>
        </w:rPr>
        <w:t>BCG_EnterExitPlayer</w:t>
      </w:r>
    </w:p>
    <w:p w14:paraId="452E506F" w14:textId="4BE77747" w:rsidR="00C678EC" w:rsidRPr="0096617D" w:rsidRDefault="00C678EC" w:rsidP="0096617D">
      <w:pPr>
        <w:jc w:val="center"/>
        <w:rPr>
          <w:sz w:val="24"/>
          <w:szCs w:val="24"/>
          <w:u w:val="single"/>
          <w:lang w:val="en-US"/>
        </w:rPr>
      </w:pPr>
      <w:r w:rsidRPr="0096617D">
        <w:rPr>
          <w:sz w:val="24"/>
          <w:szCs w:val="24"/>
          <w:u w:val="single"/>
          <w:lang w:val="en-US"/>
        </w:rPr>
        <w:t xml:space="preserve">Vehicles must have </w:t>
      </w:r>
      <w:r w:rsidRPr="0096617D">
        <w:rPr>
          <w:b/>
          <w:bCs/>
          <w:color w:val="00B0F0"/>
          <w:sz w:val="24"/>
          <w:szCs w:val="24"/>
          <w:u w:val="single"/>
          <w:lang w:val="en-US"/>
        </w:rPr>
        <w:t>BCG_EnterExitVehicle</w:t>
      </w:r>
    </w:p>
    <w:p w14:paraId="09D7BFD4" w14:textId="34E6E41C" w:rsidR="00C678EC" w:rsidRPr="00C678EC" w:rsidRDefault="00C678EC" w:rsidP="00C678EC">
      <w:pPr>
        <w:rPr>
          <w:sz w:val="24"/>
          <w:szCs w:val="24"/>
          <w:lang w:val="en-US"/>
        </w:rPr>
      </w:pPr>
    </w:p>
    <w:p w14:paraId="18C9D393" w14:textId="0F448527" w:rsidR="00C678EC" w:rsidRDefault="00C678EC" w:rsidP="00C678EC">
      <w:pPr>
        <w:rPr>
          <w:sz w:val="24"/>
          <w:szCs w:val="24"/>
          <w:lang w:val="en-US"/>
        </w:rPr>
      </w:pPr>
      <w:r w:rsidRPr="00C678EC">
        <w:rPr>
          <w:b/>
          <w:bCs/>
          <w:color w:val="00B0F0"/>
          <w:sz w:val="24"/>
          <w:szCs w:val="24"/>
          <w:lang w:val="en-US"/>
        </w:rPr>
        <w:t>_BCGEnterExitManager</w:t>
      </w:r>
      <w:r w:rsidRPr="00C678EC">
        <w:rPr>
          <w:color w:val="00B0F0"/>
          <w:sz w:val="24"/>
          <w:szCs w:val="24"/>
          <w:lang w:val="en-US"/>
        </w:rPr>
        <w:t xml:space="preserve"> </w:t>
      </w:r>
      <w:r w:rsidRPr="00C678EC">
        <w:rPr>
          <w:sz w:val="24"/>
          <w:szCs w:val="24"/>
          <w:lang w:val="en-US"/>
        </w:rPr>
        <w:t xml:space="preserve">will be created automatically in your scene. </w:t>
      </w:r>
      <w:r w:rsidRPr="00C678EC">
        <w:rPr>
          <w:b/>
          <w:bCs/>
          <w:color w:val="00B0F0"/>
          <w:sz w:val="24"/>
          <w:szCs w:val="24"/>
          <w:lang w:val="en-US"/>
        </w:rPr>
        <w:t>_BCGEnterExitManager</w:t>
      </w:r>
      <w:r w:rsidRPr="00C678EC">
        <w:rPr>
          <w:color w:val="00B0F0"/>
          <w:sz w:val="24"/>
          <w:szCs w:val="24"/>
          <w:lang w:val="en-US"/>
        </w:rPr>
        <w:t xml:space="preserve"> </w:t>
      </w:r>
      <w:r w:rsidRPr="00C678EC">
        <w:rPr>
          <w:sz w:val="24"/>
          <w:szCs w:val="24"/>
          <w:lang w:val="en-US"/>
        </w:rPr>
        <w:t xml:space="preserve">will be managing all the process. </w:t>
      </w:r>
    </w:p>
    <w:p w14:paraId="52B4F31F" w14:textId="77777777" w:rsidR="005E2688" w:rsidRDefault="005E2688" w:rsidP="00C678EC">
      <w:pPr>
        <w:rPr>
          <w:sz w:val="24"/>
          <w:szCs w:val="24"/>
          <w:lang w:val="en-US"/>
        </w:rPr>
      </w:pPr>
    </w:p>
    <w:p w14:paraId="5C7163B4" w14:textId="050AD6E5" w:rsidR="00F531B3" w:rsidRDefault="00F531B3" w:rsidP="00C678EC">
      <w:pPr>
        <w:rPr>
          <w:sz w:val="24"/>
          <w:szCs w:val="24"/>
          <w:lang w:val="en-US"/>
        </w:rPr>
      </w:pPr>
    </w:p>
    <w:p w14:paraId="27FEED9E" w14:textId="4A110890" w:rsidR="00E66F05" w:rsidRDefault="00877F70" w:rsidP="00207011">
      <w:pPr>
        <w:pStyle w:val="Balk1"/>
      </w:pPr>
      <w:r>
        <w:lastRenderedPageBreak/>
        <w:t>How The System Works (Detailed)</w:t>
      </w:r>
    </w:p>
    <w:p w14:paraId="0A825D20" w14:textId="463B3BD0" w:rsidR="00877F70" w:rsidRDefault="00877F70" w:rsidP="00EE7D79">
      <w:pPr>
        <w:rPr>
          <w:lang w:val="en-US"/>
        </w:rPr>
      </w:pPr>
    </w:p>
    <w:p w14:paraId="69727453" w14:textId="245ADF74" w:rsidR="00877F70" w:rsidRPr="00B97724" w:rsidRDefault="004D5ED5" w:rsidP="00EE7D79">
      <w:pPr>
        <w:rPr>
          <w:sz w:val="24"/>
          <w:szCs w:val="24"/>
          <w:lang w:val="en-US"/>
        </w:rPr>
      </w:pPr>
      <w:r w:rsidRPr="00B97724">
        <w:rPr>
          <w:sz w:val="24"/>
          <w:szCs w:val="24"/>
          <w:lang w:val="en-US"/>
        </w:rPr>
        <w:t>Please read simple version first if you haven’t read. Let’s get it straigth with more detailed version;</w:t>
      </w:r>
    </w:p>
    <w:p w14:paraId="4D3B3384" w14:textId="733428A4" w:rsidR="004D5ED5" w:rsidRPr="00B97724" w:rsidRDefault="004D5ED5" w:rsidP="00EE7D79">
      <w:pPr>
        <w:rPr>
          <w:sz w:val="24"/>
          <w:szCs w:val="24"/>
          <w:lang w:val="en-US"/>
        </w:rPr>
      </w:pPr>
    </w:p>
    <w:p w14:paraId="330805AD" w14:textId="05FBABFC" w:rsidR="004D5ED5" w:rsidRPr="00B97724" w:rsidRDefault="004D5ED5" w:rsidP="00207011">
      <w:pPr>
        <w:pStyle w:val="ListeParagraf"/>
        <w:numPr>
          <w:ilvl w:val="0"/>
          <w:numId w:val="29"/>
        </w:numPr>
        <w:spacing w:line="276" w:lineRule="auto"/>
        <w:rPr>
          <w:rFonts w:ascii="Arial Nova" w:hAnsi="Arial Nova"/>
          <w:sz w:val="24"/>
          <w:szCs w:val="24"/>
          <w:lang w:val="en-US"/>
        </w:rPr>
      </w:pPr>
      <w:r w:rsidRPr="00B97724">
        <w:rPr>
          <w:rFonts w:ascii="Arial Nova" w:hAnsi="Arial Nova"/>
          <w:sz w:val="24"/>
          <w:szCs w:val="24"/>
          <w:lang w:val="en-US"/>
        </w:rPr>
        <w:t>BCG_EnterExitVehicle – must be attached to all vehicles.</w:t>
      </w:r>
    </w:p>
    <w:p w14:paraId="58F64773" w14:textId="69D4061E" w:rsidR="004D5ED5" w:rsidRPr="00B97724" w:rsidRDefault="004D5ED5" w:rsidP="00207011">
      <w:pPr>
        <w:pStyle w:val="ListeParagraf"/>
        <w:numPr>
          <w:ilvl w:val="0"/>
          <w:numId w:val="29"/>
        </w:numPr>
        <w:spacing w:line="276" w:lineRule="auto"/>
        <w:rPr>
          <w:rFonts w:ascii="Arial Nova" w:hAnsi="Arial Nova"/>
          <w:sz w:val="24"/>
          <w:szCs w:val="24"/>
          <w:lang w:val="en-US"/>
        </w:rPr>
      </w:pPr>
      <w:r w:rsidRPr="00B97724">
        <w:rPr>
          <w:rFonts w:ascii="Arial Nova" w:hAnsi="Arial Nova"/>
          <w:sz w:val="24"/>
          <w:szCs w:val="24"/>
          <w:lang w:val="en-US"/>
        </w:rPr>
        <w:t>BCG_EnterExitPlayer – must be attached to the character.</w:t>
      </w:r>
    </w:p>
    <w:p w14:paraId="13051F7C" w14:textId="6D274C8B" w:rsidR="004D5ED5" w:rsidRPr="00B97724" w:rsidRDefault="004D5ED5" w:rsidP="00207011">
      <w:pPr>
        <w:pStyle w:val="ListeParagraf"/>
        <w:numPr>
          <w:ilvl w:val="0"/>
          <w:numId w:val="29"/>
        </w:numPr>
        <w:spacing w:line="276" w:lineRule="auto"/>
        <w:rPr>
          <w:rFonts w:ascii="Arial Nova" w:hAnsi="Arial Nova"/>
          <w:sz w:val="24"/>
          <w:szCs w:val="24"/>
          <w:lang w:val="en-US"/>
        </w:rPr>
      </w:pPr>
      <w:r w:rsidRPr="00B97724">
        <w:rPr>
          <w:rFonts w:ascii="Arial Nova" w:hAnsi="Arial Nova"/>
          <w:sz w:val="24"/>
          <w:szCs w:val="24"/>
          <w:lang w:val="en-US"/>
        </w:rPr>
        <w:t>BCG_EnterExitManager – will be created automatically.</w:t>
      </w:r>
    </w:p>
    <w:p w14:paraId="0237DA97" w14:textId="0E1977E4" w:rsidR="004D5ED5" w:rsidRPr="00B97724" w:rsidRDefault="004D5ED5" w:rsidP="004D5ED5">
      <w:pPr>
        <w:rPr>
          <w:sz w:val="24"/>
          <w:szCs w:val="24"/>
          <w:lang w:val="en-US"/>
        </w:rPr>
      </w:pPr>
    </w:p>
    <w:p w14:paraId="02190C1F" w14:textId="7938ED7F" w:rsidR="004D5ED5" w:rsidRDefault="004D5ED5" w:rsidP="004D5ED5">
      <w:pPr>
        <w:rPr>
          <w:sz w:val="24"/>
          <w:szCs w:val="24"/>
          <w:lang w:val="en-US"/>
        </w:rPr>
      </w:pPr>
    </w:p>
    <w:p w14:paraId="62B02516" w14:textId="58D94E3B" w:rsidR="004D5ED5" w:rsidRDefault="00E06434" w:rsidP="004D5E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system is based on events. </w:t>
      </w:r>
      <w:r w:rsidR="0091752A" w:rsidRPr="00B97724">
        <w:rPr>
          <w:b/>
          <w:bCs/>
          <w:color w:val="00B0F0"/>
          <w:sz w:val="24"/>
          <w:szCs w:val="24"/>
          <w:lang w:val="en-US"/>
        </w:rPr>
        <w:t>BCG_EnterExitPlayer</w:t>
      </w:r>
      <w:r w:rsidR="0091752A" w:rsidRPr="00B97724">
        <w:rPr>
          <w:color w:val="00B0F0"/>
          <w:sz w:val="24"/>
          <w:szCs w:val="24"/>
          <w:lang w:val="en-US"/>
        </w:rPr>
        <w:t xml:space="preserve"> </w:t>
      </w:r>
      <w:r w:rsidR="0091752A" w:rsidRPr="00B97724">
        <w:rPr>
          <w:sz w:val="24"/>
          <w:szCs w:val="24"/>
          <w:lang w:val="en-US"/>
        </w:rPr>
        <w:t>is firing an event when it’s spawned</w:t>
      </w:r>
      <w:r w:rsidR="0033353E">
        <w:rPr>
          <w:sz w:val="24"/>
          <w:szCs w:val="24"/>
          <w:lang w:val="en-US"/>
        </w:rPr>
        <w:t>, destroyed, gets in a vehicle, or gets out of the vehicle.</w:t>
      </w:r>
      <w:r w:rsidR="0091752A" w:rsidRPr="00B97724">
        <w:rPr>
          <w:sz w:val="24"/>
          <w:szCs w:val="24"/>
          <w:lang w:val="en-US"/>
        </w:rPr>
        <w:t xml:space="preserve"> </w:t>
      </w:r>
      <w:r w:rsidR="0091752A" w:rsidRPr="00B97724">
        <w:rPr>
          <w:b/>
          <w:bCs/>
          <w:color w:val="00B0F0"/>
          <w:sz w:val="24"/>
          <w:szCs w:val="24"/>
          <w:lang w:val="en-US"/>
        </w:rPr>
        <w:t>BCG_SceneManager</w:t>
      </w:r>
      <w:r w:rsidR="0091752A" w:rsidRPr="00B97724">
        <w:rPr>
          <w:color w:val="00B0F0"/>
          <w:sz w:val="24"/>
          <w:szCs w:val="24"/>
          <w:lang w:val="en-US"/>
        </w:rPr>
        <w:t xml:space="preserve"> </w:t>
      </w:r>
      <w:r w:rsidR="0091752A" w:rsidRPr="00B97724">
        <w:rPr>
          <w:sz w:val="24"/>
          <w:szCs w:val="24"/>
          <w:lang w:val="en-US"/>
        </w:rPr>
        <w:t xml:space="preserve">will be listening to this event as well. So, manager knows your </w:t>
      </w:r>
      <w:r w:rsidR="0033353E">
        <w:rPr>
          <w:sz w:val="24"/>
          <w:szCs w:val="24"/>
          <w:lang w:val="en-US"/>
        </w:rPr>
        <w:t xml:space="preserve">all of your </w:t>
      </w:r>
      <w:r w:rsidR="0091752A" w:rsidRPr="00B97724">
        <w:rPr>
          <w:sz w:val="24"/>
          <w:szCs w:val="24"/>
          <w:lang w:val="en-US"/>
        </w:rPr>
        <w:t xml:space="preserve">character </w:t>
      </w:r>
      <w:r w:rsidR="005F5DA3" w:rsidRPr="00B97724">
        <w:rPr>
          <w:sz w:val="24"/>
          <w:szCs w:val="24"/>
          <w:lang w:val="en-US"/>
        </w:rPr>
        <w:t>events</w:t>
      </w:r>
      <w:r w:rsidR="0091752A" w:rsidRPr="00B97724">
        <w:rPr>
          <w:sz w:val="24"/>
          <w:szCs w:val="24"/>
          <w:lang w:val="en-US"/>
        </w:rPr>
        <w:t>. All events are explained below</w:t>
      </w:r>
      <w:r w:rsidR="0033353E">
        <w:rPr>
          <w:sz w:val="24"/>
          <w:szCs w:val="24"/>
          <w:lang w:val="en-US"/>
        </w:rPr>
        <w:t>;</w:t>
      </w:r>
    </w:p>
    <w:p w14:paraId="239B136A" w14:textId="77777777" w:rsidR="005E2688" w:rsidRDefault="005E2688" w:rsidP="004D5ED5">
      <w:pPr>
        <w:rPr>
          <w:sz w:val="24"/>
          <w:szCs w:val="24"/>
          <w:lang w:val="en-US"/>
        </w:rPr>
      </w:pPr>
    </w:p>
    <w:p w14:paraId="45006A4A" w14:textId="09E708C4" w:rsidR="004173D7" w:rsidRPr="00B97724" w:rsidRDefault="004173D7" w:rsidP="004173D7">
      <w:pPr>
        <w:rPr>
          <w:sz w:val="24"/>
          <w:szCs w:val="24"/>
          <w:lang w:val="en-US"/>
        </w:rPr>
      </w:pPr>
      <w:r w:rsidRPr="004173D7">
        <w:rPr>
          <w:sz w:val="24"/>
          <w:szCs w:val="24"/>
          <w:lang w:val="en-US"/>
        </w:rPr>
        <w:t xml:space="preserve">public delegate void </w:t>
      </w:r>
      <w:r w:rsidRPr="004173D7">
        <w:rPr>
          <w:b/>
          <w:bCs/>
          <w:color w:val="00B0F0"/>
          <w:sz w:val="24"/>
          <w:szCs w:val="24"/>
          <w:lang w:val="en-US"/>
        </w:rPr>
        <w:t>onBCGPlayerSpawned</w:t>
      </w:r>
      <w:r w:rsidRPr="004173D7">
        <w:rPr>
          <w:sz w:val="24"/>
          <w:szCs w:val="24"/>
          <w:lang w:val="en-US"/>
        </w:rPr>
        <w:t>(BCG_EnterExitPlayer player);</w:t>
      </w:r>
    </w:p>
    <w:p w14:paraId="34CB4B70" w14:textId="456EC174" w:rsidR="004173D7" w:rsidRPr="00B97724" w:rsidRDefault="004173D7" w:rsidP="004173D7">
      <w:pPr>
        <w:rPr>
          <w:sz w:val="24"/>
          <w:szCs w:val="24"/>
          <w:lang w:val="en-US"/>
        </w:rPr>
      </w:pPr>
      <w:r w:rsidRPr="004173D7">
        <w:rPr>
          <w:sz w:val="24"/>
          <w:szCs w:val="24"/>
          <w:lang w:val="en-US"/>
        </w:rPr>
        <w:t xml:space="preserve">public delegate void </w:t>
      </w:r>
      <w:r w:rsidRPr="004173D7">
        <w:rPr>
          <w:b/>
          <w:bCs/>
          <w:color w:val="00B0F0"/>
          <w:sz w:val="24"/>
          <w:szCs w:val="24"/>
          <w:lang w:val="en-US"/>
        </w:rPr>
        <w:t>onBCGPlayerDestroyed</w:t>
      </w:r>
      <w:r w:rsidRPr="004173D7">
        <w:rPr>
          <w:sz w:val="24"/>
          <w:szCs w:val="24"/>
          <w:lang w:val="en-US"/>
        </w:rPr>
        <w:t>(BCG_EnterExitPlayer player);</w:t>
      </w:r>
    </w:p>
    <w:p w14:paraId="4DDAFEAB" w14:textId="0930EB9B" w:rsidR="004173D7" w:rsidRPr="00B97724" w:rsidRDefault="004173D7" w:rsidP="004173D7">
      <w:pPr>
        <w:rPr>
          <w:sz w:val="24"/>
          <w:szCs w:val="24"/>
          <w:lang w:val="en-US"/>
        </w:rPr>
      </w:pPr>
      <w:r w:rsidRPr="00B97724">
        <w:rPr>
          <w:sz w:val="24"/>
          <w:szCs w:val="24"/>
          <w:lang w:val="en-US"/>
        </w:rPr>
        <w:t>p</w:t>
      </w:r>
      <w:r w:rsidRPr="004173D7">
        <w:rPr>
          <w:sz w:val="24"/>
          <w:szCs w:val="24"/>
          <w:lang w:val="en-US"/>
        </w:rPr>
        <w:t xml:space="preserve">ublic delegate void </w:t>
      </w:r>
      <w:r w:rsidRPr="004173D7">
        <w:rPr>
          <w:b/>
          <w:bCs/>
          <w:color w:val="00B0F0"/>
          <w:sz w:val="24"/>
          <w:szCs w:val="24"/>
          <w:lang w:val="en-US"/>
        </w:rPr>
        <w:t>onBCGPlayerEnteredAVehicle</w:t>
      </w:r>
      <w:r w:rsidRPr="004173D7">
        <w:rPr>
          <w:sz w:val="24"/>
          <w:szCs w:val="24"/>
          <w:lang w:val="en-US"/>
        </w:rPr>
        <w:t>(BCG_EnterExitPlayer player, BCG_EnterExitVehicle vehicle);</w:t>
      </w:r>
    </w:p>
    <w:p w14:paraId="3E25A26D" w14:textId="178B1616" w:rsidR="004173D7" w:rsidRPr="004173D7" w:rsidRDefault="004173D7" w:rsidP="004173D7">
      <w:pPr>
        <w:rPr>
          <w:sz w:val="24"/>
          <w:szCs w:val="24"/>
          <w:lang w:val="en-US"/>
        </w:rPr>
      </w:pPr>
      <w:r w:rsidRPr="004173D7">
        <w:rPr>
          <w:sz w:val="24"/>
          <w:szCs w:val="24"/>
          <w:lang w:val="en-US"/>
        </w:rPr>
        <w:t xml:space="preserve">public delegate void </w:t>
      </w:r>
      <w:r w:rsidRPr="004173D7">
        <w:rPr>
          <w:b/>
          <w:bCs/>
          <w:color w:val="00B0F0"/>
          <w:sz w:val="24"/>
          <w:szCs w:val="24"/>
          <w:lang w:val="en-US"/>
        </w:rPr>
        <w:t>onBCGPlayerExitedFromAVehicle</w:t>
      </w:r>
      <w:r w:rsidRPr="004173D7">
        <w:rPr>
          <w:sz w:val="24"/>
          <w:szCs w:val="24"/>
          <w:lang w:val="en-US"/>
        </w:rPr>
        <w:t>(BCG_EnterExitPlayer player, BCG_EnterExitVehicle vehicle);</w:t>
      </w:r>
    </w:p>
    <w:p w14:paraId="63683302" w14:textId="42C88492" w:rsidR="004173D7" w:rsidRPr="00B97724" w:rsidRDefault="004173D7" w:rsidP="004173D7">
      <w:pPr>
        <w:rPr>
          <w:sz w:val="24"/>
          <w:szCs w:val="24"/>
          <w:lang w:val="en-US"/>
        </w:rPr>
      </w:pPr>
      <w:r w:rsidRPr="00B97724">
        <w:rPr>
          <w:sz w:val="24"/>
          <w:szCs w:val="24"/>
          <w:lang w:val="en-US"/>
        </w:rPr>
        <w:t xml:space="preserve">    </w:t>
      </w:r>
    </w:p>
    <w:p w14:paraId="2192B4CD" w14:textId="3912FCF6" w:rsidR="00BB0B25" w:rsidRPr="00B97724" w:rsidRDefault="00BB0B25" w:rsidP="004173D7">
      <w:pPr>
        <w:rPr>
          <w:sz w:val="24"/>
          <w:szCs w:val="24"/>
          <w:lang w:val="en-US"/>
        </w:rPr>
      </w:pPr>
      <w:r w:rsidRPr="00B97724">
        <w:rPr>
          <w:sz w:val="24"/>
          <w:szCs w:val="24"/>
          <w:lang w:val="en-US"/>
        </w:rPr>
        <w:t xml:space="preserve">You can listen any events on the </w:t>
      </w:r>
      <w:r w:rsidRPr="00B97724">
        <w:rPr>
          <w:b/>
          <w:bCs/>
          <w:color w:val="00B0F0"/>
          <w:sz w:val="24"/>
          <w:szCs w:val="24"/>
          <w:lang w:val="en-US"/>
        </w:rPr>
        <w:t>BCG_EnterExitPlayer</w:t>
      </w:r>
      <w:r w:rsidR="005F5DA3" w:rsidRPr="00B97724">
        <w:rPr>
          <w:b/>
          <w:bCs/>
          <w:color w:val="00B0F0"/>
          <w:sz w:val="24"/>
          <w:szCs w:val="24"/>
          <w:lang w:val="en-US"/>
        </w:rPr>
        <w:t xml:space="preserve"> </w:t>
      </w:r>
      <w:r w:rsidR="005F5DA3" w:rsidRPr="00B97724">
        <w:rPr>
          <w:b/>
          <w:bCs/>
          <w:sz w:val="24"/>
          <w:szCs w:val="24"/>
          <w:lang w:val="en-US"/>
        </w:rPr>
        <w:t xml:space="preserve">or </w:t>
      </w:r>
      <w:r w:rsidR="005F5DA3" w:rsidRPr="00B97724">
        <w:rPr>
          <w:b/>
          <w:bCs/>
          <w:color w:val="00B0F0"/>
          <w:sz w:val="24"/>
          <w:szCs w:val="24"/>
          <w:lang w:val="en-US"/>
        </w:rPr>
        <w:t>BCG_EnterExitVehicle</w:t>
      </w:r>
      <w:r w:rsidRPr="00B97724">
        <w:rPr>
          <w:sz w:val="24"/>
          <w:szCs w:val="24"/>
          <w:lang w:val="en-US"/>
        </w:rPr>
        <w:t>. For example;</w:t>
      </w:r>
    </w:p>
    <w:p w14:paraId="7F1336E8" w14:textId="77777777" w:rsidR="00BB0B25" w:rsidRDefault="00BB0B25" w:rsidP="004173D7">
      <w:pPr>
        <w:rPr>
          <w:lang w:val="en-US"/>
        </w:rPr>
      </w:pPr>
    </w:p>
    <w:p w14:paraId="518674FE" w14:textId="1F2E5839" w:rsidR="00BB0B25" w:rsidRDefault="00BB0B25" w:rsidP="004173D7">
      <w:pPr>
        <w:rPr>
          <w:lang w:val="en-US"/>
        </w:rPr>
      </w:pPr>
      <w:r>
        <w:rPr>
          <w:lang w:val="en-US"/>
        </w:rPr>
        <w:drawing>
          <wp:inline distT="0" distB="0" distL="0" distR="0" wp14:anchorId="1317C643" wp14:editId="1E12475E">
            <wp:extent cx="6638925" cy="11906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4983" w14:textId="72B46123" w:rsidR="00BB0B25" w:rsidRPr="00B97724" w:rsidRDefault="00BB0B25" w:rsidP="004173D7">
      <w:pPr>
        <w:rPr>
          <w:sz w:val="24"/>
          <w:szCs w:val="24"/>
          <w:lang w:val="en-US"/>
        </w:rPr>
      </w:pPr>
    </w:p>
    <w:p w14:paraId="41AF06EE" w14:textId="77777777" w:rsidR="00A244A2" w:rsidRPr="00B97724" w:rsidRDefault="00BB0B25" w:rsidP="004173D7">
      <w:pPr>
        <w:rPr>
          <w:sz w:val="24"/>
          <w:szCs w:val="24"/>
          <w:lang w:val="en-US"/>
        </w:rPr>
      </w:pPr>
      <w:r w:rsidRPr="00B97724">
        <w:rPr>
          <w:sz w:val="24"/>
          <w:szCs w:val="24"/>
          <w:lang w:val="en-US"/>
        </w:rPr>
        <w:t xml:space="preserve">Nice color scheme, isn’t it? </w:t>
      </w:r>
      <w:r w:rsidRPr="00B9772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B97724">
        <w:rPr>
          <w:sz w:val="24"/>
          <w:szCs w:val="24"/>
          <w:lang w:val="en-US"/>
        </w:rPr>
        <w:t xml:space="preserve"> </w:t>
      </w:r>
      <w:r w:rsidR="00C74B58" w:rsidRPr="00B97724">
        <w:rPr>
          <w:sz w:val="24"/>
          <w:szCs w:val="24"/>
          <w:lang w:val="en-US"/>
        </w:rPr>
        <w:t xml:space="preserve">Anyways, </w:t>
      </w:r>
      <w:r w:rsidR="00C74B58" w:rsidRPr="00B97724">
        <w:rPr>
          <w:b/>
          <w:bCs/>
          <w:color w:val="00B0F0"/>
          <w:sz w:val="24"/>
          <w:szCs w:val="24"/>
          <w:lang w:val="en-US"/>
        </w:rPr>
        <w:t>BCG_EnterExitManager</w:t>
      </w:r>
      <w:r w:rsidR="00C74B58" w:rsidRPr="00B97724">
        <w:rPr>
          <w:color w:val="00B0F0"/>
          <w:sz w:val="24"/>
          <w:szCs w:val="24"/>
          <w:lang w:val="en-US"/>
        </w:rPr>
        <w:t xml:space="preserve"> </w:t>
      </w:r>
      <w:r w:rsidR="00C74B58" w:rsidRPr="00B97724">
        <w:rPr>
          <w:sz w:val="24"/>
          <w:szCs w:val="24"/>
          <w:lang w:val="en-US"/>
        </w:rPr>
        <w:t xml:space="preserve">will use using </w:t>
      </w:r>
      <w:r w:rsidR="00C74B58" w:rsidRPr="00B97724">
        <w:rPr>
          <w:b/>
          <w:bCs/>
          <w:sz w:val="24"/>
          <w:szCs w:val="24"/>
          <w:lang w:val="en-US"/>
        </w:rPr>
        <w:t>GetIn()</w:t>
      </w:r>
      <w:r w:rsidR="00C74B58" w:rsidRPr="00B97724">
        <w:rPr>
          <w:sz w:val="24"/>
          <w:szCs w:val="24"/>
          <w:lang w:val="en-US"/>
        </w:rPr>
        <w:t xml:space="preserve"> or </w:t>
      </w:r>
      <w:r w:rsidR="00C74B58" w:rsidRPr="00B97724">
        <w:rPr>
          <w:b/>
          <w:bCs/>
          <w:sz w:val="24"/>
          <w:szCs w:val="24"/>
          <w:lang w:val="en-US"/>
        </w:rPr>
        <w:t>GetOut()</w:t>
      </w:r>
      <w:r w:rsidR="00C74B58" w:rsidRPr="00B97724">
        <w:rPr>
          <w:sz w:val="24"/>
          <w:szCs w:val="24"/>
          <w:lang w:val="en-US"/>
        </w:rPr>
        <w:t xml:space="preserve"> methods by listening these events. </w:t>
      </w:r>
      <w:r w:rsidR="00C74B58" w:rsidRPr="00B97724">
        <w:rPr>
          <w:b/>
          <w:bCs/>
          <w:sz w:val="24"/>
          <w:szCs w:val="24"/>
          <w:lang w:val="en-US"/>
        </w:rPr>
        <w:t>GetIn()</w:t>
      </w:r>
      <w:r w:rsidR="00C74B58" w:rsidRPr="00B97724">
        <w:rPr>
          <w:sz w:val="24"/>
          <w:szCs w:val="24"/>
          <w:lang w:val="en-US"/>
        </w:rPr>
        <w:t xml:space="preserve"> method requires “</w:t>
      </w:r>
      <w:r w:rsidR="00C74B58" w:rsidRPr="00B97724">
        <w:rPr>
          <w:b/>
          <w:bCs/>
          <w:sz w:val="24"/>
          <w:szCs w:val="24"/>
          <w:lang w:val="en-US"/>
        </w:rPr>
        <w:t>targetVehicle</w:t>
      </w:r>
      <w:r w:rsidR="00C74B58" w:rsidRPr="00B97724">
        <w:rPr>
          <w:sz w:val="24"/>
          <w:szCs w:val="24"/>
          <w:lang w:val="en-US"/>
        </w:rPr>
        <w:t xml:space="preserve">”. </w:t>
      </w:r>
      <w:r w:rsidR="00A244A2" w:rsidRPr="00B97724">
        <w:rPr>
          <w:b/>
          <w:bCs/>
          <w:sz w:val="24"/>
          <w:szCs w:val="24"/>
          <w:lang w:val="en-US"/>
        </w:rPr>
        <w:t>GetOut()</w:t>
      </w:r>
      <w:r w:rsidR="00A244A2" w:rsidRPr="00B97724">
        <w:rPr>
          <w:sz w:val="24"/>
          <w:szCs w:val="24"/>
          <w:lang w:val="en-US"/>
        </w:rPr>
        <w:t xml:space="preserve"> method doesn’t require any parameters. </w:t>
      </w:r>
    </w:p>
    <w:p w14:paraId="70A342BD" w14:textId="77777777" w:rsidR="00A244A2" w:rsidRPr="00B97724" w:rsidRDefault="00A244A2" w:rsidP="004173D7">
      <w:pPr>
        <w:rPr>
          <w:sz w:val="24"/>
          <w:szCs w:val="24"/>
          <w:lang w:val="en-US"/>
        </w:rPr>
      </w:pPr>
    </w:p>
    <w:p w14:paraId="0CFF7A46" w14:textId="72A9A170" w:rsidR="00BB0B25" w:rsidRPr="00B97724" w:rsidRDefault="00C74B58" w:rsidP="004173D7">
      <w:pPr>
        <w:rPr>
          <w:sz w:val="24"/>
          <w:szCs w:val="24"/>
          <w:lang w:val="en-US"/>
        </w:rPr>
      </w:pPr>
      <w:r w:rsidRPr="00B97724">
        <w:rPr>
          <w:sz w:val="24"/>
          <w:szCs w:val="24"/>
          <w:lang w:val="en-US"/>
        </w:rPr>
        <w:lastRenderedPageBreak/>
        <w:t xml:space="preserve">When our character standing next to the any vehicle, get in text will be enabled by </w:t>
      </w:r>
      <w:r w:rsidRPr="00B97724">
        <w:rPr>
          <w:b/>
          <w:bCs/>
          <w:color w:val="00B0F0"/>
          <w:sz w:val="24"/>
          <w:szCs w:val="24"/>
          <w:lang w:val="en-US"/>
        </w:rPr>
        <w:t>BCG_EnterExitPlayer</w:t>
      </w:r>
      <w:r w:rsidRPr="00B97724">
        <w:rPr>
          <w:sz w:val="24"/>
          <w:szCs w:val="24"/>
          <w:lang w:val="en-US"/>
        </w:rPr>
        <w:t xml:space="preserve">. If player pushes the interaction button, </w:t>
      </w:r>
      <w:r w:rsidR="00915F10" w:rsidRPr="00B97724">
        <w:rPr>
          <w:b/>
          <w:bCs/>
          <w:color w:val="00B0F0"/>
          <w:sz w:val="24"/>
          <w:szCs w:val="24"/>
          <w:u w:val="single"/>
          <w:lang w:val="en-US"/>
        </w:rPr>
        <w:t>OnBCGPlayerEnteredAVehicle</w:t>
      </w:r>
      <w:r w:rsidR="00915F10" w:rsidRPr="00B97724">
        <w:rPr>
          <w:sz w:val="24"/>
          <w:szCs w:val="24"/>
          <w:lang w:val="en-US"/>
        </w:rPr>
        <w:t xml:space="preserve"> event will be fired with targetVehicle data. As you well now, this event has been listening by </w:t>
      </w:r>
      <w:r w:rsidR="00915F10" w:rsidRPr="00B97724">
        <w:rPr>
          <w:b/>
          <w:bCs/>
          <w:color w:val="00B0F0"/>
          <w:sz w:val="24"/>
          <w:szCs w:val="24"/>
          <w:lang w:val="en-US"/>
        </w:rPr>
        <w:t>BCG_SceneManager</w:t>
      </w:r>
      <w:r w:rsidR="00915F10" w:rsidRPr="00B97724">
        <w:rPr>
          <w:sz w:val="24"/>
          <w:szCs w:val="24"/>
          <w:lang w:val="en-US"/>
        </w:rPr>
        <w:t xml:space="preserve">. So, </w:t>
      </w:r>
      <w:r w:rsidR="00915F10" w:rsidRPr="00B97724">
        <w:rPr>
          <w:b/>
          <w:bCs/>
          <w:color w:val="00B0F0"/>
          <w:sz w:val="24"/>
          <w:szCs w:val="24"/>
          <w:lang w:val="en-US"/>
        </w:rPr>
        <w:t>BCG_SceneManager</w:t>
      </w:r>
      <w:r w:rsidR="00915F10" w:rsidRPr="00B97724">
        <w:rPr>
          <w:color w:val="00B0F0"/>
          <w:sz w:val="24"/>
          <w:szCs w:val="24"/>
          <w:lang w:val="en-US"/>
        </w:rPr>
        <w:t xml:space="preserve"> </w:t>
      </w:r>
      <w:r w:rsidR="00915F10" w:rsidRPr="00B97724">
        <w:rPr>
          <w:sz w:val="24"/>
          <w:szCs w:val="24"/>
          <w:lang w:val="en-US"/>
        </w:rPr>
        <w:t xml:space="preserve">will be firing </w:t>
      </w:r>
      <w:r w:rsidR="00915F10" w:rsidRPr="00B97724">
        <w:rPr>
          <w:b/>
          <w:bCs/>
          <w:sz w:val="24"/>
          <w:szCs w:val="24"/>
          <w:u w:val="single"/>
          <w:lang w:val="en-US"/>
        </w:rPr>
        <w:t>GetIn(targetVehicle)</w:t>
      </w:r>
      <w:r w:rsidR="00915F10" w:rsidRPr="00B97724">
        <w:rPr>
          <w:sz w:val="24"/>
          <w:szCs w:val="24"/>
          <w:lang w:val="en-US"/>
        </w:rPr>
        <w:t xml:space="preserve"> method to do the rest.  </w:t>
      </w:r>
    </w:p>
    <w:p w14:paraId="0BEAD91B" w14:textId="4B97A811" w:rsidR="005F5DA3" w:rsidRDefault="005F5DA3" w:rsidP="004173D7">
      <w:pPr>
        <w:rPr>
          <w:lang w:val="en-US"/>
        </w:rPr>
      </w:pPr>
    </w:p>
    <w:p w14:paraId="1417640D" w14:textId="77777777" w:rsidR="005F5DA3" w:rsidRPr="004D5ED5" w:rsidRDefault="005F5DA3" w:rsidP="004173D7">
      <w:pPr>
        <w:rPr>
          <w:lang w:val="en-US"/>
        </w:rPr>
      </w:pPr>
    </w:p>
    <w:sectPr w:rsidR="005F5DA3" w:rsidRPr="004D5ED5" w:rsidSect="00C24BC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79180" w14:textId="77777777" w:rsidR="00481261" w:rsidRDefault="00481261" w:rsidP="001D69EE">
      <w:r>
        <w:separator/>
      </w:r>
    </w:p>
  </w:endnote>
  <w:endnote w:type="continuationSeparator" w:id="0">
    <w:p w14:paraId="14E792CD" w14:textId="77777777" w:rsidR="00481261" w:rsidRDefault="00481261" w:rsidP="001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Kozuka Gothic Pro M"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4837D" w14:textId="77777777" w:rsidR="00481261" w:rsidRDefault="00481261" w:rsidP="001D69EE">
      <w:r>
        <w:separator/>
      </w:r>
    </w:p>
  </w:footnote>
  <w:footnote w:type="continuationSeparator" w:id="0">
    <w:p w14:paraId="6D3EA83A" w14:textId="77777777" w:rsidR="00481261" w:rsidRDefault="00481261" w:rsidP="001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DA895E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7CCEA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1CF322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BD1E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D28AF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F62212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6AB77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7C9D6E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0AE9C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925DB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A73598"/>
    <w:multiLevelType w:val="multilevel"/>
    <w:tmpl w:val="04090023"/>
    <w:styleLink w:val="MakaleBlm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4A10AEC"/>
    <w:multiLevelType w:val="hybridMultilevel"/>
    <w:tmpl w:val="80F24CC4"/>
    <w:lvl w:ilvl="0" w:tplc="FA401A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A252511"/>
    <w:multiLevelType w:val="hybridMultilevel"/>
    <w:tmpl w:val="5C20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A260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B572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C5F2674"/>
    <w:multiLevelType w:val="hybridMultilevel"/>
    <w:tmpl w:val="5E1A8052"/>
    <w:lvl w:ilvl="0" w:tplc="DE8E8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7"/>
  </w:num>
  <w:num w:numId="5">
    <w:abstractNumId w:val="15"/>
  </w:num>
  <w:num w:numId="6">
    <w:abstractNumId w:val="2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26"/>
  </w:num>
  <w:num w:numId="21">
    <w:abstractNumId w:val="22"/>
  </w:num>
  <w:num w:numId="22">
    <w:abstractNumId w:val="11"/>
  </w:num>
  <w:num w:numId="23">
    <w:abstractNumId w:val="28"/>
  </w:num>
  <w:num w:numId="24">
    <w:abstractNumId w:val="17"/>
  </w:num>
  <w:num w:numId="25">
    <w:abstractNumId w:val="18"/>
  </w:num>
  <w:num w:numId="26">
    <w:abstractNumId w:val="13"/>
  </w:num>
  <w:num w:numId="27">
    <w:abstractNumId w:val="16"/>
  </w:num>
  <w:num w:numId="28">
    <w:abstractNumId w:val="1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AE"/>
    <w:rsid w:val="00096772"/>
    <w:rsid w:val="000D46FA"/>
    <w:rsid w:val="00116D14"/>
    <w:rsid w:val="001371A1"/>
    <w:rsid w:val="00151C55"/>
    <w:rsid w:val="00176605"/>
    <w:rsid w:val="001A77D2"/>
    <w:rsid w:val="001C3DBA"/>
    <w:rsid w:val="001D69EE"/>
    <w:rsid w:val="00207011"/>
    <w:rsid w:val="0024169C"/>
    <w:rsid w:val="002738EC"/>
    <w:rsid w:val="00300E92"/>
    <w:rsid w:val="003028ED"/>
    <w:rsid w:val="0033353E"/>
    <w:rsid w:val="0034142B"/>
    <w:rsid w:val="003458E2"/>
    <w:rsid w:val="003459E4"/>
    <w:rsid w:val="00386AA7"/>
    <w:rsid w:val="00390453"/>
    <w:rsid w:val="00393333"/>
    <w:rsid w:val="004173D7"/>
    <w:rsid w:val="004367C3"/>
    <w:rsid w:val="00451D21"/>
    <w:rsid w:val="00481261"/>
    <w:rsid w:val="004D5ED5"/>
    <w:rsid w:val="004D7BBC"/>
    <w:rsid w:val="004E108E"/>
    <w:rsid w:val="005328BB"/>
    <w:rsid w:val="00546971"/>
    <w:rsid w:val="00563B72"/>
    <w:rsid w:val="00563E38"/>
    <w:rsid w:val="005640DB"/>
    <w:rsid w:val="005E2688"/>
    <w:rsid w:val="005F5DA3"/>
    <w:rsid w:val="00645252"/>
    <w:rsid w:val="00650E3A"/>
    <w:rsid w:val="00660FD4"/>
    <w:rsid w:val="006D3D74"/>
    <w:rsid w:val="0073192A"/>
    <w:rsid w:val="00732220"/>
    <w:rsid w:val="00770288"/>
    <w:rsid w:val="00770520"/>
    <w:rsid w:val="0083569A"/>
    <w:rsid w:val="00877F70"/>
    <w:rsid w:val="008C49C9"/>
    <w:rsid w:val="008F770F"/>
    <w:rsid w:val="00915F10"/>
    <w:rsid w:val="0091752A"/>
    <w:rsid w:val="00955811"/>
    <w:rsid w:val="0096617D"/>
    <w:rsid w:val="009B367D"/>
    <w:rsid w:val="009C5263"/>
    <w:rsid w:val="009F53BB"/>
    <w:rsid w:val="00A244A2"/>
    <w:rsid w:val="00A768FF"/>
    <w:rsid w:val="00A9204E"/>
    <w:rsid w:val="00AA0DB6"/>
    <w:rsid w:val="00B10090"/>
    <w:rsid w:val="00B54812"/>
    <w:rsid w:val="00B926DF"/>
    <w:rsid w:val="00B97724"/>
    <w:rsid w:val="00BB0B25"/>
    <w:rsid w:val="00BD10AE"/>
    <w:rsid w:val="00C1692D"/>
    <w:rsid w:val="00C24BC0"/>
    <w:rsid w:val="00C678EC"/>
    <w:rsid w:val="00C74B58"/>
    <w:rsid w:val="00D2384E"/>
    <w:rsid w:val="00D75CF2"/>
    <w:rsid w:val="00E016F1"/>
    <w:rsid w:val="00E06434"/>
    <w:rsid w:val="00E66F05"/>
    <w:rsid w:val="00E8225D"/>
    <w:rsid w:val="00E921CB"/>
    <w:rsid w:val="00EC0746"/>
    <w:rsid w:val="00ED7E4F"/>
    <w:rsid w:val="00EE7D79"/>
    <w:rsid w:val="00F531B3"/>
    <w:rsid w:val="00F616C2"/>
    <w:rsid w:val="00F96CC0"/>
    <w:rsid w:val="00FD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F91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EC"/>
    <w:pPr>
      <w:spacing w:after="200" w:line="276" w:lineRule="auto"/>
    </w:pPr>
    <w:rPr>
      <w:rFonts w:ascii="Arial Nova" w:eastAsiaTheme="minorEastAsia" w:hAnsi="Arial Nova"/>
      <w:noProof/>
      <w:lang w:val="ti-ET"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116D14"/>
    <w:pPr>
      <w:keepNext/>
      <w:keepLines/>
      <w:spacing w:before="240" w:after="0" w:line="240" w:lineRule="auto"/>
      <w:outlineLvl w:val="0"/>
    </w:pPr>
    <w:rPr>
      <w:rFonts w:eastAsiaTheme="majorEastAsia" w:cs="Calibri Light"/>
      <w:b/>
      <w:noProof w:val="0"/>
      <w:color w:val="1F4E79" w:themeColor="accent1" w:themeShade="80"/>
      <w:sz w:val="36"/>
      <w:szCs w:val="32"/>
      <w:lang w:val="tr-TR" w:eastAsia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D69EE"/>
    <w:pPr>
      <w:keepNext/>
      <w:keepLines/>
      <w:spacing w:before="40" w:after="0" w:line="240" w:lineRule="auto"/>
      <w:outlineLvl w:val="1"/>
    </w:pPr>
    <w:rPr>
      <w:rFonts w:ascii="Calibri Light" w:eastAsiaTheme="majorEastAsia" w:hAnsi="Calibri Light" w:cs="Calibri Light"/>
      <w:noProof w:val="0"/>
      <w:color w:val="1F4E79" w:themeColor="accent1" w:themeShade="80"/>
      <w:sz w:val="26"/>
      <w:szCs w:val="26"/>
      <w:lang w:val="tr-TR" w:eastAsia="en-US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D69EE"/>
    <w:pPr>
      <w:keepNext/>
      <w:keepLines/>
      <w:spacing w:before="40" w:after="0" w:line="240" w:lineRule="auto"/>
      <w:outlineLvl w:val="2"/>
    </w:pPr>
    <w:rPr>
      <w:rFonts w:ascii="Calibri Light" w:eastAsiaTheme="majorEastAsia" w:hAnsi="Calibri Light" w:cs="Calibri Light"/>
      <w:noProof w:val="0"/>
      <w:color w:val="1F4D78" w:themeColor="accent1" w:themeShade="7F"/>
      <w:sz w:val="24"/>
      <w:szCs w:val="24"/>
      <w:lang w:val="tr-TR" w:eastAsia="en-US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D69EE"/>
    <w:pPr>
      <w:keepNext/>
      <w:keepLines/>
      <w:spacing w:before="40" w:after="0" w:line="240" w:lineRule="auto"/>
      <w:outlineLvl w:val="3"/>
    </w:pPr>
    <w:rPr>
      <w:rFonts w:ascii="Calibri Light" w:eastAsiaTheme="majorEastAsia" w:hAnsi="Calibri Light" w:cs="Calibri Light"/>
      <w:i/>
      <w:iCs/>
      <w:noProof w:val="0"/>
      <w:color w:val="1F4E79" w:themeColor="accent1" w:themeShade="80"/>
      <w:lang w:val="tr-TR" w:eastAsia="en-US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1D69EE"/>
    <w:pPr>
      <w:keepNext/>
      <w:keepLines/>
      <w:spacing w:before="40" w:after="0" w:line="240" w:lineRule="auto"/>
      <w:outlineLvl w:val="4"/>
    </w:pPr>
    <w:rPr>
      <w:rFonts w:ascii="Calibri Light" w:eastAsiaTheme="majorEastAsia" w:hAnsi="Calibri Light" w:cs="Calibri Light"/>
      <w:noProof w:val="0"/>
      <w:color w:val="1F4E79" w:themeColor="accent1" w:themeShade="80"/>
      <w:lang w:val="tr-TR" w:eastAsia="en-US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1D69EE"/>
    <w:pPr>
      <w:keepNext/>
      <w:keepLines/>
      <w:spacing w:before="40" w:after="0" w:line="240" w:lineRule="auto"/>
      <w:outlineLvl w:val="5"/>
    </w:pPr>
    <w:rPr>
      <w:rFonts w:ascii="Calibri Light" w:eastAsiaTheme="majorEastAsia" w:hAnsi="Calibri Light" w:cs="Calibri Light"/>
      <w:noProof w:val="0"/>
      <w:color w:val="1F4D78" w:themeColor="accent1" w:themeShade="7F"/>
      <w:lang w:val="tr-TR" w:eastAsia="en-US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1D69EE"/>
    <w:pPr>
      <w:keepNext/>
      <w:keepLines/>
      <w:spacing w:before="40" w:after="0" w:line="240" w:lineRule="auto"/>
      <w:outlineLvl w:val="6"/>
    </w:pPr>
    <w:rPr>
      <w:rFonts w:ascii="Calibri Light" w:eastAsiaTheme="majorEastAsia" w:hAnsi="Calibri Light" w:cs="Calibri Light"/>
      <w:i/>
      <w:iCs/>
      <w:noProof w:val="0"/>
      <w:color w:val="1F4D78" w:themeColor="accent1" w:themeShade="7F"/>
      <w:lang w:val="tr-TR" w:eastAsia="en-US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1D69EE"/>
    <w:pPr>
      <w:keepNext/>
      <w:keepLines/>
      <w:spacing w:before="40" w:after="0" w:line="240" w:lineRule="auto"/>
      <w:outlineLvl w:val="7"/>
    </w:pPr>
    <w:rPr>
      <w:rFonts w:ascii="Calibri Light" w:eastAsiaTheme="majorEastAsia" w:hAnsi="Calibri Light" w:cs="Calibri Light"/>
      <w:noProof w:val="0"/>
      <w:color w:val="272727" w:themeColor="text1" w:themeTint="D8"/>
      <w:szCs w:val="21"/>
      <w:lang w:val="tr-TR" w:eastAsia="en-US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1D69EE"/>
    <w:pPr>
      <w:keepNext/>
      <w:keepLines/>
      <w:spacing w:before="40" w:after="0" w:line="240" w:lineRule="auto"/>
      <w:outlineLvl w:val="8"/>
    </w:pPr>
    <w:rPr>
      <w:rFonts w:ascii="Calibri Light" w:eastAsiaTheme="majorEastAsia" w:hAnsi="Calibri Light" w:cs="Calibri Light"/>
      <w:i/>
      <w:iCs/>
      <w:noProof w:val="0"/>
      <w:color w:val="272727" w:themeColor="text1" w:themeTint="D8"/>
      <w:szCs w:val="21"/>
      <w:lang w:val="tr-TR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6D14"/>
    <w:rPr>
      <w:rFonts w:ascii="Arial Nova" w:eastAsiaTheme="majorEastAsia" w:hAnsi="Arial Nova" w:cs="Calibri Light"/>
      <w:b/>
      <w:color w:val="1F4E79" w:themeColor="accent1" w:themeShade="80"/>
      <w:sz w:val="36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D69E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D69E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alk5Char">
    <w:name w:val="Başlık 5 Char"/>
    <w:basedOn w:val="VarsaylanParagrafYazTipi"/>
    <w:link w:val="Balk5"/>
    <w:uiPriority w:val="9"/>
    <w:rsid w:val="001D69E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9"/>
    <w:rsid w:val="001D69E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1D69E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rsid w:val="001D69E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rsid w:val="001D69E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KonuBal">
    <w:name w:val="Title"/>
    <w:basedOn w:val="Normal"/>
    <w:next w:val="Normal"/>
    <w:link w:val="KonuBalChar"/>
    <w:uiPriority w:val="10"/>
    <w:qFormat/>
    <w:rsid w:val="001D69EE"/>
    <w:pPr>
      <w:spacing w:after="0" w:line="240" w:lineRule="auto"/>
      <w:contextualSpacing/>
    </w:pPr>
    <w:rPr>
      <w:rFonts w:ascii="Calibri Light" w:eastAsiaTheme="majorEastAsia" w:hAnsi="Calibri Light" w:cs="Calibri Light"/>
      <w:noProof w:val="0"/>
      <w:spacing w:val="-10"/>
      <w:kern w:val="28"/>
      <w:sz w:val="56"/>
      <w:szCs w:val="56"/>
      <w:lang w:val="tr-TR" w:eastAsia="en-US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69E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69EE"/>
    <w:pPr>
      <w:numPr>
        <w:ilvl w:val="1"/>
      </w:numPr>
      <w:spacing w:after="0" w:line="240" w:lineRule="auto"/>
    </w:pPr>
    <w:rPr>
      <w:rFonts w:ascii="Calibri" w:hAnsi="Calibri" w:cs="Calibri"/>
      <w:noProof w:val="0"/>
      <w:color w:val="5A5A5A" w:themeColor="text1" w:themeTint="A5"/>
      <w:spacing w:val="15"/>
      <w:lang w:val="tr-TR" w:eastAsia="en-US"/>
    </w:rPr>
  </w:style>
  <w:style w:type="character" w:customStyle="1" w:styleId="AltyazChar">
    <w:name w:val="Altyazı Char"/>
    <w:basedOn w:val="VarsaylanParagrafYazTipi"/>
    <w:link w:val="Altyaz"/>
    <w:uiPriority w:val="11"/>
    <w:rsid w:val="001D69E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qFormat/>
    <w:rsid w:val="001D69EE"/>
    <w:rPr>
      <w:rFonts w:ascii="Calibri" w:hAnsi="Calibri" w:cs="Calibri"/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1D69EE"/>
    <w:rPr>
      <w:rFonts w:ascii="Calibri" w:hAnsi="Calibri" w:cs="Calibri"/>
      <w:i/>
      <w:iCs/>
    </w:rPr>
  </w:style>
  <w:style w:type="character" w:styleId="GlVurgulama">
    <w:name w:val="Intense Emphasis"/>
    <w:basedOn w:val="VarsaylanParagrafYazTipi"/>
    <w:uiPriority w:val="21"/>
    <w:qFormat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Gl">
    <w:name w:val="Strong"/>
    <w:basedOn w:val="VarsaylanParagrafYazTipi"/>
    <w:uiPriority w:val="22"/>
    <w:qFormat/>
    <w:rsid w:val="001D69EE"/>
    <w:rPr>
      <w:rFonts w:ascii="Calibri" w:hAnsi="Calibri" w:cs="Calibri"/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1D69EE"/>
    <w:pPr>
      <w:spacing w:before="200" w:after="0" w:line="240" w:lineRule="auto"/>
      <w:ind w:left="864" w:right="864"/>
      <w:jc w:val="center"/>
    </w:pPr>
    <w:rPr>
      <w:rFonts w:ascii="Calibri" w:eastAsiaTheme="minorHAnsi" w:hAnsi="Calibri" w:cs="Calibri"/>
      <w:i/>
      <w:iCs/>
      <w:noProof w:val="0"/>
      <w:color w:val="404040" w:themeColor="text1" w:themeTint="BF"/>
      <w:lang w:val="tr-TR" w:eastAsia="en-US"/>
    </w:rPr>
  </w:style>
  <w:style w:type="character" w:customStyle="1" w:styleId="AlntChar">
    <w:name w:val="Alıntı Char"/>
    <w:basedOn w:val="VarsaylanParagrafYazTipi"/>
    <w:link w:val="Alnt"/>
    <w:uiPriority w:val="29"/>
    <w:rsid w:val="001D69EE"/>
    <w:rPr>
      <w:rFonts w:ascii="Calibri" w:hAnsi="Calibri" w:cs="Calibri"/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69E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rFonts w:ascii="Calibri" w:eastAsiaTheme="minorHAnsi" w:hAnsi="Calibri" w:cs="Calibri"/>
      <w:i/>
      <w:iCs/>
      <w:noProof w:val="0"/>
      <w:color w:val="1F4E79" w:themeColor="accent1" w:themeShade="80"/>
      <w:lang w:val="tr-TR" w:eastAsia="en-US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HafifBavuru">
    <w:name w:val="Subtle Reference"/>
    <w:basedOn w:val="VarsaylanParagrafYazTipi"/>
    <w:uiPriority w:val="31"/>
    <w:qFormat/>
    <w:rsid w:val="001D69EE"/>
    <w:rPr>
      <w:rFonts w:ascii="Calibri" w:hAnsi="Calibri" w:cs="Calibri"/>
      <w:smallCaps/>
      <w:color w:val="5A5A5A" w:themeColor="text1" w:themeTint="A5"/>
    </w:rPr>
  </w:style>
  <w:style w:type="character" w:styleId="GlBavuru">
    <w:name w:val="Intense Reference"/>
    <w:basedOn w:val="VarsaylanParagrafYazTipi"/>
    <w:uiPriority w:val="32"/>
    <w:qFormat/>
    <w:rsid w:val="001D69E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itapBal">
    <w:name w:val="Book Title"/>
    <w:basedOn w:val="VarsaylanParagrafYazTipi"/>
    <w:uiPriority w:val="33"/>
    <w:qFormat/>
    <w:rsid w:val="001D69EE"/>
    <w:rPr>
      <w:rFonts w:ascii="Calibri" w:hAnsi="Calibri" w:cs="Calibri"/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1D69EE"/>
    <w:rPr>
      <w:rFonts w:ascii="Calibri" w:hAnsi="Calibri" w:cs="Calibri"/>
      <w:color w:val="1F4E79" w:themeColor="accent1" w:themeShade="80"/>
      <w:u w:val="single"/>
    </w:rPr>
  </w:style>
  <w:style w:type="character" w:styleId="zlenenKpr">
    <w:name w:val="FollowedHyperlink"/>
    <w:basedOn w:val="VarsaylanParagrafYazTipi"/>
    <w:uiPriority w:val="99"/>
    <w:unhideWhenUsed/>
    <w:rsid w:val="001D69EE"/>
    <w:rPr>
      <w:rFonts w:ascii="Calibri" w:hAnsi="Calibri" w:cs="Calibri"/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1D69EE"/>
    <w:pPr>
      <w:spacing w:line="240" w:lineRule="auto"/>
    </w:pPr>
    <w:rPr>
      <w:rFonts w:ascii="Calibri" w:eastAsiaTheme="minorHAnsi" w:hAnsi="Calibri" w:cs="Calibri"/>
      <w:i/>
      <w:iCs/>
      <w:noProof w:val="0"/>
      <w:color w:val="44546A" w:themeColor="text2"/>
      <w:szCs w:val="18"/>
      <w:lang w:val="tr-TR"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69EE"/>
    <w:pPr>
      <w:spacing w:after="0" w:line="240" w:lineRule="auto"/>
    </w:pPr>
    <w:rPr>
      <w:rFonts w:ascii="Segoe UI" w:eastAsiaTheme="minorHAnsi" w:hAnsi="Segoe UI" w:cs="Segoe UI"/>
      <w:noProof w:val="0"/>
      <w:szCs w:val="18"/>
      <w:lang w:val="tr-TR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69EE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1D69E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ascii="Calibri" w:hAnsi="Calibri" w:cs="Calibri"/>
      <w:i/>
      <w:iCs/>
      <w:noProof w:val="0"/>
      <w:color w:val="1F4E79" w:themeColor="accent1" w:themeShade="80"/>
      <w:lang w:val="tr-TR" w:eastAsia="en-US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1D69EE"/>
    <w:pPr>
      <w:spacing w:after="120" w:line="240" w:lineRule="auto"/>
    </w:pPr>
    <w:rPr>
      <w:rFonts w:ascii="Calibri" w:eastAsiaTheme="minorHAnsi" w:hAnsi="Calibri" w:cs="Calibri"/>
      <w:noProof w:val="0"/>
      <w:szCs w:val="16"/>
      <w:lang w:val="tr-TR" w:eastAsia="en-US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1D69EE"/>
    <w:rPr>
      <w:rFonts w:ascii="Calibri" w:hAnsi="Calibri" w:cs="Calibri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1D69EE"/>
    <w:pPr>
      <w:spacing w:after="120" w:line="240" w:lineRule="auto"/>
      <w:ind w:left="360"/>
    </w:pPr>
    <w:rPr>
      <w:rFonts w:ascii="Calibri" w:eastAsiaTheme="minorHAnsi" w:hAnsi="Calibri" w:cs="Calibri"/>
      <w:noProof w:val="0"/>
      <w:szCs w:val="16"/>
      <w:lang w:val="tr-TR" w:eastAsia="en-US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1D69EE"/>
    <w:rPr>
      <w:rFonts w:ascii="Calibri" w:hAnsi="Calibri" w:cs="Calibri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1D69EE"/>
    <w:rPr>
      <w:rFonts w:ascii="Calibri" w:hAnsi="Calibri" w:cs="Calibri"/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szCs w:val="20"/>
      <w:lang w:val="tr-TR" w:eastAsia="en-US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69EE"/>
    <w:rPr>
      <w:rFonts w:ascii="Calibri" w:hAnsi="Calibri" w:cs="Calibri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69E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69EE"/>
    <w:rPr>
      <w:rFonts w:ascii="Calibri" w:hAnsi="Calibri" w:cs="Calibri"/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1D69EE"/>
    <w:pPr>
      <w:spacing w:after="0" w:line="240" w:lineRule="auto"/>
    </w:pPr>
    <w:rPr>
      <w:rFonts w:ascii="Segoe UI" w:eastAsiaTheme="minorHAnsi" w:hAnsi="Segoe UI" w:cs="Segoe UI"/>
      <w:noProof w:val="0"/>
      <w:szCs w:val="16"/>
      <w:lang w:val="tr-TR" w:eastAsia="en-US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1D69EE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szCs w:val="20"/>
      <w:lang w:val="tr-TR" w:eastAsia="en-US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1D69EE"/>
    <w:rPr>
      <w:rFonts w:ascii="Calibri" w:hAnsi="Calibri" w:cs="Calibri"/>
      <w:szCs w:val="20"/>
    </w:rPr>
  </w:style>
  <w:style w:type="paragraph" w:styleId="ZarfDn">
    <w:name w:val="envelope return"/>
    <w:basedOn w:val="Normal"/>
    <w:uiPriority w:val="99"/>
    <w:semiHidden/>
    <w:unhideWhenUsed/>
    <w:rsid w:val="001D69EE"/>
    <w:pPr>
      <w:spacing w:after="0" w:line="240" w:lineRule="auto"/>
    </w:pPr>
    <w:rPr>
      <w:rFonts w:ascii="Calibri Light" w:eastAsiaTheme="majorEastAsia" w:hAnsi="Calibri Light" w:cs="Calibri Light"/>
      <w:noProof w:val="0"/>
      <w:szCs w:val="20"/>
      <w:lang w:val="tr-TR" w:eastAsia="en-US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szCs w:val="20"/>
      <w:lang w:val="tr-TR" w:eastAsia="en-US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D69EE"/>
    <w:rPr>
      <w:rFonts w:ascii="Calibri" w:hAnsi="Calibri" w:cs="Calibri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69EE"/>
    <w:pPr>
      <w:spacing w:after="0" w:line="240" w:lineRule="auto"/>
    </w:pPr>
    <w:rPr>
      <w:rFonts w:ascii="Consolas" w:eastAsiaTheme="minorHAnsi" w:hAnsi="Consolas" w:cs="Calibri"/>
      <w:noProof w:val="0"/>
      <w:szCs w:val="20"/>
      <w:lang w:val="tr-TR" w:eastAsia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69EE"/>
    <w:rPr>
      <w:rFonts w:ascii="Consolas" w:hAnsi="Consolas" w:cs="Calibri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1D69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1D69EE"/>
    <w:rPr>
      <w:rFonts w:ascii="Consolas" w:hAnsi="Consolas" w:cs="Calibri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1D69EE"/>
    <w:pPr>
      <w:spacing w:after="0" w:line="240" w:lineRule="auto"/>
    </w:pPr>
    <w:rPr>
      <w:rFonts w:ascii="Consolas" w:eastAsiaTheme="minorHAnsi" w:hAnsi="Consolas" w:cs="Calibri"/>
      <w:noProof w:val="0"/>
      <w:szCs w:val="21"/>
      <w:lang w:val="tr-TR" w:eastAsia="en-US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1D69EE"/>
    <w:rPr>
      <w:rFonts w:ascii="Consolas" w:hAnsi="Consolas" w:cs="Calibri"/>
      <w:szCs w:val="21"/>
    </w:rPr>
  </w:style>
  <w:style w:type="character" w:styleId="YerTutucuMetni">
    <w:name w:val="Placeholder Text"/>
    <w:basedOn w:val="VarsaylanParagrafYazTipi"/>
    <w:uiPriority w:val="99"/>
    <w:semiHidden/>
    <w:rsid w:val="001D69EE"/>
    <w:rPr>
      <w:rFonts w:ascii="Calibri" w:hAnsi="Calibri" w:cs="Calibri"/>
      <w:color w:val="3B3838" w:themeColor="background2" w:themeShade="40"/>
    </w:rPr>
  </w:style>
  <w:style w:type="paragraph" w:styleId="stBilgi">
    <w:name w:val="header"/>
    <w:basedOn w:val="Normal"/>
    <w:link w:val="stBilgiChar"/>
    <w:uiPriority w:val="99"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1D69EE"/>
    <w:rPr>
      <w:rFonts w:ascii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1D69EE"/>
    <w:rPr>
      <w:rFonts w:ascii="Calibri" w:hAnsi="Calibri" w:cs="Calibri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1D69EE"/>
    <w:pPr>
      <w:spacing w:after="120" w:line="240" w:lineRule="auto"/>
      <w:ind w:left="1757"/>
    </w:pPr>
    <w:rPr>
      <w:rFonts w:ascii="Calibri" w:eastAsiaTheme="minorHAnsi" w:hAnsi="Calibri" w:cs="Calibri"/>
      <w:noProof w:val="0"/>
      <w:lang w:val="tr-TR" w:eastAsia="en-US"/>
    </w:rPr>
  </w:style>
  <w:style w:type="character" w:styleId="Bahset">
    <w:name w:val="Mention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ListeYok"/>
    <w:uiPriority w:val="99"/>
    <w:semiHidden/>
    <w:unhideWhenUsed/>
    <w:rsid w:val="001D69EE"/>
    <w:pPr>
      <w:numPr>
        <w:numId w:val="24"/>
      </w:numPr>
    </w:pPr>
  </w:style>
  <w:style w:type="numbering" w:styleId="1ai">
    <w:name w:val="Outline List 1"/>
    <w:basedOn w:val="ListeYok"/>
    <w:uiPriority w:val="99"/>
    <w:semiHidden/>
    <w:unhideWhenUsed/>
    <w:rsid w:val="001D69EE"/>
    <w:pPr>
      <w:numPr>
        <w:numId w:val="25"/>
      </w:numPr>
    </w:pPr>
  </w:style>
  <w:style w:type="character" w:styleId="HTMLDeiken">
    <w:name w:val="HTML Variabl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i/>
      <w:iCs/>
      <w:noProof w:val="0"/>
      <w:lang w:val="tr-TR" w:eastAsia="en-US"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1D69EE"/>
    <w:rPr>
      <w:rFonts w:ascii="Calibri" w:hAnsi="Calibri" w:cs="Calibri"/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1D69EE"/>
    <w:rPr>
      <w:rFonts w:ascii="Consolas" w:hAnsi="Consolas" w:cs="Calibri"/>
      <w:sz w:val="24"/>
      <w:szCs w:val="24"/>
    </w:rPr>
  </w:style>
  <w:style w:type="character" w:styleId="HTMLKsaltmas">
    <w:name w:val="HTML Acronym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9EE"/>
    <w:pPr>
      <w:spacing w:after="10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paragraph" w:styleId="T2">
    <w:name w:val="toc 2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220"/>
    </w:pPr>
    <w:rPr>
      <w:rFonts w:ascii="Calibri" w:eastAsiaTheme="minorHAnsi" w:hAnsi="Calibri" w:cs="Calibri"/>
      <w:noProof w:val="0"/>
      <w:lang w:val="tr-TR" w:eastAsia="en-US"/>
    </w:rPr>
  </w:style>
  <w:style w:type="paragraph" w:styleId="T3">
    <w:name w:val="toc 3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440"/>
    </w:pPr>
    <w:rPr>
      <w:rFonts w:ascii="Calibri" w:eastAsiaTheme="minorHAnsi" w:hAnsi="Calibri" w:cs="Calibri"/>
      <w:noProof w:val="0"/>
      <w:lang w:val="tr-TR" w:eastAsia="en-US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660"/>
    </w:pPr>
    <w:rPr>
      <w:rFonts w:ascii="Calibri" w:eastAsiaTheme="minorHAnsi" w:hAnsi="Calibri" w:cs="Calibri"/>
      <w:noProof w:val="0"/>
      <w:lang w:val="tr-TR" w:eastAsia="en-US"/>
    </w:rPr>
  </w:style>
  <w:style w:type="paragraph" w:styleId="T5">
    <w:name w:val="toc 5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880"/>
    </w:pPr>
    <w:rPr>
      <w:rFonts w:ascii="Calibri" w:eastAsiaTheme="minorHAnsi" w:hAnsi="Calibri" w:cs="Calibri"/>
      <w:noProof w:val="0"/>
      <w:lang w:val="tr-TR" w:eastAsia="en-US"/>
    </w:rPr>
  </w:style>
  <w:style w:type="paragraph" w:styleId="T6">
    <w:name w:val="toc 6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1100"/>
    </w:pPr>
    <w:rPr>
      <w:rFonts w:ascii="Calibri" w:eastAsiaTheme="minorHAnsi" w:hAnsi="Calibri" w:cs="Calibri"/>
      <w:noProof w:val="0"/>
      <w:lang w:val="tr-TR" w:eastAsia="en-US"/>
    </w:rPr>
  </w:style>
  <w:style w:type="paragraph" w:styleId="T7">
    <w:name w:val="toc 7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1320"/>
    </w:pPr>
    <w:rPr>
      <w:rFonts w:ascii="Calibri" w:eastAsiaTheme="minorHAnsi" w:hAnsi="Calibri" w:cs="Calibri"/>
      <w:noProof w:val="0"/>
      <w:lang w:val="tr-TR" w:eastAsia="en-US"/>
    </w:rPr>
  </w:style>
  <w:style w:type="paragraph" w:styleId="T8">
    <w:name w:val="toc 8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1540"/>
    </w:pPr>
    <w:rPr>
      <w:rFonts w:ascii="Calibri" w:eastAsiaTheme="minorHAnsi" w:hAnsi="Calibri" w:cs="Calibri"/>
      <w:noProof w:val="0"/>
      <w:lang w:val="tr-TR" w:eastAsia="en-US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D69EE"/>
    <w:pPr>
      <w:outlineLvl w:val="9"/>
    </w:pPr>
    <w:rPr>
      <w:color w:val="2E74B5" w:themeColor="accent1" w:themeShade="BF"/>
    </w:rPr>
  </w:style>
  <w:style w:type="table" w:styleId="TabloProfesyonel">
    <w:name w:val="Table Professional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rtaListe1">
    <w:name w:val="Medium List 1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Kaynaka">
    <w:name w:val="Bibliography"/>
    <w:basedOn w:val="Normal"/>
    <w:next w:val="Normal"/>
    <w:uiPriority w:val="37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styleId="Etiket">
    <w:name w:val="Hashtag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1D6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libri Light" w:eastAsiaTheme="majorEastAsia" w:hAnsi="Calibri Light" w:cs="Calibri Light"/>
      <w:noProof w:val="0"/>
      <w:sz w:val="24"/>
      <w:szCs w:val="24"/>
      <w:lang w:val="tr-TR" w:eastAsia="en-US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1D69E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oZarif">
    <w:name w:val="Table Elegant"/>
    <w:basedOn w:val="NormalTablo"/>
    <w:uiPriority w:val="99"/>
    <w:semiHidden/>
    <w:unhideWhenUsed/>
    <w:rsid w:val="001D69E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1D69EE"/>
    <w:pPr>
      <w:spacing w:after="0" w:line="240" w:lineRule="auto"/>
      <w:ind w:left="360" w:hanging="36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2">
    <w:name w:val="List 2"/>
    <w:basedOn w:val="Normal"/>
    <w:uiPriority w:val="99"/>
    <w:semiHidden/>
    <w:unhideWhenUsed/>
    <w:rsid w:val="001D69EE"/>
    <w:pPr>
      <w:spacing w:after="0" w:line="240" w:lineRule="auto"/>
      <w:ind w:left="720" w:hanging="36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3">
    <w:name w:val="List 3"/>
    <w:basedOn w:val="Normal"/>
    <w:uiPriority w:val="99"/>
    <w:semiHidden/>
    <w:unhideWhenUsed/>
    <w:rsid w:val="001D69EE"/>
    <w:pPr>
      <w:spacing w:after="0" w:line="240" w:lineRule="auto"/>
      <w:ind w:left="1080" w:hanging="36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4">
    <w:name w:val="List 4"/>
    <w:basedOn w:val="Normal"/>
    <w:uiPriority w:val="99"/>
    <w:semiHidden/>
    <w:unhideWhenUsed/>
    <w:rsid w:val="001D69EE"/>
    <w:pPr>
      <w:spacing w:after="0" w:line="240" w:lineRule="auto"/>
      <w:ind w:left="1440" w:hanging="36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5">
    <w:name w:val="List 5"/>
    <w:basedOn w:val="Normal"/>
    <w:uiPriority w:val="99"/>
    <w:semiHidden/>
    <w:unhideWhenUsed/>
    <w:rsid w:val="001D69EE"/>
    <w:pPr>
      <w:spacing w:after="0" w:line="240" w:lineRule="auto"/>
      <w:ind w:left="1800" w:hanging="36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table" w:styleId="TabloListe1">
    <w:name w:val="Table List 1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1D69E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Devam">
    <w:name w:val="List Continue"/>
    <w:basedOn w:val="Normal"/>
    <w:uiPriority w:val="99"/>
    <w:semiHidden/>
    <w:unhideWhenUsed/>
    <w:rsid w:val="001D69EE"/>
    <w:pPr>
      <w:spacing w:after="120" w:line="240" w:lineRule="auto"/>
      <w:ind w:left="36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Devam2">
    <w:name w:val="List Continue 2"/>
    <w:basedOn w:val="Normal"/>
    <w:uiPriority w:val="99"/>
    <w:semiHidden/>
    <w:unhideWhenUsed/>
    <w:rsid w:val="001D69EE"/>
    <w:pPr>
      <w:spacing w:after="120" w:line="240" w:lineRule="auto"/>
      <w:ind w:left="72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Devam3">
    <w:name w:val="List Continue 3"/>
    <w:basedOn w:val="Normal"/>
    <w:uiPriority w:val="99"/>
    <w:semiHidden/>
    <w:unhideWhenUsed/>
    <w:rsid w:val="001D69EE"/>
    <w:pPr>
      <w:spacing w:after="120" w:line="240" w:lineRule="auto"/>
      <w:ind w:left="108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Devam4">
    <w:name w:val="List Continue 4"/>
    <w:basedOn w:val="Normal"/>
    <w:uiPriority w:val="99"/>
    <w:semiHidden/>
    <w:unhideWhenUsed/>
    <w:rsid w:val="001D69EE"/>
    <w:pPr>
      <w:spacing w:after="120" w:line="240" w:lineRule="auto"/>
      <w:ind w:left="144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Devam5">
    <w:name w:val="List Continue 5"/>
    <w:basedOn w:val="Normal"/>
    <w:uiPriority w:val="99"/>
    <w:semiHidden/>
    <w:unhideWhenUsed/>
    <w:rsid w:val="001D69EE"/>
    <w:pPr>
      <w:spacing w:after="120" w:line="240" w:lineRule="auto"/>
      <w:ind w:left="180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Paragraf">
    <w:name w:val="List Paragraph"/>
    <w:basedOn w:val="Normal"/>
    <w:uiPriority w:val="34"/>
    <w:unhideWhenUsed/>
    <w:qFormat/>
    <w:rsid w:val="001D69EE"/>
    <w:pPr>
      <w:spacing w:after="0" w:line="240" w:lineRule="auto"/>
      <w:ind w:left="72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Numaras">
    <w:name w:val="List Number"/>
    <w:basedOn w:val="Normal"/>
    <w:uiPriority w:val="99"/>
    <w:semiHidden/>
    <w:unhideWhenUsed/>
    <w:rsid w:val="001D69EE"/>
    <w:pPr>
      <w:numPr>
        <w:numId w:val="13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Numaras2">
    <w:name w:val="List Number 2"/>
    <w:basedOn w:val="Normal"/>
    <w:uiPriority w:val="99"/>
    <w:semiHidden/>
    <w:unhideWhenUsed/>
    <w:rsid w:val="001D69EE"/>
    <w:pPr>
      <w:numPr>
        <w:numId w:val="14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Numaras3">
    <w:name w:val="List Number 3"/>
    <w:basedOn w:val="Normal"/>
    <w:uiPriority w:val="99"/>
    <w:semiHidden/>
    <w:unhideWhenUsed/>
    <w:rsid w:val="001D69EE"/>
    <w:pPr>
      <w:numPr>
        <w:numId w:val="15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Numaras4">
    <w:name w:val="List Number 4"/>
    <w:basedOn w:val="Normal"/>
    <w:uiPriority w:val="99"/>
    <w:semiHidden/>
    <w:unhideWhenUsed/>
    <w:rsid w:val="001D69EE"/>
    <w:pPr>
      <w:numPr>
        <w:numId w:val="16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Numaras5">
    <w:name w:val="List Number 5"/>
    <w:basedOn w:val="Normal"/>
    <w:uiPriority w:val="99"/>
    <w:semiHidden/>
    <w:unhideWhenUsed/>
    <w:rsid w:val="001D69EE"/>
    <w:pPr>
      <w:numPr>
        <w:numId w:val="17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Maddemi">
    <w:name w:val="List Bullet"/>
    <w:basedOn w:val="Normal"/>
    <w:uiPriority w:val="99"/>
    <w:semiHidden/>
    <w:unhideWhenUsed/>
    <w:rsid w:val="001D69EE"/>
    <w:pPr>
      <w:numPr>
        <w:numId w:val="8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Maddemi2">
    <w:name w:val="List Bullet 2"/>
    <w:basedOn w:val="Normal"/>
    <w:uiPriority w:val="99"/>
    <w:semiHidden/>
    <w:unhideWhenUsed/>
    <w:rsid w:val="001D69EE"/>
    <w:pPr>
      <w:numPr>
        <w:numId w:val="9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Maddemi3">
    <w:name w:val="List Bullet 3"/>
    <w:basedOn w:val="Normal"/>
    <w:uiPriority w:val="99"/>
    <w:semiHidden/>
    <w:unhideWhenUsed/>
    <w:rsid w:val="001D69EE"/>
    <w:pPr>
      <w:numPr>
        <w:numId w:val="10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Maddemi4">
    <w:name w:val="List Bullet 4"/>
    <w:basedOn w:val="Normal"/>
    <w:uiPriority w:val="99"/>
    <w:semiHidden/>
    <w:unhideWhenUsed/>
    <w:rsid w:val="001D69EE"/>
    <w:pPr>
      <w:numPr>
        <w:numId w:val="11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Maddemi5">
    <w:name w:val="List Bullet 5"/>
    <w:basedOn w:val="Normal"/>
    <w:uiPriority w:val="99"/>
    <w:semiHidden/>
    <w:unhideWhenUsed/>
    <w:rsid w:val="001D69EE"/>
    <w:pPr>
      <w:numPr>
        <w:numId w:val="12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table" w:styleId="TabloKlasik1">
    <w:name w:val="Table Classic 1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1D69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killerTablosu">
    <w:name w:val="table of figures"/>
    <w:basedOn w:val="Normal"/>
    <w:next w:val="Normal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styleId="SonNotBavurusu">
    <w:name w:val="end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paragraph" w:styleId="Kaynaka0">
    <w:name w:val="table of authorities"/>
    <w:basedOn w:val="Normal"/>
    <w:next w:val="Normal"/>
    <w:uiPriority w:val="99"/>
    <w:semiHidden/>
    <w:unhideWhenUsed/>
    <w:rsid w:val="001D69EE"/>
    <w:pPr>
      <w:spacing w:after="0" w:line="240" w:lineRule="auto"/>
      <w:ind w:left="22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KaynakaBal">
    <w:name w:val="toa heading"/>
    <w:basedOn w:val="Normal"/>
    <w:next w:val="Normal"/>
    <w:uiPriority w:val="99"/>
    <w:semiHidden/>
    <w:unhideWhenUsed/>
    <w:rsid w:val="001D69EE"/>
    <w:pPr>
      <w:spacing w:before="120" w:after="0" w:line="240" w:lineRule="auto"/>
    </w:pPr>
    <w:rPr>
      <w:rFonts w:ascii="Calibri Light" w:eastAsiaTheme="majorEastAsia" w:hAnsi="Calibri Light" w:cs="Calibri Light"/>
      <w:b/>
      <w:bCs/>
      <w:noProof w:val="0"/>
      <w:sz w:val="24"/>
      <w:szCs w:val="24"/>
      <w:lang w:val="tr-TR" w:eastAsia="en-US"/>
    </w:rPr>
  </w:style>
  <w:style w:type="table" w:styleId="RenkliListe">
    <w:name w:val="Colorful List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oRenkli1">
    <w:name w:val="Table Colorful 1"/>
    <w:basedOn w:val="NormalTablo"/>
    <w:uiPriority w:val="99"/>
    <w:semiHidden/>
    <w:unhideWhenUsed/>
    <w:rsid w:val="001D69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1D69E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1D69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enkliGlgeleme">
    <w:name w:val="Colorful Shading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Klavuz">
    <w:name w:val="Colorful Grid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MektupAdresi">
    <w:name w:val="envelope address"/>
    <w:basedOn w:val="Normal"/>
    <w:uiPriority w:val="99"/>
    <w:semiHidden/>
    <w:unhideWhenUsed/>
    <w:rsid w:val="001D69E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 Light" w:eastAsiaTheme="majorEastAsia" w:hAnsi="Calibri Light" w:cs="Calibri Light"/>
      <w:noProof w:val="0"/>
      <w:sz w:val="24"/>
      <w:szCs w:val="24"/>
      <w:lang w:val="tr-TR" w:eastAsia="en-US"/>
    </w:rPr>
  </w:style>
  <w:style w:type="numbering" w:styleId="MakaleBlm">
    <w:name w:val="Outline List 3"/>
    <w:basedOn w:val="ListeYok"/>
    <w:uiPriority w:val="99"/>
    <w:semiHidden/>
    <w:unhideWhenUsed/>
    <w:rsid w:val="001D69EE"/>
    <w:pPr>
      <w:numPr>
        <w:numId w:val="26"/>
      </w:numPr>
    </w:pPr>
  </w:style>
  <w:style w:type="table" w:styleId="DzTablo1">
    <w:name w:val="Plain Table 1"/>
    <w:basedOn w:val="NormalTablo"/>
    <w:uiPriority w:val="41"/>
    <w:rsid w:val="001D69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1D69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1D69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1D69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1D69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ralkYok">
    <w:name w:val="No Spacing"/>
    <w:uiPriority w:val="1"/>
    <w:qFormat/>
    <w:rsid w:val="001D69EE"/>
    <w:rPr>
      <w:rFonts w:ascii="Calibri" w:hAnsi="Calibri" w:cs="Calibri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TarihChar">
    <w:name w:val="Tarih Char"/>
    <w:basedOn w:val="VarsaylanParagrafYazTipi"/>
    <w:link w:val="Tarih"/>
    <w:uiPriority w:val="99"/>
    <w:semiHidden/>
    <w:rsid w:val="001D69E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1D69EE"/>
    <w:pPr>
      <w:spacing w:after="0" w:line="240" w:lineRule="auto"/>
    </w:pPr>
    <w:rPr>
      <w:rFonts w:ascii="Times New Roman" w:eastAsiaTheme="minorHAnsi" w:hAnsi="Times New Roman" w:cs="Times New Roman"/>
      <w:noProof w:val="0"/>
      <w:sz w:val="24"/>
      <w:szCs w:val="24"/>
      <w:lang w:val="tr-TR" w:eastAsia="en-US"/>
    </w:rPr>
  </w:style>
  <w:style w:type="character" w:styleId="AkllKprBalant">
    <w:name w:val="Smart Hyperlink"/>
    <w:basedOn w:val="VarsaylanParagrafYazTipi"/>
    <w:uiPriority w:val="99"/>
    <w:semiHidden/>
    <w:unhideWhenUsed/>
    <w:rsid w:val="001D69EE"/>
    <w:rPr>
      <w:rFonts w:ascii="Calibri" w:hAnsi="Calibri" w:cs="Calibri"/>
      <w:u w:val="dotted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69EE"/>
    <w:rPr>
      <w:rFonts w:ascii="Calibri" w:hAnsi="Calibri" w:cs="Calibri"/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99"/>
    <w:semiHidden/>
    <w:unhideWhenUsed/>
    <w:rsid w:val="001D69EE"/>
    <w:pPr>
      <w:spacing w:after="12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1D69EE"/>
    <w:rPr>
      <w:rFonts w:ascii="Calibri" w:hAnsi="Calibri" w:cs="Calibri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1D69EE"/>
    <w:pPr>
      <w:spacing w:after="120" w:line="48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1D69EE"/>
    <w:rPr>
      <w:rFonts w:ascii="Calibri" w:hAnsi="Calibri" w:cs="Calibri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1D69EE"/>
    <w:pPr>
      <w:spacing w:after="120" w:line="240" w:lineRule="auto"/>
      <w:ind w:left="360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1D69EE"/>
    <w:rPr>
      <w:rFonts w:ascii="Calibri" w:hAnsi="Calibri" w:cs="Calibri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1D69EE"/>
    <w:pPr>
      <w:spacing w:after="120" w:line="480" w:lineRule="auto"/>
      <w:ind w:left="360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1D69EE"/>
    <w:rPr>
      <w:rFonts w:ascii="Calibri" w:hAnsi="Calibri" w:cs="Calibri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1D69EE"/>
    <w:rPr>
      <w:rFonts w:ascii="Calibri" w:hAnsi="Calibri" w:cs="Calibri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1D69EE"/>
    <w:rPr>
      <w:rFonts w:ascii="Calibri" w:hAnsi="Calibri" w:cs="Calibri"/>
    </w:rPr>
  </w:style>
  <w:style w:type="paragraph" w:styleId="NormalGirinti">
    <w:name w:val="Normal Indent"/>
    <w:basedOn w:val="Normal"/>
    <w:uiPriority w:val="99"/>
    <w:semiHidden/>
    <w:unhideWhenUsed/>
    <w:rsid w:val="001D69EE"/>
    <w:pPr>
      <w:spacing w:after="0" w:line="240" w:lineRule="auto"/>
      <w:ind w:left="720"/>
    </w:pPr>
    <w:rPr>
      <w:rFonts w:ascii="Calibri" w:eastAsiaTheme="minorHAnsi" w:hAnsi="Calibri" w:cs="Calibri"/>
      <w:noProof w:val="0"/>
      <w:lang w:val="tr-TR" w:eastAsia="en-US"/>
    </w:r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1D69EE"/>
    <w:rPr>
      <w:rFonts w:ascii="Calibri" w:hAnsi="Calibri" w:cs="Calibri"/>
    </w:rPr>
  </w:style>
  <w:style w:type="table" w:styleId="Tabloada">
    <w:name w:val="Table Contemporary"/>
    <w:basedOn w:val="NormalTablo"/>
    <w:uiPriority w:val="99"/>
    <w:semiHidden/>
    <w:unhideWhenUsed/>
    <w:rsid w:val="001D69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kListe">
    <w:name w:val="Light List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1D69E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kKlavuz">
    <w:name w:val="Light Grid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KoyuListe">
    <w:name w:val="Dark List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Tablo1Ak">
    <w:name w:val="List Table 1 Light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2">
    <w:name w:val="List Table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3">
    <w:name w:val="List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postamzas">
    <w:name w:val="E-mail Signature"/>
    <w:basedOn w:val="Normal"/>
    <w:link w:val="E-postamzas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1D69EE"/>
    <w:rPr>
      <w:rFonts w:ascii="Calibri" w:hAnsi="Calibri" w:cs="Calibri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1D69EE"/>
    <w:rPr>
      <w:rFonts w:ascii="Calibri" w:hAnsi="Calibri" w:cs="Calibri"/>
    </w:rPr>
  </w:style>
  <w:style w:type="table" w:styleId="TabloStunlar1">
    <w:name w:val="Table Columns 1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1D69E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1D69E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1D69E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mza">
    <w:name w:val="Signature"/>
    <w:basedOn w:val="Normal"/>
    <w:link w:val="mzaChar"/>
    <w:uiPriority w:val="99"/>
    <w:semiHidden/>
    <w:unhideWhenUsed/>
    <w:rsid w:val="001D69EE"/>
    <w:pPr>
      <w:spacing w:after="0" w:line="240" w:lineRule="auto"/>
      <w:ind w:left="4320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mzaChar">
    <w:name w:val="İmza Char"/>
    <w:basedOn w:val="VarsaylanParagrafYazTipi"/>
    <w:link w:val="mza"/>
    <w:uiPriority w:val="99"/>
    <w:semiHidden/>
    <w:rsid w:val="001D69EE"/>
    <w:rPr>
      <w:rFonts w:ascii="Calibri" w:hAnsi="Calibri" w:cs="Calibri"/>
    </w:rPr>
  </w:style>
  <w:style w:type="table" w:styleId="TabloBasit1">
    <w:name w:val="Table Simple 1"/>
    <w:basedOn w:val="NormalTablo"/>
    <w:uiPriority w:val="99"/>
    <w:semiHidden/>
    <w:unhideWhenUsed/>
    <w:rsid w:val="001D69E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1D69E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1D69E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rsid w:val="001D69E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izin1">
    <w:name w:val="index 1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22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2">
    <w:name w:val="index 2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44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3">
    <w:name w:val="index 3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66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4">
    <w:name w:val="index 4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88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5">
    <w:name w:val="index 5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10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6">
    <w:name w:val="index 6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32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7">
    <w:name w:val="index 7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54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8">
    <w:name w:val="index 8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76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9">
    <w:name w:val="index 9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98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Bal">
    <w:name w:val="index heading"/>
    <w:basedOn w:val="Normal"/>
    <w:next w:val="Dizin1"/>
    <w:uiPriority w:val="99"/>
    <w:semiHidden/>
    <w:unhideWhenUsed/>
    <w:rsid w:val="001D69EE"/>
    <w:pPr>
      <w:spacing w:after="0" w:line="240" w:lineRule="auto"/>
    </w:pPr>
    <w:rPr>
      <w:rFonts w:ascii="Calibri Light" w:eastAsiaTheme="majorEastAsia" w:hAnsi="Calibri Light" w:cs="Calibri Light"/>
      <w:b/>
      <w:bCs/>
      <w:noProof w:val="0"/>
      <w:lang w:val="tr-TR" w:eastAsia="en-US"/>
    </w:rPr>
  </w:style>
  <w:style w:type="paragraph" w:styleId="Kapan">
    <w:name w:val="Closing"/>
    <w:basedOn w:val="Normal"/>
    <w:link w:val="KapanChar"/>
    <w:uiPriority w:val="99"/>
    <w:semiHidden/>
    <w:unhideWhenUsed/>
    <w:rsid w:val="001D69EE"/>
    <w:pPr>
      <w:spacing w:after="0" w:line="240" w:lineRule="auto"/>
      <w:ind w:left="4320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KapanChar">
    <w:name w:val="Kapanış Char"/>
    <w:basedOn w:val="VarsaylanParagrafYazTipi"/>
    <w:link w:val="Kapan"/>
    <w:uiPriority w:val="99"/>
    <w:semiHidden/>
    <w:rsid w:val="001D69EE"/>
    <w:rPr>
      <w:rFonts w:ascii="Calibri" w:hAnsi="Calibri" w:cs="Calibri"/>
    </w:rPr>
  </w:style>
  <w:style w:type="table" w:styleId="TabloKlavuzu">
    <w:name w:val="Table Grid"/>
    <w:basedOn w:val="NormalTablo"/>
    <w:uiPriority w:val="39"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1D69E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1D69E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1D69E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1D69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1D69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KlavuzTablo1Ak">
    <w:name w:val="Grid Table 1 Light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3">
    <w:name w:val="Grid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oWeb1">
    <w:name w:val="Table Web 1"/>
    <w:basedOn w:val="NormalTablo"/>
    <w:uiPriority w:val="99"/>
    <w:semiHidden/>
    <w:unhideWhenUsed/>
    <w:rsid w:val="001D69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1D69E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rsid w:val="001D69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DipnotBavurusu">
    <w:name w:val="foot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character" w:styleId="SatrNumaras">
    <w:name w:val="line number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table" w:styleId="Tablo3Befektler1">
    <w:name w:val="Table 3D effects 1"/>
    <w:basedOn w:val="NormalTablo"/>
    <w:uiPriority w:val="99"/>
    <w:semiHidden/>
    <w:unhideWhenUsed/>
    <w:rsid w:val="001D69E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1D69E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ayfaNumaras">
    <w:name w:val="page number"/>
    <w:basedOn w:val="VarsaylanParagrafYazTipi"/>
    <w:uiPriority w:val="99"/>
    <w:semiHidden/>
    <w:unhideWhenUsed/>
    <w:rsid w:val="001D69E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gra\AppData\Local\Microsoft\Office\16.0\DTS\tr-TR%7bE7C1D571-444E-48EF-B2A7-3F32E662643E%7d\%7b86CDDA41-EE53-4375-855D-44F32C7C253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D0A309B-399B-4546-B259-821CB819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{86CDDA41-EE53-4375-855D-44F32C7C2535}tf02786999_win32.dotx</Template>
  <TotalTime>0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2022-01-19T22:18:00Z</dcterms:created>
  <dcterms:modified xsi:type="dcterms:W3CDTF">2022-03-24T23:34:00Z</dcterms:modified>
</cp:coreProperties>
</file>