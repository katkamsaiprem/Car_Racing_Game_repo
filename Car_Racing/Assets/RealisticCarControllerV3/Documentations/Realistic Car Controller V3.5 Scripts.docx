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EED9E" w14:textId="33656C2A" w:rsidR="00E66F05" w:rsidRDefault="006B54EC" w:rsidP="006B54EC">
      <w:pPr>
        <w:pStyle w:val="Balk1"/>
      </w:pPr>
      <w:r>
        <w:t>Realistic Car Controller V3.</w:t>
      </w:r>
      <w:r>
        <w:t>5 Scripts</w:t>
      </w:r>
    </w:p>
    <w:p w14:paraId="54F34DEA" w14:textId="1500EEDD" w:rsidR="006B54EC" w:rsidRDefault="006B54EC" w:rsidP="006B54EC"/>
    <w:p w14:paraId="2A4EC347" w14:textId="77777777" w:rsidR="006B54EC" w:rsidRPr="00250C1D" w:rsidRDefault="006B54EC" w:rsidP="006B54EC">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RCC.cs</w:t>
      </w:r>
    </w:p>
    <w:p w14:paraId="2AA64546" w14:textId="498E9069" w:rsidR="006B54EC" w:rsidRPr="00250C1D" w:rsidRDefault="006B54EC" w:rsidP="006B54EC">
      <w:pPr>
        <w:rPr>
          <w:rFonts w:eastAsia="Times New Roman" w:cstheme="minorHAnsi"/>
          <w:sz w:val="24"/>
          <w:szCs w:val="24"/>
          <w:lang w:eastAsia="tr-TR"/>
        </w:rPr>
      </w:pPr>
      <w:r w:rsidRPr="00250C1D">
        <w:rPr>
          <w:rFonts w:eastAsia="Times New Roman" w:cstheme="minorHAnsi"/>
          <w:color w:val="74705E"/>
          <w:sz w:val="24"/>
          <w:szCs w:val="24"/>
          <w:lang w:eastAsia="tr-TR"/>
        </w:rPr>
        <w:t>Explained in seperate document</w:t>
      </w:r>
      <w:r>
        <w:rPr>
          <w:rFonts w:eastAsia="Times New Roman" w:cstheme="minorHAnsi"/>
          <w:color w:val="74705E"/>
          <w:sz w:val="24"/>
          <w:szCs w:val="24"/>
          <w:lang w:eastAsia="tr-TR"/>
        </w:rPr>
        <w:t xml:space="preserve"> (</w:t>
      </w:r>
      <w:r w:rsidRPr="00AD3DD8">
        <w:rPr>
          <w:rFonts w:eastAsia="Times New Roman" w:cstheme="minorHAnsi"/>
          <w:color w:val="74705E"/>
          <w:sz w:val="24"/>
          <w:szCs w:val="24"/>
          <w:lang w:eastAsia="tr-TR"/>
        </w:rPr>
        <w:t>Realistic Car Controller V3.</w:t>
      </w:r>
      <w:r>
        <w:rPr>
          <w:rFonts w:eastAsia="Times New Roman" w:cstheme="minorHAnsi"/>
          <w:color w:val="74705E"/>
          <w:sz w:val="24"/>
          <w:szCs w:val="24"/>
          <w:lang w:eastAsia="tr-TR"/>
        </w:rPr>
        <w:t>5</w:t>
      </w:r>
      <w:r w:rsidRPr="00AD3DD8">
        <w:rPr>
          <w:rFonts w:eastAsia="Times New Roman" w:cstheme="minorHAnsi"/>
          <w:color w:val="74705E"/>
          <w:sz w:val="24"/>
          <w:szCs w:val="24"/>
          <w:lang w:eastAsia="tr-TR"/>
        </w:rPr>
        <w:t xml:space="preserve"> API</w:t>
      </w:r>
      <w:r>
        <w:rPr>
          <w:rFonts w:eastAsia="Times New Roman" w:cstheme="minorHAnsi"/>
          <w:color w:val="74705E"/>
          <w:sz w:val="24"/>
          <w:szCs w:val="24"/>
          <w:lang w:eastAsia="tr-TR"/>
        </w:rPr>
        <w:t>)</w:t>
      </w:r>
      <w:r w:rsidRPr="00250C1D">
        <w:rPr>
          <w:rFonts w:eastAsia="Times New Roman" w:cstheme="minorHAnsi"/>
          <w:color w:val="74705E"/>
          <w:sz w:val="24"/>
          <w:szCs w:val="24"/>
          <w:lang w:eastAsia="tr-TR"/>
        </w:rPr>
        <w:t xml:space="preserve">. </w:t>
      </w:r>
    </w:p>
    <w:p w14:paraId="47BC5709" w14:textId="77777777" w:rsidR="006B54EC" w:rsidRPr="00250C1D" w:rsidRDefault="006B54EC" w:rsidP="006B54EC">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RCC_AIBrakeZone.cs</w:t>
      </w:r>
    </w:p>
    <w:p w14:paraId="1F63CE7C" w14:textId="77777777" w:rsidR="006B54EC" w:rsidRPr="00250C1D" w:rsidRDefault="006B54EC" w:rsidP="006B54EC">
      <w:pPr>
        <w:rPr>
          <w:rFonts w:eastAsia="Times New Roman" w:cstheme="minorHAnsi"/>
          <w:sz w:val="24"/>
          <w:szCs w:val="24"/>
          <w:lang w:eastAsia="tr-TR"/>
        </w:rPr>
      </w:pPr>
      <w:r w:rsidRPr="00250C1D">
        <w:rPr>
          <w:rFonts w:eastAsia="Times New Roman" w:cstheme="minorHAnsi"/>
          <w:color w:val="74705E"/>
          <w:sz w:val="24"/>
          <w:szCs w:val="24"/>
          <w:lang w:eastAsia="tr-TR"/>
        </w:rPr>
        <w:t>Brake Zones are meant to be used for slowing AI vehicles. If you have a sharp turn on your scene, you can simply use one of these Brake Zones. It has a target speed. AI will adapt it’s speed to this target speed while in this Brake Zone. It's simple.</w:t>
      </w:r>
      <w:r w:rsidRPr="00250C1D">
        <w:rPr>
          <w:rFonts w:eastAsia="Times New Roman" w:cstheme="minorHAnsi"/>
          <w:sz w:val="24"/>
          <w:szCs w:val="24"/>
          <w:lang w:eastAsia="tr-TR"/>
        </w:rPr>
        <w:t xml:space="preserve"> </w:t>
      </w:r>
    </w:p>
    <w:p w14:paraId="52F53932" w14:textId="77777777" w:rsidR="006B54EC" w:rsidRPr="00250C1D" w:rsidRDefault="006B54EC" w:rsidP="006B54EC">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RCC_AIBrakeZonesContainer.cs</w:t>
      </w:r>
    </w:p>
    <w:p w14:paraId="24A01E50" w14:textId="77777777" w:rsidR="006B54EC" w:rsidRPr="00250C1D" w:rsidRDefault="006B54EC" w:rsidP="006B54EC">
      <w:pPr>
        <w:rPr>
          <w:rFonts w:eastAsia="Times New Roman" w:cstheme="minorHAnsi"/>
          <w:sz w:val="24"/>
          <w:szCs w:val="24"/>
          <w:lang w:eastAsia="tr-TR"/>
        </w:rPr>
      </w:pPr>
      <w:r w:rsidRPr="00250C1D">
        <w:rPr>
          <w:rFonts w:eastAsia="Times New Roman" w:cstheme="minorHAnsi"/>
          <w:color w:val="74705E"/>
          <w:sz w:val="24"/>
          <w:szCs w:val="24"/>
          <w:lang w:eastAsia="tr-TR"/>
        </w:rPr>
        <w:t>Used for holding a list for brake zones, and drawing gizmos for all of them on Editor.</w:t>
      </w:r>
      <w:r w:rsidRPr="00250C1D">
        <w:rPr>
          <w:rFonts w:eastAsia="Times New Roman" w:cstheme="minorHAnsi"/>
          <w:sz w:val="24"/>
          <w:szCs w:val="24"/>
          <w:lang w:eastAsia="tr-TR"/>
        </w:rPr>
        <w:t xml:space="preserve"> </w:t>
      </w:r>
    </w:p>
    <w:p w14:paraId="2DB7B32A" w14:textId="77777777" w:rsidR="006B54EC" w:rsidRPr="00250C1D" w:rsidRDefault="006B54EC" w:rsidP="006B54EC">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RCC_AICarController.cs</w:t>
      </w:r>
    </w:p>
    <w:p w14:paraId="7B610C66" w14:textId="77777777" w:rsidR="006B54EC" w:rsidRPr="00250C1D" w:rsidRDefault="006B54EC" w:rsidP="006B54EC">
      <w:pPr>
        <w:rPr>
          <w:rFonts w:eastAsia="Times New Roman" w:cstheme="minorHAnsi"/>
          <w:sz w:val="24"/>
          <w:szCs w:val="24"/>
          <w:lang w:eastAsia="tr-TR"/>
        </w:rPr>
      </w:pPr>
      <w:r w:rsidRPr="00250C1D">
        <w:rPr>
          <w:rFonts w:eastAsia="Times New Roman" w:cstheme="minorHAnsi"/>
          <w:color w:val="74705E"/>
          <w:sz w:val="24"/>
          <w:szCs w:val="24"/>
          <w:lang w:eastAsia="tr-TR"/>
        </w:rPr>
        <w:t>AI Controller of RCC. It's not professional, but it does the job. Follows all waypoints, or chases the player. Must be attached to root of the vehicle. RCC_CarControllerV3.cs will not receive any inputs from player when this script attached to the vehicle.</w:t>
      </w:r>
    </w:p>
    <w:p w14:paraId="5525A375" w14:textId="77777777" w:rsidR="006B54EC" w:rsidRPr="00250C1D" w:rsidRDefault="006B54EC" w:rsidP="006B54EC">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RCC_AIWaypointsContainer.cs</w:t>
      </w:r>
    </w:p>
    <w:p w14:paraId="1FFCA9D4" w14:textId="77777777" w:rsidR="006B54EC" w:rsidRPr="00250C1D" w:rsidRDefault="006B54EC" w:rsidP="006B54EC">
      <w:pPr>
        <w:rPr>
          <w:rFonts w:eastAsia="Times New Roman" w:cstheme="minorHAnsi"/>
          <w:sz w:val="24"/>
          <w:szCs w:val="24"/>
          <w:lang w:eastAsia="tr-TR"/>
        </w:rPr>
      </w:pPr>
      <w:r w:rsidRPr="00250C1D">
        <w:rPr>
          <w:rFonts w:eastAsia="Times New Roman" w:cstheme="minorHAnsi"/>
          <w:color w:val="74705E"/>
          <w:sz w:val="24"/>
          <w:szCs w:val="24"/>
          <w:lang w:eastAsia="tr-TR"/>
        </w:rPr>
        <w:t>Used for holding a list for waypoints, and drawing gizmos for all of them.</w:t>
      </w:r>
      <w:r w:rsidRPr="00250C1D">
        <w:rPr>
          <w:rFonts w:eastAsia="Times New Roman" w:cstheme="minorHAnsi"/>
          <w:sz w:val="24"/>
          <w:szCs w:val="24"/>
          <w:lang w:eastAsia="tr-TR"/>
        </w:rPr>
        <w:t xml:space="preserve"> </w:t>
      </w:r>
    </w:p>
    <w:p w14:paraId="3B0BFA31" w14:textId="77777777" w:rsidR="006B54EC" w:rsidRPr="00250C1D" w:rsidRDefault="006B54EC" w:rsidP="006B54EC">
      <w:pPr>
        <w:rPr>
          <w:rFonts w:eastAsia="Times New Roman" w:cstheme="minorHAnsi"/>
          <w:sz w:val="24"/>
          <w:szCs w:val="24"/>
          <w:lang w:eastAsia="tr-TR"/>
        </w:rPr>
      </w:pPr>
    </w:p>
    <w:p w14:paraId="5589EAEA" w14:textId="77777777" w:rsidR="006B54EC" w:rsidRPr="006B54EC" w:rsidRDefault="006B54EC" w:rsidP="006B54EC">
      <w:pPr>
        <w:rPr>
          <w:rFonts w:eastAsia="Kozuka Gothic Pro M" w:cstheme="minorHAnsi"/>
          <w:b/>
          <w:bCs/>
          <w:color w:val="2F5496" w:themeColor="accent5" w:themeShade="BF"/>
          <w:sz w:val="24"/>
          <w:szCs w:val="24"/>
        </w:rPr>
      </w:pPr>
      <w:r w:rsidRPr="006B54EC">
        <w:rPr>
          <w:rFonts w:eastAsia="Kozuka Gothic Pro M" w:cstheme="minorHAnsi"/>
          <w:b/>
          <w:bCs/>
          <w:color w:val="2F5496" w:themeColor="accent5" w:themeShade="BF"/>
          <w:sz w:val="24"/>
          <w:szCs w:val="24"/>
        </w:rPr>
        <w:t>RCC_APIExample.cs</w:t>
      </w:r>
    </w:p>
    <w:p w14:paraId="2705E6EE" w14:textId="77777777" w:rsidR="006B54EC" w:rsidRPr="00250C1D" w:rsidRDefault="006B54EC" w:rsidP="006B54EC">
      <w:pPr>
        <w:rPr>
          <w:rFonts w:eastAsia="Times New Roman" w:cstheme="minorHAnsi"/>
          <w:sz w:val="24"/>
          <w:szCs w:val="24"/>
          <w:lang w:eastAsia="tr-TR"/>
        </w:rPr>
      </w:pPr>
      <w:r w:rsidRPr="00250C1D">
        <w:rPr>
          <w:rFonts w:eastAsia="Times New Roman" w:cstheme="minorHAnsi"/>
          <w:color w:val="74705E"/>
          <w:sz w:val="24"/>
          <w:szCs w:val="24"/>
          <w:lang w:eastAsia="tr-TR"/>
        </w:rPr>
        <w:t>An example script to shows how the RCC API works. Uses the RCC.cs.</w:t>
      </w:r>
      <w:r w:rsidRPr="00250C1D">
        <w:rPr>
          <w:rFonts w:eastAsia="Times New Roman" w:cstheme="minorHAnsi"/>
          <w:sz w:val="24"/>
          <w:szCs w:val="24"/>
          <w:lang w:eastAsia="tr-TR"/>
        </w:rPr>
        <w:t xml:space="preserve"> </w:t>
      </w:r>
    </w:p>
    <w:p w14:paraId="2878FCB9" w14:textId="77777777" w:rsidR="006B54EC" w:rsidRPr="00250C1D" w:rsidRDefault="006B54EC" w:rsidP="006B54EC">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RCC_Caliper.cs</w:t>
      </w:r>
    </w:p>
    <w:p w14:paraId="44840AE4" w14:textId="77777777" w:rsidR="006B54EC" w:rsidRPr="00250C1D" w:rsidRDefault="006B54EC" w:rsidP="006B54EC">
      <w:pPr>
        <w:rPr>
          <w:rFonts w:eastAsia="Times New Roman" w:cstheme="minorHAnsi"/>
          <w:sz w:val="24"/>
          <w:szCs w:val="24"/>
          <w:lang w:eastAsia="tr-TR"/>
        </w:rPr>
      </w:pPr>
      <w:r w:rsidRPr="00250C1D">
        <w:rPr>
          <w:rFonts w:eastAsia="Times New Roman" w:cstheme="minorHAnsi"/>
          <w:color w:val="74705E"/>
          <w:sz w:val="24"/>
          <w:szCs w:val="24"/>
          <w:lang w:eastAsia="tr-TR"/>
        </w:rPr>
        <w:t>Rotates the</w:t>
      </w:r>
      <w:r>
        <w:rPr>
          <w:rFonts w:eastAsia="Times New Roman" w:cstheme="minorHAnsi"/>
          <w:color w:val="74705E"/>
          <w:sz w:val="24"/>
          <w:szCs w:val="24"/>
          <w:lang w:eastAsia="tr-TR"/>
        </w:rPr>
        <w:t xml:space="preserve"> brake</w:t>
      </w:r>
      <w:r w:rsidRPr="00250C1D">
        <w:rPr>
          <w:rFonts w:eastAsia="Times New Roman" w:cstheme="minorHAnsi"/>
          <w:color w:val="74705E"/>
          <w:sz w:val="24"/>
          <w:szCs w:val="24"/>
          <w:lang w:eastAsia="tr-TR"/>
        </w:rPr>
        <w:t> caliper</w:t>
      </w:r>
      <w:r>
        <w:rPr>
          <w:rFonts w:eastAsia="Times New Roman" w:cstheme="minorHAnsi"/>
          <w:color w:val="74705E"/>
          <w:sz w:val="24"/>
          <w:szCs w:val="24"/>
          <w:lang w:eastAsia="tr-TR"/>
        </w:rPr>
        <w:t>. Must be attached directly to brake caliper gameobject. Corresponding wheelcollider must be selected per each caliper.</w:t>
      </w:r>
    </w:p>
    <w:p w14:paraId="18A2A3D3" w14:textId="77777777" w:rsidR="006B54EC" w:rsidRPr="00250C1D" w:rsidRDefault="006B54EC" w:rsidP="006B54EC">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RCC_Camera.cs</w:t>
      </w:r>
    </w:p>
    <w:p w14:paraId="327384B5" w14:textId="607AED46" w:rsidR="006B54EC" w:rsidRDefault="006B54EC" w:rsidP="006B54EC">
      <w:pPr>
        <w:rPr>
          <w:rFonts w:eastAsia="Times New Roman" w:cstheme="minorHAnsi"/>
          <w:color w:val="74705E"/>
          <w:sz w:val="24"/>
          <w:szCs w:val="24"/>
          <w:lang w:eastAsia="tr-TR"/>
        </w:rPr>
      </w:pPr>
      <w:r w:rsidRPr="00250C1D">
        <w:rPr>
          <w:rFonts w:eastAsia="Times New Roman" w:cstheme="minorHAnsi"/>
          <w:color w:val="74705E"/>
          <w:sz w:val="24"/>
          <w:szCs w:val="24"/>
          <w:lang w:eastAsia="tr-TR"/>
        </w:rPr>
        <w:t>Main RCC Camera controller. Includes 7 different camera modes with many customizable settings. It doesn't use different cameras on your scene like *other* assets. Simply it parents the camera to their positions that's all. Also supports collision detection.</w:t>
      </w:r>
    </w:p>
    <w:p w14:paraId="66ED736A" w14:textId="3E71934F" w:rsidR="00DB0621" w:rsidRDefault="00DB0621" w:rsidP="006B54EC">
      <w:pPr>
        <w:rPr>
          <w:rFonts w:eastAsia="Times New Roman" w:cstheme="minorHAnsi"/>
          <w:color w:val="74705E"/>
          <w:sz w:val="24"/>
          <w:szCs w:val="24"/>
          <w:lang w:eastAsia="tr-TR"/>
        </w:rPr>
      </w:pPr>
    </w:p>
    <w:p w14:paraId="27EA7D77" w14:textId="1C73D45E" w:rsidR="00DB0621" w:rsidRPr="00250C1D" w:rsidRDefault="00DB0621" w:rsidP="00DB0621">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RCC_Camera</w:t>
      </w:r>
      <w:r>
        <w:rPr>
          <w:rFonts w:asciiTheme="minorHAnsi" w:eastAsia="Kozuka Gothic Pro M" w:hAnsiTheme="minorHAnsi" w:cstheme="minorHAnsi"/>
          <w:sz w:val="24"/>
          <w:szCs w:val="24"/>
        </w:rPr>
        <w:t>CarSelection.cs</w:t>
      </w:r>
    </w:p>
    <w:p w14:paraId="69DC0F87" w14:textId="460CAD15" w:rsidR="00DB0621" w:rsidRDefault="00DB0621" w:rsidP="00DB0621">
      <w:pPr>
        <w:rPr>
          <w:rFonts w:eastAsia="Times New Roman" w:cstheme="minorHAnsi"/>
          <w:color w:val="74705E"/>
          <w:sz w:val="24"/>
          <w:szCs w:val="24"/>
          <w:lang w:eastAsia="tr-TR"/>
        </w:rPr>
      </w:pPr>
      <w:r>
        <w:rPr>
          <w:rFonts w:eastAsia="Times New Roman" w:cstheme="minorHAnsi"/>
          <w:color w:val="74705E"/>
          <w:sz w:val="24"/>
          <w:szCs w:val="24"/>
          <w:lang w:eastAsia="tr-TR"/>
        </w:rPr>
        <w:t>Used on the camera at “RCC City Car Selection“ scene for orbiting camera.</w:t>
      </w:r>
    </w:p>
    <w:p w14:paraId="6F58E6B4" w14:textId="40976CB2" w:rsidR="00DB0621" w:rsidRDefault="00DB0621" w:rsidP="00DB0621">
      <w:pPr>
        <w:rPr>
          <w:rFonts w:eastAsia="Times New Roman" w:cstheme="minorHAnsi"/>
          <w:color w:val="74705E"/>
          <w:sz w:val="24"/>
          <w:szCs w:val="24"/>
          <w:lang w:eastAsia="tr-TR"/>
        </w:rPr>
      </w:pPr>
    </w:p>
    <w:p w14:paraId="6992BC78" w14:textId="29E85821" w:rsidR="00DB0621" w:rsidRPr="00250C1D" w:rsidRDefault="00DB0621" w:rsidP="00DB0621">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w:t>
      </w:r>
      <w:r>
        <w:rPr>
          <w:rFonts w:asciiTheme="minorHAnsi" w:eastAsia="Kozuka Gothic Pro M" w:hAnsiTheme="minorHAnsi" w:cstheme="minorHAnsi"/>
          <w:sz w:val="24"/>
          <w:szCs w:val="24"/>
        </w:rPr>
        <w:t>CrashHammer, RCC_CrashPress, RCC_CrashShredder</w:t>
      </w:r>
    </w:p>
    <w:p w14:paraId="3D5528C7" w14:textId="15C5884D" w:rsidR="00DB0621" w:rsidRPr="00250C1D" w:rsidRDefault="00DB0621" w:rsidP="00DB0621">
      <w:pPr>
        <w:rPr>
          <w:rFonts w:eastAsia="Times New Roman" w:cstheme="minorHAnsi"/>
          <w:sz w:val="24"/>
          <w:szCs w:val="24"/>
          <w:lang w:eastAsia="tr-TR"/>
        </w:rPr>
      </w:pPr>
      <w:r>
        <w:rPr>
          <w:rFonts w:eastAsia="Times New Roman" w:cstheme="minorHAnsi"/>
          <w:color w:val="74705E"/>
          <w:sz w:val="24"/>
          <w:szCs w:val="24"/>
          <w:lang w:eastAsia="tr-TR"/>
        </w:rPr>
        <w:t>Used on the machines at “RCC City Damage” scene. Physically operates the machine.</w:t>
      </w:r>
    </w:p>
    <w:p w14:paraId="0C31B252" w14:textId="77777777" w:rsidR="00DB0621" w:rsidRPr="00250C1D" w:rsidRDefault="00DB0621" w:rsidP="00DB0621">
      <w:pPr>
        <w:rPr>
          <w:rFonts w:eastAsia="Times New Roman" w:cstheme="minorHAnsi"/>
          <w:sz w:val="24"/>
          <w:szCs w:val="24"/>
          <w:lang w:eastAsia="tr-TR"/>
        </w:rPr>
      </w:pPr>
    </w:p>
    <w:p w14:paraId="14B6F04B" w14:textId="77777777" w:rsidR="006B54EC" w:rsidRPr="00250C1D" w:rsidRDefault="006B54EC" w:rsidP="006B54EC">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RCC_CarControllerV3.cs</w:t>
      </w:r>
    </w:p>
    <w:p w14:paraId="492D2D3C" w14:textId="77777777" w:rsidR="006B54EC" w:rsidRPr="00250C1D" w:rsidRDefault="006B54EC" w:rsidP="006B54EC">
      <w:pPr>
        <w:rPr>
          <w:rFonts w:eastAsia="Times New Roman" w:cstheme="minorHAnsi"/>
          <w:sz w:val="24"/>
          <w:szCs w:val="24"/>
          <w:lang w:eastAsia="tr-TR"/>
        </w:rPr>
      </w:pPr>
      <w:r w:rsidRPr="00250C1D">
        <w:rPr>
          <w:rFonts w:eastAsia="Times New Roman" w:cstheme="minorHAnsi"/>
          <w:color w:val="74705E"/>
          <w:sz w:val="24"/>
          <w:szCs w:val="24"/>
          <w:lang w:eastAsia="tr-TR"/>
        </w:rPr>
        <w:t>Main vehicle controller that includes Wheels, Steering, Suspensions, Mechanic Configuration, Stability, Lights, Sounds, and Damage. All In One script.</w:t>
      </w:r>
    </w:p>
    <w:p w14:paraId="652D3548" w14:textId="77777777" w:rsidR="006B54EC" w:rsidRPr="00250C1D" w:rsidRDefault="006B54EC" w:rsidP="006B54EC">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RCC_ChangableWheels.cs</w:t>
      </w:r>
    </w:p>
    <w:p w14:paraId="1261E6DF" w14:textId="77777777" w:rsidR="006B54EC" w:rsidRPr="00250C1D" w:rsidRDefault="006B54EC" w:rsidP="006B54EC">
      <w:pPr>
        <w:rPr>
          <w:rFonts w:eastAsia="Times New Roman" w:cstheme="minorHAnsi"/>
          <w:sz w:val="24"/>
          <w:szCs w:val="24"/>
          <w:lang w:eastAsia="tr-TR"/>
        </w:rPr>
      </w:pPr>
      <w:r w:rsidRPr="00250C1D">
        <w:rPr>
          <w:rFonts w:eastAsia="Times New Roman" w:cstheme="minorHAnsi"/>
          <w:color w:val="74705E"/>
          <w:sz w:val="24"/>
          <w:szCs w:val="24"/>
          <w:lang w:eastAsia="tr-TR"/>
        </w:rPr>
        <w:t>Changes wheels (visual only) at runtime. It holds changable wheels as prefab in an array.</w:t>
      </w:r>
      <w:r w:rsidRPr="00250C1D">
        <w:rPr>
          <w:rFonts w:eastAsia="Times New Roman" w:cstheme="minorHAnsi"/>
          <w:sz w:val="24"/>
          <w:szCs w:val="24"/>
          <w:lang w:eastAsia="tr-TR"/>
        </w:rPr>
        <w:t xml:space="preserve"> </w:t>
      </w:r>
    </w:p>
    <w:p w14:paraId="50E2B913" w14:textId="77777777" w:rsidR="006B54EC" w:rsidRPr="00250C1D" w:rsidRDefault="006B54EC" w:rsidP="006B54EC">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RCC_CharacterController.cs</w:t>
      </w:r>
    </w:p>
    <w:p w14:paraId="24E2F35B" w14:textId="77777777" w:rsidR="006B54EC" w:rsidRPr="00250C1D" w:rsidRDefault="006B54EC" w:rsidP="006B54EC">
      <w:pPr>
        <w:rPr>
          <w:rFonts w:eastAsia="Times New Roman" w:cstheme="minorHAnsi"/>
          <w:sz w:val="24"/>
          <w:szCs w:val="24"/>
          <w:lang w:eastAsia="tr-TR"/>
        </w:rPr>
      </w:pPr>
      <w:r w:rsidRPr="00250C1D">
        <w:rPr>
          <w:rFonts w:eastAsia="Times New Roman" w:cstheme="minorHAnsi"/>
          <w:color w:val="74705E"/>
          <w:sz w:val="24"/>
          <w:szCs w:val="24"/>
          <w:lang w:eastAsia="tr-TR"/>
        </w:rPr>
        <w:t>Animates Driver Sofie (Credits to 3DMaesen). Simply feeds floats and bools of Sofie's animator component.</w:t>
      </w:r>
      <w:r w:rsidRPr="00250C1D">
        <w:rPr>
          <w:rFonts w:eastAsia="Times New Roman" w:cstheme="minorHAnsi"/>
          <w:sz w:val="24"/>
          <w:szCs w:val="24"/>
          <w:lang w:eastAsia="tr-TR"/>
        </w:rPr>
        <w:t xml:space="preserve"> </w:t>
      </w:r>
    </w:p>
    <w:p w14:paraId="3C76C1BE" w14:textId="77777777" w:rsidR="006B54EC" w:rsidRPr="00250C1D" w:rsidRDefault="006B54EC" w:rsidP="006B54EC">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lastRenderedPageBreak/>
        <w:t>RCC_CinematicCamera.cs</w:t>
      </w:r>
    </w:p>
    <w:p w14:paraId="32F35903" w14:textId="77777777" w:rsidR="006B54EC" w:rsidRPr="00250C1D" w:rsidRDefault="006B54EC" w:rsidP="006B54EC">
      <w:pPr>
        <w:rPr>
          <w:rFonts w:eastAsia="Times New Roman" w:cstheme="minorHAnsi"/>
          <w:sz w:val="24"/>
          <w:szCs w:val="24"/>
          <w:lang w:eastAsia="tr-TR"/>
        </w:rPr>
      </w:pPr>
      <w:r w:rsidRPr="00250C1D">
        <w:rPr>
          <w:rFonts w:eastAsia="Times New Roman" w:cstheme="minorHAnsi"/>
          <w:color w:val="74705E"/>
          <w:sz w:val="24"/>
          <w:szCs w:val="24"/>
          <w:lang w:eastAsia="tr-TR"/>
        </w:rPr>
        <w:t>Tracks the car and keeps orientation nicely for cinematic angles. It has a pivot gameobject named "Animation Pivot". This gameobject has 3 animations itself currently. </w:t>
      </w:r>
      <w:r w:rsidRPr="00250C1D">
        <w:rPr>
          <w:rFonts w:eastAsia="Times New Roman" w:cstheme="minorHAnsi"/>
          <w:sz w:val="24"/>
          <w:szCs w:val="24"/>
          <w:lang w:eastAsia="tr-TR"/>
        </w:rPr>
        <w:t xml:space="preserve"> </w:t>
      </w:r>
    </w:p>
    <w:p w14:paraId="3CAA8A67" w14:textId="77777777" w:rsidR="006B54EC" w:rsidRPr="00250C1D" w:rsidRDefault="006B54EC" w:rsidP="006B54EC">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RCC_CreateAudioSource.cs</w:t>
      </w:r>
    </w:p>
    <w:p w14:paraId="758C61BD" w14:textId="77777777" w:rsidR="006B54EC" w:rsidRPr="00250C1D" w:rsidRDefault="006B54EC" w:rsidP="006B54EC">
      <w:pPr>
        <w:rPr>
          <w:rFonts w:eastAsia="Times New Roman" w:cstheme="minorHAnsi"/>
          <w:sz w:val="24"/>
          <w:szCs w:val="24"/>
          <w:lang w:eastAsia="tr-TR"/>
        </w:rPr>
      </w:pPr>
      <w:r w:rsidRPr="00250C1D">
        <w:rPr>
          <w:rFonts w:eastAsia="Times New Roman" w:cstheme="minorHAnsi"/>
          <w:color w:val="74705E"/>
          <w:sz w:val="24"/>
          <w:szCs w:val="24"/>
          <w:lang w:eastAsia="tr-TR"/>
        </w:rPr>
        <w:t>Creates new audiosources at runtime with specified settings.</w:t>
      </w:r>
      <w:r w:rsidRPr="00250C1D">
        <w:rPr>
          <w:rFonts w:eastAsia="Times New Roman" w:cstheme="minorHAnsi"/>
          <w:sz w:val="24"/>
          <w:szCs w:val="24"/>
          <w:lang w:eastAsia="tr-TR"/>
        </w:rPr>
        <w:t xml:space="preserve"> </w:t>
      </w:r>
    </w:p>
    <w:p w14:paraId="258E8513" w14:textId="77777777" w:rsidR="006B54EC" w:rsidRPr="00250C1D" w:rsidRDefault="006B54EC" w:rsidP="006B54EC">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RCC_Customization.cs</w:t>
      </w:r>
    </w:p>
    <w:p w14:paraId="6793F5A7" w14:textId="77777777" w:rsidR="006B54EC" w:rsidRPr="00250C1D" w:rsidRDefault="006B54EC" w:rsidP="006B54EC">
      <w:pPr>
        <w:rPr>
          <w:rFonts w:eastAsia="Times New Roman" w:cstheme="minorHAnsi"/>
          <w:sz w:val="24"/>
          <w:szCs w:val="24"/>
          <w:lang w:eastAsia="tr-TR"/>
        </w:rPr>
      </w:pPr>
      <w:r w:rsidRPr="00250C1D">
        <w:rPr>
          <w:rFonts w:eastAsia="Times New Roman" w:cstheme="minorHAnsi"/>
          <w:color w:val="74705E"/>
          <w:sz w:val="24"/>
          <w:szCs w:val="24"/>
          <w:lang w:eastAsia="tr-TR"/>
        </w:rPr>
        <w:t>Main Customization Class For RCC.</w:t>
      </w:r>
      <w:r w:rsidRPr="00250C1D">
        <w:rPr>
          <w:rFonts w:eastAsia="Times New Roman" w:cstheme="minorHAnsi"/>
          <w:sz w:val="24"/>
          <w:szCs w:val="24"/>
          <w:lang w:eastAsia="tr-TR"/>
        </w:rPr>
        <w:t xml:space="preserve"> </w:t>
      </w:r>
    </w:p>
    <w:p w14:paraId="3243FA02" w14:textId="77777777" w:rsidR="006B54EC" w:rsidRPr="00250C1D" w:rsidRDefault="006B54EC" w:rsidP="006B54EC">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RCC_CustomizerExample.cs</w:t>
      </w:r>
    </w:p>
    <w:p w14:paraId="74DAFF9B" w14:textId="77777777" w:rsidR="006B54EC" w:rsidRPr="00250C1D" w:rsidRDefault="006B54EC" w:rsidP="006B54EC">
      <w:pPr>
        <w:rPr>
          <w:rFonts w:eastAsia="Times New Roman" w:cstheme="minorHAnsi"/>
          <w:sz w:val="24"/>
          <w:szCs w:val="24"/>
          <w:lang w:eastAsia="tr-TR"/>
        </w:rPr>
      </w:pPr>
      <w:r w:rsidRPr="00250C1D">
        <w:rPr>
          <w:rFonts w:eastAsia="Times New Roman" w:cstheme="minorHAnsi"/>
          <w:color w:val="74705E"/>
          <w:sz w:val="24"/>
          <w:szCs w:val="24"/>
          <w:lang w:eastAsia="tr-TR"/>
        </w:rPr>
        <w:t>A simple customizer example script used for receiving methods from UI elements and send them to RCC_Customization script. Also updates all UI elements for new spawned vehicles too.</w:t>
      </w:r>
      <w:r w:rsidRPr="00250C1D">
        <w:rPr>
          <w:rFonts w:eastAsia="Times New Roman" w:cstheme="minorHAnsi"/>
          <w:sz w:val="24"/>
          <w:szCs w:val="24"/>
          <w:lang w:eastAsia="tr-TR"/>
        </w:rPr>
        <w:t xml:space="preserve"> </w:t>
      </w:r>
    </w:p>
    <w:p w14:paraId="108CD832" w14:textId="77777777" w:rsidR="006B54EC" w:rsidRPr="00250C1D" w:rsidRDefault="006B54EC" w:rsidP="006B54EC">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RCC_DashboardColors.cs</w:t>
      </w:r>
    </w:p>
    <w:p w14:paraId="064EA573" w14:textId="77777777" w:rsidR="006B54EC" w:rsidRPr="00250C1D" w:rsidRDefault="006B54EC" w:rsidP="006B54EC">
      <w:pPr>
        <w:rPr>
          <w:rFonts w:eastAsia="Times New Roman" w:cstheme="minorHAnsi"/>
          <w:sz w:val="24"/>
          <w:szCs w:val="24"/>
          <w:lang w:eastAsia="tr-TR"/>
        </w:rPr>
      </w:pPr>
      <w:r w:rsidRPr="00250C1D">
        <w:rPr>
          <w:rFonts w:eastAsia="Times New Roman" w:cstheme="minorHAnsi"/>
          <w:color w:val="74705E"/>
          <w:sz w:val="24"/>
          <w:szCs w:val="24"/>
          <w:lang w:eastAsia="tr-TR"/>
        </w:rPr>
        <w:t>Changes HUD image colors by UI Sliders.</w:t>
      </w:r>
      <w:r w:rsidRPr="00250C1D">
        <w:rPr>
          <w:rFonts w:eastAsia="Times New Roman" w:cstheme="minorHAnsi"/>
          <w:sz w:val="24"/>
          <w:szCs w:val="24"/>
          <w:lang w:eastAsia="tr-TR"/>
        </w:rPr>
        <w:t xml:space="preserve"> </w:t>
      </w:r>
    </w:p>
    <w:p w14:paraId="122DD17F" w14:textId="77777777" w:rsidR="006B54EC" w:rsidRPr="00250C1D" w:rsidRDefault="006B54EC" w:rsidP="006B54EC">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RCC_DashboardInputs.cs</w:t>
      </w:r>
    </w:p>
    <w:p w14:paraId="02CAA8C4" w14:textId="77777777" w:rsidR="006B54EC" w:rsidRPr="00250C1D" w:rsidRDefault="006B54EC" w:rsidP="006B54EC">
      <w:pPr>
        <w:rPr>
          <w:rFonts w:eastAsia="Times New Roman" w:cstheme="minorHAnsi"/>
          <w:sz w:val="24"/>
          <w:szCs w:val="24"/>
          <w:lang w:eastAsia="tr-TR"/>
        </w:rPr>
      </w:pPr>
      <w:r w:rsidRPr="00250C1D">
        <w:rPr>
          <w:rFonts w:eastAsia="Times New Roman" w:cstheme="minorHAnsi"/>
          <w:color w:val="74705E"/>
          <w:sz w:val="24"/>
          <w:szCs w:val="24"/>
          <w:lang w:eastAsia="tr-TR"/>
        </w:rPr>
        <w:t>Receiving inputs from active vehicle on your scene, and feeds dashboard needles, texts, images.</w:t>
      </w:r>
      <w:r w:rsidRPr="00250C1D">
        <w:rPr>
          <w:rFonts w:eastAsia="Times New Roman" w:cstheme="minorHAnsi"/>
          <w:sz w:val="24"/>
          <w:szCs w:val="24"/>
          <w:lang w:eastAsia="tr-TR"/>
        </w:rPr>
        <w:t xml:space="preserve"> </w:t>
      </w:r>
    </w:p>
    <w:p w14:paraId="33B92073" w14:textId="77777777" w:rsidR="006B54EC" w:rsidRPr="00250C1D" w:rsidRDefault="006B54EC" w:rsidP="006B54EC">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RCC_DashboardObjects.cs</w:t>
      </w:r>
    </w:p>
    <w:p w14:paraId="601EACED" w14:textId="77777777" w:rsidR="006B54EC" w:rsidRPr="00250C1D" w:rsidRDefault="006B54EC" w:rsidP="006B54EC">
      <w:pPr>
        <w:rPr>
          <w:rFonts w:eastAsia="Times New Roman" w:cstheme="minorHAnsi"/>
          <w:color w:val="74705E"/>
          <w:sz w:val="24"/>
          <w:szCs w:val="24"/>
          <w:lang w:eastAsia="tr-TR"/>
        </w:rPr>
      </w:pPr>
      <w:r w:rsidRPr="00250C1D">
        <w:rPr>
          <w:rFonts w:eastAsia="Times New Roman" w:cstheme="minorHAnsi"/>
          <w:color w:val="74705E"/>
          <w:sz w:val="24"/>
          <w:szCs w:val="24"/>
          <w:lang w:eastAsia="tr-TR"/>
        </w:rPr>
        <w:t>Receiving inputs from active vehicle on your scene, and feeds visual dashboard needles.</w:t>
      </w:r>
    </w:p>
    <w:p w14:paraId="13DCE614" w14:textId="77777777" w:rsidR="006B54EC" w:rsidRPr="00250C1D" w:rsidRDefault="006B54EC" w:rsidP="006B54EC">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RCC_Demo.cs</w:t>
      </w:r>
    </w:p>
    <w:p w14:paraId="1C7348E9" w14:textId="2E8B06B1" w:rsidR="006B54EC" w:rsidRDefault="006B54EC" w:rsidP="006B54EC">
      <w:pPr>
        <w:rPr>
          <w:rFonts w:eastAsia="Times New Roman" w:cstheme="minorHAnsi"/>
          <w:sz w:val="24"/>
          <w:szCs w:val="24"/>
          <w:lang w:eastAsia="tr-TR"/>
        </w:rPr>
      </w:pPr>
      <w:r w:rsidRPr="00250C1D">
        <w:rPr>
          <w:rFonts w:eastAsia="Times New Roman" w:cstheme="minorHAnsi"/>
          <w:color w:val="74705E"/>
          <w:sz w:val="24"/>
          <w:szCs w:val="24"/>
          <w:lang w:eastAsia="tr-TR"/>
        </w:rPr>
        <w:t>A simple manager script for all demo scenes. It has an array of spawnable player vehicles, public methods, setting new behavior modes, restart, and quit application.</w:t>
      </w:r>
      <w:r w:rsidRPr="00250C1D">
        <w:rPr>
          <w:rFonts w:eastAsia="Times New Roman" w:cstheme="minorHAnsi"/>
          <w:sz w:val="24"/>
          <w:szCs w:val="24"/>
          <w:lang w:eastAsia="tr-TR"/>
        </w:rPr>
        <w:t xml:space="preserve"> </w:t>
      </w:r>
    </w:p>
    <w:p w14:paraId="76CBC88D" w14:textId="72150F13" w:rsidR="009A1F52" w:rsidRPr="00250C1D" w:rsidRDefault="009A1F52" w:rsidP="009A1F52">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RCC_Demo</w:t>
      </w:r>
      <w:r>
        <w:rPr>
          <w:rFonts w:asciiTheme="minorHAnsi" w:eastAsia="Kozuka Gothic Pro M" w:hAnsiTheme="minorHAnsi" w:cstheme="minorHAnsi"/>
          <w:sz w:val="24"/>
          <w:szCs w:val="24"/>
        </w:rPr>
        <w:t>Vehicles</w:t>
      </w:r>
      <w:r w:rsidRPr="00250C1D">
        <w:rPr>
          <w:rFonts w:asciiTheme="minorHAnsi" w:eastAsia="Kozuka Gothic Pro M" w:hAnsiTheme="minorHAnsi" w:cstheme="minorHAnsi"/>
          <w:sz w:val="24"/>
          <w:szCs w:val="24"/>
        </w:rPr>
        <w:t>.cs</w:t>
      </w:r>
    </w:p>
    <w:p w14:paraId="02D9CCA7" w14:textId="74DF049E" w:rsidR="009A1F52" w:rsidRDefault="009A1F52" w:rsidP="009A1F52">
      <w:pPr>
        <w:rPr>
          <w:rFonts w:eastAsia="Times New Roman" w:cstheme="minorHAnsi"/>
          <w:color w:val="74705E"/>
          <w:sz w:val="24"/>
          <w:szCs w:val="24"/>
          <w:lang w:eastAsia="tr-TR"/>
        </w:rPr>
      </w:pPr>
      <w:r>
        <w:rPr>
          <w:rFonts w:eastAsia="Times New Roman" w:cstheme="minorHAnsi"/>
          <w:color w:val="74705E"/>
          <w:sz w:val="24"/>
          <w:szCs w:val="24"/>
          <w:lang w:eastAsia="tr-TR"/>
        </w:rPr>
        <w:t>Stores all demo vehicles of the RCC. It’s a scriptable object.</w:t>
      </w:r>
    </w:p>
    <w:p w14:paraId="4DF7F561" w14:textId="3B3794F5" w:rsidR="00171A73" w:rsidRPr="00250C1D" w:rsidRDefault="00171A73" w:rsidP="00171A73">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w:t>
      </w:r>
      <w:r>
        <w:rPr>
          <w:rFonts w:asciiTheme="minorHAnsi" w:eastAsia="Kozuka Gothic Pro M" w:hAnsiTheme="minorHAnsi" w:cstheme="minorHAnsi"/>
          <w:sz w:val="24"/>
          <w:szCs w:val="24"/>
        </w:rPr>
        <w:t>DetachablePart.cs</w:t>
      </w:r>
    </w:p>
    <w:p w14:paraId="3C8D75D6" w14:textId="2A3F4567" w:rsidR="00171A73" w:rsidRPr="00250C1D" w:rsidRDefault="00171A73" w:rsidP="00171A73">
      <w:pPr>
        <w:rPr>
          <w:rFonts w:eastAsia="Times New Roman" w:cstheme="minorHAnsi"/>
          <w:sz w:val="24"/>
          <w:szCs w:val="24"/>
          <w:lang w:eastAsia="tr-TR"/>
        </w:rPr>
      </w:pPr>
      <w:r>
        <w:rPr>
          <w:rFonts w:eastAsia="Times New Roman" w:cstheme="minorHAnsi"/>
          <w:color w:val="74705E"/>
          <w:sz w:val="24"/>
          <w:szCs w:val="24"/>
          <w:lang w:eastAsia="tr-TR"/>
        </w:rPr>
        <w:t>Attached to all detachable parts of the vehicle. Works with Configurable Joint. Strength of the part reduces with the impact. If it’s weak enough, part will be loosen, or detached entirely.</w:t>
      </w:r>
    </w:p>
    <w:p w14:paraId="0DC0DC9A" w14:textId="77777777" w:rsidR="006B54EC" w:rsidRPr="00250C1D" w:rsidRDefault="006B54EC" w:rsidP="006B54EC">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RCC_Exhaust.cs</w:t>
      </w:r>
    </w:p>
    <w:p w14:paraId="3ADBBE23" w14:textId="77777777" w:rsidR="006B54EC" w:rsidRPr="00250C1D" w:rsidRDefault="006B54EC" w:rsidP="006B54EC">
      <w:pPr>
        <w:rPr>
          <w:rFonts w:eastAsia="Times New Roman" w:cstheme="minorHAnsi"/>
          <w:color w:val="74705E"/>
          <w:sz w:val="24"/>
          <w:szCs w:val="24"/>
          <w:lang w:eastAsia="tr-TR"/>
        </w:rPr>
      </w:pPr>
      <w:r w:rsidRPr="00250C1D">
        <w:rPr>
          <w:rFonts w:eastAsia="Times New Roman" w:cstheme="minorHAnsi"/>
          <w:color w:val="74705E"/>
          <w:sz w:val="24"/>
          <w:szCs w:val="24"/>
          <w:lang w:eastAsia="tr-TR"/>
        </w:rPr>
        <w:t>Exhaust based on Particle System. Based on vehicle engine RPM.</w:t>
      </w:r>
    </w:p>
    <w:p w14:paraId="1B1A156A" w14:textId="77777777" w:rsidR="006B54EC" w:rsidRPr="00250C1D" w:rsidRDefault="006B54EC" w:rsidP="006B54EC">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RCC_FixedCamera.cs</w:t>
      </w:r>
    </w:p>
    <w:p w14:paraId="52B44F09" w14:textId="384DE91A" w:rsidR="006B54EC" w:rsidRDefault="006B54EC" w:rsidP="006B54EC">
      <w:pPr>
        <w:rPr>
          <w:rFonts w:eastAsia="Times New Roman" w:cstheme="minorHAnsi"/>
          <w:sz w:val="24"/>
          <w:szCs w:val="24"/>
          <w:lang w:eastAsia="tr-TR"/>
        </w:rPr>
      </w:pPr>
      <w:r w:rsidRPr="00250C1D">
        <w:rPr>
          <w:rFonts w:eastAsia="Times New Roman" w:cstheme="minorHAnsi"/>
          <w:color w:val="74705E"/>
          <w:sz w:val="24"/>
          <w:szCs w:val="24"/>
          <w:lang w:eastAsia="tr-TR"/>
        </w:rPr>
        <w:t>Fixed camera system for RCC Camera. It simply parents the RCC Camera, and calculates target position, rotation, FOV, etc...</w:t>
      </w:r>
      <w:r w:rsidRPr="00250C1D">
        <w:rPr>
          <w:rFonts w:eastAsia="Times New Roman" w:cstheme="minorHAnsi"/>
          <w:sz w:val="24"/>
          <w:szCs w:val="24"/>
          <w:lang w:eastAsia="tr-TR"/>
        </w:rPr>
        <w:t xml:space="preserve"> </w:t>
      </w:r>
    </w:p>
    <w:p w14:paraId="0F8D6A73" w14:textId="63CA840F" w:rsidR="00443B54" w:rsidRPr="00250C1D" w:rsidRDefault="00443B54" w:rsidP="00443B54">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w:t>
      </w:r>
      <w:r>
        <w:rPr>
          <w:rFonts w:asciiTheme="minorHAnsi" w:eastAsia="Kozuka Gothic Pro M" w:hAnsiTheme="minorHAnsi" w:cstheme="minorHAnsi"/>
          <w:sz w:val="24"/>
          <w:szCs w:val="24"/>
        </w:rPr>
        <w:t>FuelStation</w:t>
      </w:r>
      <w:r w:rsidRPr="00250C1D">
        <w:rPr>
          <w:rFonts w:asciiTheme="minorHAnsi" w:eastAsia="Kozuka Gothic Pro M" w:hAnsiTheme="minorHAnsi" w:cstheme="minorHAnsi"/>
          <w:sz w:val="24"/>
          <w:szCs w:val="24"/>
        </w:rPr>
        <w:t>.cs</w:t>
      </w:r>
    </w:p>
    <w:p w14:paraId="3F3970E1" w14:textId="18095168" w:rsidR="00443B54" w:rsidRPr="00250C1D" w:rsidRDefault="00443B54" w:rsidP="00443B54">
      <w:pPr>
        <w:rPr>
          <w:rFonts w:eastAsia="Times New Roman" w:cstheme="minorHAnsi"/>
          <w:sz w:val="24"/>
          <w:szCs w:val="24"/>
          <w:lang w:eastAsia="tr-TR"/>
        </w:rPr>
      </w:pPr>
      <w:r>
        <w:rPr>
          <w:rFonts w:eastAsia="Times New Roman" w:cstheme="minorHAnsi"/>
          <w:color w:val="74705E"/>
          <w:sz w:val="24"/>
          <w:szCs w:val="24"/>
          <w:lang w:eastAsia="tr-TR"/>
        </w:rPr>
        <w:t>Fills the fuel tank of the vehicle. Works with trigger colliders. If any RCC vehicle enters the trigger, fuel tank of the vehicle will be filled up with x refill speed. Must be attached to the trigger colliders.</w:t>
      </w:r>
    </w:p>
    <w:p w14:paraId="6A48E9B4" w14:textId="77777777" w:rsidR="006B54EC" w:rsidRPr="00250C1D" w:rsidRDefault="006B54EC" w:rsidP="006B54EC">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RCC_FOVForCinematicCamera.cs</w:t>
      </w:r>
    </w:p>
    <w:p w14:paraId="0A3A8BA4" w14:textId="77777777" w:rsidR="006B54EC" w:rsidRPr="00250C1D" w:rsidRDefault="006B54EC" w:rsidP="006B54EC">
      <w:pPr>
        <w:rPr>
          <w:rFonts w:eastAsia="Times New Roman" w:cstheme="minorHAnsi"/>
          <w:sz w:val="24"/>
          <w:szCs w:val="24"/>
          <w:lang w:eastAsia="tr-TR"/>
        </w:rPr>
      </w:pPr>
      <w:r w:rsidRPr="00250C1D">
        <w:rPr>
          <w:rFonts w:eastAsia="Times New Roman" w:cstheme="minorHAnsi"/>
          <w:color w:val="74705E"/>
          <w:sz w:val="24"/>
          <w:szCs w:val="24"/>
          <w:lang w:eastAsia="tr-TR"/>
        </w:rPr>
        <w:t>Animation attached to "Animation Pivot" of the Cinematic Camera is feeding FOV float value.</w:t>
      </w:r>
      <w:r w:rsidRPr="00250C1D">
        <w:rPr>
          <w:rFonts w:eastAsia="Times New Roman" w:cstheme="minorHAnsi"/>
          <w:sz w:val="24"/>
          <w:szCs w:val="24"/>
          <w:lang w:eastAsia="tr-TR"/>
        </w:rPr>
        <w:t xml:space="preserve"> </w:t>
      </w:r>
    </w:p>
    <w:p w14:paraId="030BBF9D" w14:textId="77777777" w:rsidR="006B54EC" w:rsidRPr="00250C1D" w:rsidRDefault="006B54EC" w:rsidP="006B54EC">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RCC_GetBounds.cs</w:t>
      </w:r>
    </w:p>
    <w:p w14:paraId="74C2A3E0" w14:textId="77777777" w:rsidR="006B54EC" w:rsidRPr="00250C1D" w:rsidRDefault="006B54EC" w:rsidP="006B54EC">
      <w:pPr>
        <w:rPr>
          <w:rFonts w:eastAsia="Times New Roman" w:cstheme="minorHAnsi"/>
          <w:sz w:val="24"/>
          <w:szCs w:val="24"/>
          <w:lang w:eastAsia="tr-TR"/>
        </w:rPr>
      </w:pPr>
      <w:r w:rsidRPr="00250C1D">
        <w:rPr>
          <w:rFonts w:eastAsia="Times New Roman" w:cstheme="minorHAnsi"/>
          <w:color w:val="74705E"/>
          <w:sz w:val="24"/>
          <w:szCs w:val="24"/>
          <w:lang w:eastAsia="tr-TR"/>
        </w:rPr>
        <w:t>Gets total bound size of a gameobject.</w:t>
      </w:r>
      <w:r w:rsidRPr="00250C1D">
        <w:rPr>
          <w:rFonts w:eastAsia="Times New Roman" w:cstheme="minorHAnsi"/>
          <w:sz w:val="24"/>
          <w:szCs w:val="24"/>
          <w:lang w:eastAsia="tr-TR"/>
        </w:rPr>
        <w:t xml:space="preserve"> </w:t>
      </w:r>
    </w:p>
    <w:p w14:paraId="6A15D145" w14:textId="77777777" w:rsidR="006B54EC" w:rsidRPr="00250C1D" w:rsidRDefault="006B54EC" w:rsidP="006B54EC">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RCC_GroundMaterials.cs</w:t>
      </w:r>
    </w:p>
    <w:p w14:paraId="620A2F70" w14:textId="77777777" w:rsidR="006B54EC" w:rsidRPr="00250C1D" w:rsidRDefault="006B54EC" w:rsidP="006B54EC">
      <w:pPr>
        <w:rPr>
          <w:rFonts w:eastAsia="Times New Roman" w:cstheme="minorHAnsi"/>
          <w:sz w:val="24"/>
          <w:szCs w:val="24"/>
          <w:lang w:eastAsia="tr-TR"/>
        </w:rPr>
      </w:pPr>
      <w:r w:rsidRPr="00250C1D">
        <w:rPr>
          <w:rFonts w:eastAsia="Times New Roman" w:cstheme="minorHAnsi"/>
          <w:color w:val="74705E"/>
          <w:sz w:val="24"/>
          <w:szCs w:val="24"/>
          <w:lang w:eastAsia="tr-TR"/>
        </w:rPr>
        <w:t xml:space="preserve">Configurable Ground Materials are collected in an array of class. </w:t>
      </w:r>
      <w:r w:rsidRPr="00250C1D">
        <w:rPr>
          <w:rFonts w:eastAsia="Times New Roman" w:cstheme="minorHAnsi"/>
          <w:sz w:val="24"/>
          <w:szCs w:val="24"/>
          <w:lang w:eastAsia="tr-TR"/>
        </w:rPr>
        <w:t xml:space="preserve"> </w:t>
      </w:r>
    </w:p>
    <w:p w14:paraId="3BCAC0B1" w14:textId="77777777" w:rsidR="006B54EC" w:rsidRPr="00250C1D" w:rsidRDefault="006B54EC" w:rsidP="006B54EC">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lastRenderedPageBreak/>
        <w:t>RCC_HoodCamera.cs</w:t>
      </w:r>
    </w:p>
    <w:p w14:paraId="6C4F1A71" w14:textId="3C58FDD9" w:rsidR="006B54EC" w:rsidRDefault="006B54EC" w:rsidP="006B54EC">
      <w:pPr>
        <w:rPr>
          <w:rFonts w:eastAsia="Times New Roman" w:cstheme="minorHAnsi"/>
          <w:sz w:val="24"/>
          <w:szCs w:val="24"/>
          <w:lang w:eastAsia="tr-TR"/>
        </w:rPr>
      </w:pPr>
      <w:r w:rsidRPr="00250C1D">
        <w:rPr>
          <w:rFonts w:eastAsia="Times New Roman" w:cstheme="minorHAnsi"/>
          <w:color w:val="74705E"/>
          <w:sz w:val="24"/>
          <w:szCs w:val="24"/>
          <w:lang w:eastAsia="tr-TR"/>
        </w:rPr>
        <w:t>RCC Camera will be parented to this gameobject when current camera mode is Hood Camera.</w:t>
      </w:r>
      <w:r w:rsidRPr="00250C1D">
        <w:rPr>
          <w:rFonts w:eastAsia="Times New Roman" w:cstheme="minorHAnsi"/>
          <w:sz w:val="24"/>
          <w:szCs w:val="24"/>
          <w:lang w:eastAsia="tr-TR"/>
        </w:rPr>
        <w:t xml:space="preserve"> </w:t>
      </w:r>
    </w:p>
    <w:p w14:paraId="3D0F541C" w14:textId="77777777" w:rsidR="00132B9F" w:rsidRDefault="00132B9F" w:rsidP="006B54EC">
      <w:pPr>
        <w:rPr>
          <w:rFonts w:eastAsia="Times New Roman" w:cstheme="minorHAnsi"/>
          <w:sz w:val="24"/>
          <w:szCs w:val="24"/>
          <w:lang w:eastAsia="tr-TR"/>
        </w:rPr>
      </w:pPr>
    </w:p>
    <w:p w14:paraId="4FF4526F" w14:textId="77777777" w:rsidR="00132B9F" w:rsidRDefault="00132B9F" w:rsidP="00132B9F">
      <w:pPr>
        <w:rPr>
          <w:rFonts w:asciiTheme="minorHAnsi" w:eastAsia="Times New Roman" w:hAnsiTheme="minorHAnsi" w:cstheme="minorHAnsi"/>
          <w:b/>
          <w:color w:val="1F4E79" w:themeColor="accent1" w:themeShade="80"/>
          <w:sz w:val="24"/>
          <w:szCs w:val="24"/>
          <w:lang w:eastAsia="tr-TR"/>
        </w:rPr>
      </w:pPr>
      <w:r w:rsidRPr="0018017E">
        <w:rPr>
          <w:rFonts w:asciiTheme="minorHAnsi" w:eastAsia="Times New Roman" w:hAnsiTheme="minorHAnsi" w:cstheme="minorHAnsi"/>
          <w:b/>
          <w:color w:val="1F4E79" w:themeColor="accent1" w:themeShade="80"/>
          <w:sz w:val="24"/>
          <w:szCs w:val="24"/>
          <w:lang w:eastAsia="tr-TR"/>
        </w:rPr>
        <w:t>RCC_MobileUIDrag</w:t>
      </w:r>
    </w:p>
    <w:p w14:paraId="2EECDD58" w14:textId="101A8DB1" w:rsidR="00132B9F" w:rsidRDefault="00132B9F" w:rsidP="006B54EC">
      <w:pPr>
        <w:rPr>
          <w:rFonts w:eastAsia="Times New Roman" w:cstheme="minorHAnsi"/>
          <w:sz w:val="24"/>
          <w:szCs w:val="24"/>
          <w:lang w:eastAsia="tr-TR"/>
        </w:rPr>
      </w:pPr>
      <w:r w:rsidRPr="00250C1D">
        <w:rPr>
          <w:rFonts w:eastAsia="Times New Roman" w:cstheme="minorHAnsi"/>
          <w:color w:val="74705E"/>
          <w:sz w:val="24"/>
          <w:szCs w:val="24"/>
          <w:lang w:eastAsia="tr-TR"/>
        </w:rPr>
        <w:t>Mobile UI Drag used for orbiting RCC Camera.</w:t>
      </w:r>
      <w:r w:rsidRPr="00250C1D">
        <w:rPr>
          <w:rFonts w:eastAsia="Times New Roman" w:cstheme="minorHAnsi"/>
          <w:sz w:val="24"/>
          <w:szCs w:val="24"/>
          <w:lang w:eastAsia="tr-TR"/>
        </w:rPr>
        <w:t xml:space="preserve"> </w:t>
      </w:r>
    </w:p>
    <w:p w14:paraId="75F95565" w14:textId="251C46DC" w:rsidR="00DC0685" w:rsidRPr="00250C1D" w:rsidRDefault="00DC0685" w:rsidP="00DC0685">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w:t>
      </w:r>
      <w:r>
        <w:rPr>
          <w:rFonts w:asciiTheme="minorHAnsi" w:eastAsia="Kozuka Gothic Pro M" w:hAnsiTheme="minorHAnsi" w:cstheme="minorHAnsi"/>
          <w:sz w:val="24"/>
          <w:szCs w:val="24"/>
        </w:rPr>
        <w:t>InfoLabel</w:t>
      </w:r>
    </w:p>
    <w:p w14:paraId="794E06E3" w14:textId="225FF8A0" w:rsidR="00DC0685" w:rsidRDefault="00494462" w:rsidP="00DC0685">
      <w:pPr>
        <w:rPr>
          <w:rFonts w:eastAsia="Times New Roman" w:cstheme="minorHAnsi"/>
          <w:color w:val="74705E"/>
          <w:sz w:val="24"/>
          <w:szCs w:val="24"/>
          <w:lang w:val="en-US" w:eastAsia="tr-TR"/>
        </w:rPr>
      </w:pPr>
      <w:r>
        <w:rPr>
          <w:rFonts w:eastAsia="Times New Roman" w:cstheme="minorHAnsi"/>
          <w:color w:val="74705E"/>
          <w:sz w:val="24"/>
          <w:szCs w:val="24"/>
          <w:lang w:val="en-US" w:eastAsia="tr-TR"/>
        </w:rPr>
        <w:t xml:space="preserve">An UI Text to inform the player. </w:t>
      </w:r>
    </w:p>
    <w:p w14:paraId="15569F03" w14:textId="0D4F717F" w:rsidR="00494462" w:rsidRPr="00250C1D" w:rsidRDefault="00494462" w:rsidP="00494462">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w:t>
      </w:r>
      <w:r>
        <w:rPr>
          <w:rFonts w:asciiTheme="minorHAnsi" w:eastAsia="Kozuka Gothic Pro M" w:hAnsiTheme="minorHAnsi" w:cstheme="minorHAnsi"/>
          <w:sz w:val="24"/>
          <w:szCs w:val="24"/>
        </w:rPr>
        <w:t>In</w:t>
      </w:r>
      <w:r>
        <w:rPr>
          <w:rFonts w:asciiTheme="minorHAnsi" w:eastAsia="Kozuka Gothic Pro M" w:hAnsiTheme="minorHAnsi" w:cstheme="minorHAnsi"/>
          <w:sz w:val="24"/>
          <w:szCs w:val="24"/>
        </w:rPr>
        <w:t>putActions</w:t>
      </w:r>
    </w:p>
    <w:p w14:paraId="371EF7F4" w14:textId="50BC6F33" w:rsidR="00494462" w:rsidRDefault="00494462" w:rsidP="00494462">
      <w:pPr>
        <w:rPr>
          <w:rFonts w:eastAsia="Times New Roman" w:cstheme="minorHAnsi"/>
          <w:color w:val="74705E"/>
          <w:sz w:val="24"/>
          <w:szCs w:val="24"/>
          <w:lang w:val="en-US" w:eastAsia="tr-TR"/>
        </w:rPr>
      </w:pPr>
      <w:r>
        <w:rPr>
          <w:rFonts w:eastAsia="Times New Roman" w:cstheme="minorHAnsi"/>
          <w:color w:val="74705E"/>
          <w:sz w:val="24"/>
          <w:szCs w:val="24"/>
          <w:lang w:val="en-US" w:eastAsia="tr-TR"/>
        </w:rPr>
        <w:t>Input Actions map generated by the editor.</w:t>
      </w:r>
    </w:p>
    <w:p w14:paraId="73F24CEC" w14:textId="0E32CB81" w:rsidR="00494462" w:rsidRPr="00250C1D" w:rsidRDefault="00494462" w:rsidP="00494462">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w:t>
      </w:r>
      <w:r>
        <w:rPr>
          <w:rFonts w:asciiTheme="minorHAnsi" w:eastAsia="Kozuka Gothic Pro M" w:hAnsiTheme="minorHAnsi" w:cstheme="minorHAnsi"/>
          <w:sz w:val="24"/>
          <w:szCs w:val="24"/>
        </w:rPr>
        <w:t>I</w:t>
      </w:r>
      <w:r>
        <w:rPr>
          <w:rFonts w:asciiTheme="minorHAnsi" w:eastAsia="Kozuka Gothic Pro M" w:hAnsiTheme="minorHAnsi" w:cstheme="minorHAnsi"/>
          <w:sz w:val="24"/>
          <w:szCs w:val="24"/>
        </w:rPr>
        <w:t>nputManager</w:t>
      </w:r>
    </w:p>
    <w:p w14:paraId="2173D655" w14:textId="4E55AD59" w:rsidR="00494462" w:rsidRDefault="00494462" w:rsidP="00494462">
      <w:pPr>
        <w:rPr>
          <w:rFonts w:eastAsia="Times New Roman" w:cstheme="minorHAnsi"/>
          <w:color w:val="74705E"/>
          <w:sz w:val="24"/>
          <w:szCs w:val="24"/>
          <w:lang w:val="en-US" w:eastAsia="tr-TR"/>
        </w:rPr>
      </w:pPr>
      <w:r>
        <w:rPr>
          <w:rFonts w:eastAsia="Times New Roman" w:cstheme="minorHAnsi"/>
          <w:color w:val="74705E"/>
          <w:sz w:val="24"/>
          <w:szCs w:val="24"/>
          <w:lang w:val="en-US" w:eastAsia="tr-TR"/>
        </w:rPr>
        <w:t>Receives</w:t>
      </w:r>
      <w:r w:rsidRPr="00494462">
        <w:rPr>
          <w:rFonts w:eastAsia="Times New Roman" w:cstheme="minorHAnsi"/>
          <w:color w:val="74705E"/>
          <w:sz w:val="24"/>
          <w:szCs w:val="24"/>
          <w:lang w:val="en-US" w:eastAsia="tr-TR"/>
        </w:rPr>
        <w:t xml:space="preserve"> player inputs with Unity’s New Input System. Instead of using many hardcoded lines, only one line will do the whole job with new Input System. </w:t>
      </w:r>
      <w:r>
        <w:rPr>
          <w:rFonts w:eastAsia="Times New Roman" w:cstheme="minorHAnsi"/>
          <w:color w:val="74705E"/>
          <w:sz w:val="24"/>
          <w:szCs w:val="24"/>
          <w:lang w:val="en-US" w:eastAsia="tr-TR"/>
        </w:rPr>
        <w:t>L</w:t>
      </w:r>
      <w:r w:rsidRPr="00494462">
        <w:rPr>
          <w:rFonts w:eastAsia="Times New Roman" w:cstheme="minorHAnsi"/>
          <w:color w:val="74705E"/>
          <w:sz w:val="24"/>
          <w:szCs w:val="24"/>
          <w:lang w:val="en-US" w:eastAsia="tr-TR"/>
        </w:rPr>
        <w:t xml:space="preserve">istening all events on RCC_InputActions. </w:t>
      </w:r>
    </w:p>
    <w:p w14:paraId="30721807" w14:textId="77777777" w:rsidR="0050746C" w:rsidRPr="00250C1D" w:rsidRDefault="0050746C" w:rsidP="0050746C">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w:t>
      </w:r>
      <w:r>
        <w:rPr>
          <w:rFonts w:asciiTheme="minorHAnsi" w:eastAsia="Kozuka Gothic Pro M" w:hAnsiTheme="minorHAnsi" w:cstheme="minorHAnsi"/>
          <w:sz w:val="24"/>
          <w:szCs w:val="24"/>
        </w:rPr>
        <w:t>Inputs</w:t>
      </w:r>
    </w:p>
    <w:p w14:paraId="24109F0F" w14:textId="67A00818" w:rsidR="0050746C" w:rsidRDefault="0050746C" w:rsidP="0050746C">
      <w:pPr>
        <w:rPr>
          <w:rFonts w:eastAsia="Times New Roman" w:cstheme="minorHAnsi"/>
          <w:color w:val="74705E"/>
          <w:sz w:val="24"/>
          <w:szCs w:val="24"/>
          <w:lang w:val="en-US" w:eastAsia="tr-TR"/>
        </w:rPr>
      </w:pPr>
      <w:r>
        <w:rPr>
          <w:rFonts w:eastAsia="Times New Roman" w:cstheme="minorHAnsi"/>
          <w:color w:val="74705E"/>
          <w:sz w:val="24"/>
          <w:szCs w:val="24"/>
          <w:lang w:val="en-US" w:eastAsia="tr-TR"/>
        </w:rPr>
        <w:t>Input class for throttle, steer, brake, handbrake, nos, gear, clutch, orbit, etc…</w:t>
      </w:r>
    </w:p>
    <w:p w14:paraId="31B66094" w14:textId="77777777" w:rsidR="006B54EC" w:rsidRPr="00250C1D" w:rsidRDefault="006B54EC" w:rsidP="006B54EC">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RCC_Light.cs</w:t>
      </w:r>
    </w:p>
    <w:p w14:paraId="3CA3ED99" w14:textId="77777777" w:rsidR="006B54EC" w:rsidRPr="00250C1D" w:rsidRDefault="006B54EC" w:rsidP="006B54EC">
      <w:pPr>
        <w:rPr>
          <w:rFonts w:cstheme="minorHAnsi"/>
          <w:sz w:val="24"/>
          <w:szCs w:val="24"/>
        </w:rPr>
      </w:pPr>
      <w:r w:rsidRPr="00250C1D">
        <w:rPr>
          <w:rFonts w:eastAsia="Times New Roman" w:cstheme="minorHAnsi"/>
          <w:color w:val="74705E"/>
          <w:sz w:val="24"/>
          <w:szCs w:val="24"/>
          <w:lang w:eastAsia="tr-TR"/>
        </w:rPr>
        <w:t>General lighting system for vehicles. It has all kind of lights such as Headlight, Brake Light, Indicator Light, Reverse Light.</w:t>
      </w:r>
    </w:p>
    <w:p w14:paraId="77DEECA2" w14:textId="77777777" w:rsidR="006B54EC" w:rsidRPr="00250C1D" w:rsidRDefault="006B54EC" w:rsidP="006B54EC">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RCC_LightEmission.cs</w:t>
      </w:r>
    </w:p>
    <w:p w14:paraId="3E28EBD4" w14:textId="77777777" w:rsidR="006B54EC" w:rsidRPr="00250C1D" w:rsidRDefault="006B54EC" w:rsidP="006B54EC">
      <w:pPr>
        <w:rPr>
          <w:rFonts w:eastAsia="Times New Roman" w:cstheme="minorHAnsi"/>
          <w:sz w:val="24"/>
          <w:szCs w:val="24"/>
          <w:lang w:eastAsia="tr-TR"/>
        </w:rPr>
      </w:pPr>
      <w:r w:rsidRPr="00250C1D">
        <w:rPr>
          <w:rFonts w:eastAsia="Times New Roman" w:cstheme="minorHAnsi"/>
          <w:color w:val="74705E"/>
          <w:sz w:val="24"/>
          <w:szCs w:val="24"/>
          <w:lang w:eastAsia="tr-TR"/>
        </w:rPr>
        <w:t>Feeding material's emission channel for self illumin effect.</w:t>
      </w:r>
      <w:r w:rsidRPr="00250C1D">
        <w:rPr>
          <w:rFonts w:eastAsia="Times New Roman" w:cstheme="minorHAnsi"/>
          <w:sz w:val="24"/>
          <w:szCs w:val="24"/>
          <w:lang w:eastAsia="tr-TR"/>
        </w:rPr>
        <w:t xml:space="preserve"> </w:t>
      </w:r>
    </w:p>
    <w:p w14:paraId="42EBE9ED" w14:textId="77777777" w:rsidR="006B54EC" w:rsidRPr="00250C1D" w:rsidRDefault="006B54EC" w:rsidP="006B54EC">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RCC_Mirror.cs</w:t>
      </w:r>
    </w:p>
    <w:p w14:paraId="6F79EEA1" w14:textId="77777777" w:rsidR="006B54EC" w:rsidRPr="00250C1D" w:rsidRDefault="006B54EC" w:rsidP="006B54EC">
      <w:pPr>
        <w:rPr>
          <w:rFonts w:eastAsia="Times New Roman" w:cstheme="minorHAnsi"/>
          <w:sz w:val="24"/>
          <w:szCs w:val="24"/>
          <w:lang w:eastAsia="tr-TR"/>
        </w:rPr>
      </w:pPr>
      <w:r w:rsidRPr="00250C1D">
        <w:rPr>
          <w:rFonts w:eastAsia="Times New Roman" w:cstheme="minorHAnsi"/>
          <w:color w:val="74705E"/>
          <w:sz w:val="24"/>
          <w:szCs w:val="24"/>
          <w:lang w:eastAsia="tr-TR"/>
        </w:rPr>
        <w:t>It must be attached to external camera. This external camera will be used as mirror.</w:t>
      </w:r>
      <w:r w:rsidRPr="00250C1D">
        <w:rPr>
          <w:rFonts w:eastAsia="Times New Roman" w:cstheme="minorHAnsi"/>
          <w:sz w:val="24"/>
          <w:szCs w:val="24"/>
          <w:lang w:eastAsia="tr-TR"/>
        </w:rPr>
        <w:t xml:space="preserve"> </w:t>
      </w:r>
    </w:p>
    <w:p w14:paraId="33C485E8" w14:textId="77777777" w:rsidR="006B54EC" w:rsidRPr="00250C1D" w:rsidRDefault="006B54EC" w:rsidP="006B54EC">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RCC_MobileButtons.cs</w:t>
      </w:r>
    </w:p>
    <w:p w14:paraId="1551F305" w14:textId="77777777" w:rsidR="006B54EC" w:rsidRPr="00250C1D" w:rsidRDefault="006B54EC" w:rsidP="006B54EC">
      <w:pPr>
        <w:rPr>
          <w:rFonts w:eastAsia="Times New Roman" w:cstheme="minorHAnsi"/>
          <w:color w:val="74705E"/>
          <w:sz w:val="24"/>
          <w:szCs w:val="24"/>
          <w:lang w:eastAsia="tr-TR"/>
        </w:rPr>
      </w:pPr>
      <w:r w:rsidRPr="00250C1D">
        <w:rPr>
          <w:rFonts w:eastAsia="Times New Roman" w:cstheme="minorHAnsi"/>
          <w:color w:val="74705E"/>
          <w:sz w:val="24"/>
          <w:szCs w:val="24"/>
          <w:lang w:eastAsia="tr-TR"/>
        </w:rPr>
        <w:t>Receiving inputs from UI buttons, and feeds active vehicles on your scene.</w:t>
      </w:r>
    </w:p>
    <w:p w14:paraId="03E4C336" w14:textId="77777777" w:rsidR="006B54EC" w:rsidRPr="00250C1D" w:rsidRDefault="006B54EC" w:rsidP="006B54EC">
      <w:pPr>
        <w:pStyle w:val="Balk1"/>
        <w:rPr>
          <w:rFonts w:asciiTheme="minorHAnsi" w:eastAsia="Times New Roman" w:hAnsiTheme="minorHAnsi" w:cstheme="minorHAnsi"/>
          <w:sz w:val="24"/>
          <w:szCs w:val="24"/>
          <w:lang w:eastAsia="tr-TR"/>
        </w:rPr>
      </w:pPr>
      <w:r w:rsidRPr="00250C1D">
        <w:rPr>
          <w:rFonts w:asciiTheme="minorHAnsi" w:eastAsia="Times New Roman" w:hAnsiTheme="minorHAnsi" w:cstheme="minorHAnsi"/>
          <w:sz w:val="24"/>
          <w:szCs w:val="24"/>
          <w:lang w:eastAsia="tr-TR"/>
        </w:rPr>
        <w:t>RCC_PoliceSiren</w:t>
      </w:r>
      <w:r w:rsidRPr="00250C1D">
        <w:rPr>
          <w:rFonts w:asciiTheme="minorHAnsi" w:eastAsia="Kozuka Gothic Pro M" w:hAnsiTheme="minorHAnsi" w:cstheme="minorHAnsi"/>
          <w:sz w:val="24"/>
          <w:szCs w:val="24"/>
        </w:rPr>
        <w:t>.cs</w:t>
      </w:r>
    </w:p>
    <w:p w14:paraId="7A21B186" w14:textId="77777777" w:rsidR="006B54EC" w:rsidRPr="00250C1D" w:rsidRDefault="006B54EC" w:rsidP="006B54EC">
      <w:pPr>
        <w:rPr>
          <w:rFonts w:cstheme="minorHAnsi"/>
          <w:sz w:val="24"/>
          <w:szCs w:val="24"/>
          <w:lang w:eastAsia="tr-TR"/>
        </w:rPr>
      </w:pPr>
      <w:r w:rsidRPr="00250C1D">
        <w:rPr>
          <w:rFonts w:eastAsia="Times New Roman" w:cstheme="minorHAnsi"/>
          <w:color w:val="74705E"/>
          <w:sz w:val="24"/>
          <w:szCs w:val="24"/>
          <w:lang w:eastAsia="tr-TR"/>
        </w:rPr>
        <w:t>Flashes red and blue lights with proper timing. If vehicle is an AI vehicle and chaser vehicle, toggles lights on / off automatically.</w:t>
      </w:r>
    </w:p>
    <w:p w14:paraId="79A469BF" w14:textId="77777777" w:rsidR="006B54EC" w:rsidRPr="00250C1D" w:rsidRDefault="006B54EC" w:rsidP="006B54EC">
      <w:pPr>
        <w:pStyle w:val="Balk1"/>
        <w:rPr>
          <w:rFonts w:asciiTheme="minorHAnsi" w:eastAsia="Times New Roman" w:hAnsiTheme="minorHAnsi" w:cstheme="minorHAnsi"/>
          <w:sz w:val="24"/>
          <w:szCs w:val="24"/>
          <w:lang w:eastAsia="tr-TR"/>
        </w:rPr>
      </w:pPr>
      <w:r w:rsidRPr="00250C1D">
        <w:rPr>
          <w:rFonts w:asciiTheme="minorHAnsi" w:eastAsia="Times New Roman" w:hAnsiTheme="minorHAnsi" w:cstheme="minorHAnsi"/>
          <w:sz w:val="24"/>
          <w:szCs w:val="24"/>
          <w:lang w:eastAsia="tr-TR"/>
        </w:rPr>
        <w:t>RCC_Recorder</w:t>
      </w:r>
      <w:r w:rsidRPr="00250C1D">
        <w:rPr>
          <w:rFonts w:asciiTheme="minorHAnsi" w:eastAsia="Kozuka Gothic Pro M" w:hAnsiTheme="minorHAnsi" w:cstheme="minorHAnsi"/>
          <w:sz w:val="24"/>
          <w:szCs w:val="24"/>
        </w:rPr>
        <w:t>.cs</w:t>
      </w:r>
    </w:p>
    <w:p w14:paraId="3379BF32" w14:textId="24DBDEBA" w:rsidR="006B54EC" w:rsidRDefault="006B54EC" w:rsidP="006B54EC">
      <w:pPr>
        <w:rPr>
          <w:rFonts w:eastAsia="Times New Roman" w:cstheme="minorHAnsi"/>
          <w:sz w:val="24"/>
          <w:szCs w:val="24"/>
          <w:lang w:eastAsia="tr-TR"/>
        </w:rPr>
      </w:pPr>
      <w:r w:rsidRPr="00250C1D">
        <w:rPr>
          <w:rFonts w:eastAsia="Times New Roman" w:cstheme="minorHAnsi"/>
          <w:color w:val="74705E"/>
          <w:sz w:val="24"/>
          <w:szCs w:val="24"/>
          <w:lang w:eastAsia="tr-TR"/>
        </w:rPr>
        <w:t>Record / Replay system. Saves player's input on record, and replays it when on playback.</w:t>
      </w:r>
      <w:r w:rsidRPr="00250C1D">
        <w:rPr>
          <w:rFonts w:eastAsia="Times New Roman" w:cstheme="minorHAnsi"/>
          <w:sz w:val="24"/>
          <w:szCs w:val="24"/>
          <w:lang w:eastAsia="tr-TR"/>
        </w:rPr>
        <w:t xml:space="preserve"> </w:t>
      </w:r>
    </w:p>
    <w:p w14:paraId="664546D5" w14:textId="39FE5F0E" w:rsidR="00B94B26" w:rsidRPr="00250C1D" w:rsidRDefault="00B94B26" w:rsidP="00B94B26">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w:t>
      </w:r>
      <w:r>
        <w:rPr>
          <w:rFonts w:asciiTheme="minorHAnsi" w:eastAsia="Kozuka Gothic Pro M" w:hAnsiTheme="minorHAnsi" w:cstheme="minorHAnsi"/>
          <w:sz w:val="24"/>
          <w:szCs w:val="24"/>
        </w:rPr>
        <w:t>RepairStation</w:t>
      </w:r>
    </w:p>
    <w:p w14:paraId="26BF62E0" w14:textId="20A978E8" w:rsidR="00B94B26" w:rsidRPr="00250C1D" w:rsidRDefault="00B94B26" w:rsidP="00B94B26">
      <w:pPr>
        <w:rPr>
          <w:rFonts w:eastAsia="Times New Roman" w:cstheme="minorHAnsi"/>
          <w:sz w:val="24"/>
          <w:szCs w:val="24"/>
          <w:lang w:eastAsia="tr-TR"/>
        </w:rPr>
      </w:pPr>
      <w:r>
        <w:rPr>
          <w:rFonts w:eastAsia="Times New Roman" w:cstheme="minorHAnsi"/>
          <w:color w:val="74705E"/>
          <w:sz w:val="24"/>
          <w:szCs w:val="24"/>
          <w:lang w:eastAsia="tr-TR"/>
        </w:rPr>
        <w:t>Repairs</w:t>
      </w:r>
      <w:r>
        <w:rPr>
          <w:rFonts w:eastAsia="Times New Roman" w:cstheme="minorHAnsi"/>
          <w:color w:val="74705E"/>
          <w:sz w:val="24"/>
          <w:szCs w:val="24"/>
          <w:lang w:eastAsia="tr-TR"/>
        </w:rPr>
        <w:t xml:space="preserve"> the vehicle. Works with trigger colliders. If any RCC vehicle enters the trigger, </w:t>
      </w:r>
      <w:r>
        <w:rPr>
          <w:rFonts w:eastAsia="Times New Roman" w:cstheme="minorHAnsi"/>
          <w:color w:val="74705E"/>
          <w:sz w:val="24"/>
          <w:szCs w:val="24"/>
          <w:lang w:eastAsia="tr-TR"/>
        </w:rPr>
        <w:t>it will be repaired</w:t>
      </w:r>
      <w:r>
        <w:rPr>
          <w:rFonts w:eastAsia="Times New Roman" w:cstheme="minorHAnsi"/>
          <w:color w:val="74705E"/>
          <w:sz w:val="24"/>
          <w:szCs w:val="24"/>
          <w:lang w:eastAsia="tr-TR"/>
        </w:rPr>
        <w:t>. Must be attached to the trigger colliders.</w:t>
      </w:r>
    </w:p>
    <w:p w14:paraId="21FC3DC5" w14:textId="77777777" w:rsidR="00B94B26" w:rsidRPr="00250C1D" w:rsidRDefault="00B94B26" w:rsidP="006B54EC">
      <w:pPr>
        <w:rPr>
          <w:rFonts w:eastAsia="Times New Roman" w:cstheme="minorHAnsi"/>
          <w:sz w:val="24"/>
          <w:szCs w:val="24"/>
          <w:lang w:eastAsia="tr-TR"/>
        </w:rPr>
      </w:pPr>
    </w:p>
    <w:p w14:paraId="60A8AFE9" w14:textId="77777777" w:rsidR="006B54EC" w:rsidRPr="00250C1D" w:rsidRDefault="006B54EC" w:rsidP="006B54EC">
      <w:pPr>
        <w:pStyle w:val="Balk1"/>
        <w:rPr>
          <w:rFonts w:asciiTheme="minorHAnsi" w:hAnsiTheme="minorHAnsi" w:cstheme="minorHAnsi"/>
          <w:sz w:val="24"/>
          <w:szCs w:val="24"/>
        </w:rPr>
      </w:pPr>
      <w:r w:rsidRPr="00250C1D">
        <w:rPr>
          <w:rFonts w:asciiTheme="minorHAnsi" w:hAnsiTheme="minorHAnsi" w:cstheme="minorHAnsi"/>
          <w:sz w:val="24"/>
          <w:szCs w:val="24"/>
        </w:rPr>
        <w:t>RCC_SceneManager</w:t>
      </w:r>
      <w:r w:rsidRPr="00250C1D">
        <w:rPr>
          <w:rFonts w:asciiTheme="minorHAnsi" w:eastAsia="Kozuka Gothic Pro M" w:hAnsiTheme="minorHAnsi" w:cstheme="minorHAnsi"/>
          <w:sz w:val="24"/>
          <w:szCs w:val="24"/>
        </w:rPr>
        <w:t>.cs</w:t>
      </w:r>
    </w:p>
    <w:p w14:paraId="42717A2D" w14:textId="77777777" w:rsidR="006B54EC" w:rsidRPr="00250C1D" w:rsidRDefault="006B54EC" w:rsidP="006B54EC">
      <w:pPr>
        <w:rPr>
          <w:rFonts w:eastAsia="Times New Roman" w:cstheme="minorHAnsi"/>
          <w:sz w:val="24"/>
          <w:szCs w:val="24"/>
          <w:lang w:eastAsia="tr-TR"/>
        </w:rPr>
      </w:pPr>
      <w:r w:rsidRPr="00250C1D">
        <w:rPr>
          <w:rFonts w:eastAsia="Times New Roman" w:cstheme="minorHAnsi"/>
          <w:color w:val="74705E"/>
          <w:sz w:val="24"/>
          <w:szCs w:val="24"/>
          <w:lang w:eastAsia="tr-TR"/>
        </w:rPr>
        <w:t>Scene manager that contains current player vehicle, current player camera, current player UI, current player character, recording/playing mechanim, and other vehicles as well.</w:t>
      </w:r>
      <w:r w:rsidRPr="00250C1D">
        <w:rPr>
          <w:rFonts w:eastAsia="Times New Roman" w:cstheme="minorHAnsi"/>
          <w:sz w:val="24"/>
          <w:szCs w:val="24"/>
          <w:lang w:eastAsia="tr-TR"/>
        </w:rPr>
        <w:t xml:space="preserve"> </w:t>
      </w:r>
    </w:p>
    <w:p w14:paraId="1668E5D8" w14:textId="77777777" w:rsidR="006B54EC" w:rsidRPr="00250C1D" w:rsidRDefault="006B54EC" w:rsidP="006B54EC">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RCC_Settings.cs</w:t>
      </w:r>
    </w:p>
    <w:p w14:paraId="51464C9C" w14:textId="77777777" w:rsidR="006B54EC" w:rsidRPr="00250C1D" w:rsidRDefault="006B54EC" w:rsidP="006B54EC">
      <w:pPr>
        <w:rPr>
          <w:rFonts w:eastAsia="Times New Roman" w:cstheme="minorHAnsi"/>
          <w:sz w:val="24"/>
          <w:szCs w:val="24"/>
          <w:lang w:eastAsia="tr-TR"/>
        </w:rPr>
      </w:pPr>
      <w:r w:rsidRPr="00250C1D">
        <w:rPr>
          <w:rFonts w:eastAsia="Times New Roman" w:cstheme="minorHAnsi"/>
          <w:color w:val="74705E"/>
          <w:sz w:val="24"/>
          <w:szCs w:val="24"/>
          <w:lang w:eastAsia="tr-TR"/>
        </w:rPr>
        <w:t>Stored all general shared RCC settings here.</w:t>
      </w:r>
      <w:r w:rsidRPr="00250C1D">
        <w:rPr>
          <w:rFonts w:eastAsia="Times New Roman" w:cstheme="minorHAnsi"/>
          <w:sz w:val="24"/>
          <w:szCs w:val="24"/>
          <w:lang w:eastAsia="tr-TR"/>
        </w:rPr>
        <w:t xml:space="preserve"> </w:t>
      </w:r>
    </w:p>
    <w:p w14:paraId="10F5DEE8" w14:textId="77777777" w:rsidR="006B54EC" w:rsidRPr="00250C1D" w:rsidRDefault="006B54EC" w:rsidP="006B54EC">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RCC_ShadowRotConst.cs</w:t>
      </w:r>
    </w:p>
    <w:p w14:paraId="437522C7" w14:textId="77777777" w:rsidR="006B54EC" w:rsidRPr="00250C1D" w:rsidRDefault="006B54EC" w:rsidP="006B54EC">
      <w:pPr>
        <w:rPr>
          <w:rFonts w:eastAsia="Times New Roman" w:cstheme="minorHAnsi"/>
          <w:sz w:val="24"/>
          <w:szCs w:val="24"/>
          <w:lang w:eastAsia="tr-TR"/>
        </w:rPr>
      </w:pPr>
      <w:r w:rsidRPr="00250C1D">
        <w:rPr>
          <w:rFonts w:eastAsia="Times New Roman" w:cstheme="minorHAnsi"/>
          <w:color w:val="74705E"/>
          <w:sz w:val="24"/>
          <w:szCs w:val="24"/>
          <w:lang w:eastAsia="tr-TR"/>
        </w:rPr>
        <w:t>Locks rotation of the shadow projector to avoid stretching.</w:t>
      </w:r>
      <w:r w:rsidRPr="00250C1D">
        <w:rPr>
          <w:rFonts w:eastAsia="Times New Roman" w:cstheme="minorHAnsi"/>
          <w:sz w:val="24"/>
          <w:szCs w:val="24"/>
          <w:lang w:eastAsia="tr-TR"/>
        </w:rPr>
        <w:t xml:space="preserve"> </w:t>
      </w:r>
    </w:p>
    <w:p w14:paraId="7FC4047B" w14:textId="77777777" w:rsidR="006B54EC" w:rsidRPr="00250C1D" w:rsidRDefault="006B54EC" w:rsidP="006B54EC">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lastRenderedPageBreak/>
        <w:t>RCC_Skidmarks.cs</w:t>
      </w:r>
    </w:p>
    <w:p w14:paraId="1DECDADF" w14:textId="77777777" w:rsidR="006B54EC" w:rsidRPr="00250C1D" w:rsidRDefault="006B54EC" w:rsidP="006B54EC">
      <w:pPr>
        <w:rPr>
          <w:rFonts w:eastAsia="Times New Roman" w:cstheme="minorHAnsi"/>
          <w:sz w:val="24"/>
          <w:szCs w:val="24"/>
          <w:lang w:eastAsia="tr-TR"/>
        </w:rPr>
      </w:pPr>
      <w:r w:rsidRPr="00250C1D">
        <w:rPr>
          <w:rFonts w:eastAsia="Times New Roman" w:cstheme="minorHAnsi"/>
          <w:color w:val="74705E"/>
          <w:sz w:val="24"/>
          <w:szCs w:val="24"/>
          <w:lang w:eastAsia="tr-TR"/>
        </w:rPr>
        <w:t>Skidmarks Manager for RCC.</w:t>
      </w:r>
      <w:r w:rsidRPr="00250C1D">
        <w:rPr>
          <w:rFonts w:eastAsia="Times New Roman" w:cstheme="minorHAnsi"/>
          <w:sz w:val="24"/>
          <w:szCs w:val="24"/>
          <w:lang w:eastAsia="tr-TR"/>
        </w:rPr>
        <w:t xml:space="preserve"> </w:t>
      </w:r>
    </w:p>
    <w:p w14:paraId="22955DFA" w14:textId="77777777" w:rsidR="006B54EC" w:rsidRPr="00250C1D" w:rsidRDefault="006B54EC" w:rsidP="006B54EC">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RCC_SuspensionArm.cs</w:t>
      </w:r>
    </w:p>
    <w:p w14:paraId="574305CD" w14:textId="3A918EEA" w:rsidR="006B54EC" w:rsidRDefault="006B54EC" w:rsidP="006B54EC">
      <w:pPr>
        <w:rPr>
          <w:rFonts w:eastAsia="Times New Roman" w:cstheme="minorHAnsi"/>
          <w:sz w:val="24"/>
          <w:szCs w:val="24"/>
          <w:lang w:eastAsia="tr-TR"/>
        </w:rPr>
      </w:pPr>
      <w:r w:rsidRPr="00250C1D">
        <w:rPr>
          <w:rFonts w:eastAsia="Times New Roman" w:cstheme="minorHAnsi"/>
          <w:color w:val="74705E"/>
          <w:sz w:val="24"/>
          <w:szCs w:val="24"/>
          <w:lang w:eastAsia="tr-TR"/>
        </w:rPr>
        <w:t>Rotates and moves suspension arms based on wheelcollider suspension distance.</w:t>
      </w:r>
      <w:r w:rsidRPr="00250C1D">
        <w:rPr>
          <w:rFonts w:eastAsia="Times New Roman" w:cstheme="minorHAnsi"/>
          <w:sz w:val="24"/>
          <w:szCs w:val="24"/>
          <w:lang w:eastAsia="tr-TR"/>
        </w:rPr>
        <w:t xml:space="preserve"> </w:t>
      </w:r>
    </w:p>
    <w:p w14:paraId="7C617726" w14:textId="72BC14DD" w:rsidR="00B94B26" w:rsidRPr="00250C1D" w:rsidRDefault="00B94B26" w:rsidP="00B94B26">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RCC_T</w:t>
      </w:r>
      <w:r>
        <w:rPr>
          <w:rFonts w:asciiTheme="minorHAnsi" w:eastAsia="Kozuka Gothic Pro M" w:hAnsiTheme="minorHAnsi" w:cstheme="minorHAnsi"/>
          <w:sz w:val="24"/>
          <w:szCs w:val="24"/>
        </w:rPr>
        <w:t>elemetry</w:t>
      </w:r>
      <w:r w:rsidRPr="00250C1D">
        <w:rPr>
          <w:rFonts w:asciiTheme="minorHAnsi" w:eastAsia="Kozuka Gothic Pro M" w:hAnsiTheme="minorHAnsi" w:cstheme="minorHAnsi"/>
          <w:sz w:val="24"/>
          <w:szCs w:val="24"/>
        </w:rPr>
        <w:t>.cs</w:t>
      </w:r>
    </w:p>
    <w:p w14:paraId="4224DAE0" w14:textId="604760D1" w:rsidR="00B94B26" w:rsidRDefault="00B94B26" w:rsidP="00B94B26">
      <w:pPr>
        <w:rPr>
          <w:rFonts w:eastAsia="Times New Roman" w:cstheme="minorHAnsi"/>
          <w:color w:val="74705E"/>
          <w:sz w:val="24"/>
          <w:szCs w:val="24"/>
          <w:lang w:eastAsia="tr-TR"/>
        </w:rPr>
      </w:pPr>
      <w:r>
        <w:rPr>
          <w:rFonts w:eastAsia="Times New Roman" w:cstheme="minorHAnsi"/>
          <w:color w:val="74705E"/>
          <w:sz w:val="24"/>
          <w:szCs w:val="24"/>
          <w:lang w:eastAsia="tr-TR"/>
        </w:rPr>
        <w:t>Attached to the telemetry canvas to display all important vehicle stats on game view.</w:t>
      </w:r>
    </w:p>
    <w:p w14:paraId="721D9466" w14:textId="693D790F" w:rsidR="00B94B26" w:rsidRPr="00250C1D" w:rsidRDefault="00B94B26" w:rsidP="00B94B26">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w:t>
      </w:r>
      <w:r>
        <w:rPr>
          <w:rFonts w:asciiTheme="minorHAnsi" w:eastAsia="Kozuka Gothic Pro M" w:hAnsiTheme="minorHAnsi" w:cstheme="minorHAnsi"/>
          <w:sz w:val="24"/>
          <w:szCs w:val="24"/>
        </w:rPr>
        <w:t>Teleporter</w:t>
      </w:r>
    </w:p>
    <w:p w14:paraId="35BDB00A" w14:textId="27B4F515" w:rsidR="00B94B26" w:rsidRDefault="00B94B26" w:rsidP="00B94B26">
      <w:pPr>
        <w:rPr>
          <w:rFonts w:eastAsia="Times New Roman" w:cstheme="minorHAnsi"/>
          <w:color w:val="74705E"/>
          <w:sz w:val="24"/>
          <w:szCs w:val="24"/>
          <w:lang w:eastAsia="tr-TR"/>
        </w:rPr>
      </w:pPr>
      <w:r>
        <w:rPr>
          <w:rFonts w:eastAsia="Times New Roman" w:cstheme="minorHAnsi"/>
          <w:color w:val="74705E"/>
          <w:sz w:val="24"/>
          <w:szCs w:val="24"/>
          <w:lang w:eastAsia="tr-TR"/>
        </w:rPr>
        <w:t xml:space="preserve">Teleports the target vehicle to the new position. </w:t>
      </w:r>
      <w:r>
        <w:rPr>
          <w:rFonts w:eastAsia="Times New Roman" w:cstheme="minorHAnsi"/>
          <w:color w:val="74705E"/>
          <w:sz w:val="24"/>
          <w:szCs w:val="24"/>
          <w:lang w:eastAsia="tr-TR"/>
        </w:rPr>
        <w:t xml:space="preserve">Works with trigger colliders. If any RCC vehicle enters the trigger, it will </w:t>
      </w:r>
      <w:r>
        <w:rPr>
          <w:rFonts w:eastAsia="Times New Roman" w:cstheme="minorHAnsi"/>
          <w:color w:val="74705E"/>
          <w:sz w:val="24"/>
          <w:szCs w:val="24"/>
          <w:lang w:eastAsia="tr-TR"/>
        </w:rPr>
        <w:t>be teleported</w:t>
      </w:r>
      <w:r>
        <w:rPr>
          <w:rFonts w:eastAsia="Times New Roman" w:cstheme="minorHAnsi"/>
          <w:color w:val="74705E"/>
          <w:sz w:val="24"/>
          <w:szCs w:val="24"/>
          <w:lang w:eastAsia="tr-TR"/>
        </w:rPr>
        <w:t>. Must be attached to the trigger colliders.</w:t>
      </w:r>
    </w:p>
    <w:p w14:paraId="602853FD" w14:textId="0DB1395D" w:rsidR="008E501B" w:rsidRPr="00250C1D" w:rsidRDefault="008E501B" w:rsidP="008E501B">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w:t>
      </w:r>
      <w:r>
        <w:rPr>
          <w:rFonts w:asciiTheme="minorHAnsi" w:eastAsia="Kozuka Gothic Pro M" w:hAnsiTheme="minorHAnsi" w:cstheme="minorHAnsi"/>
          <w:sz w:val="24"/>
          <w:szCs w:val="24"/>
        </w:rPr>
        <w:t>TrailerAttachPoint</w:t>
      </w:r>
    </w:p>
    <w:p w14:paraId="062B00C8" w14:textId="28FA2F7A" w:rsidR="008E501B" w:rsidRPr="00250C1D" w:rsidRDefault="008E501B" w:rsidP="008E501B">
      <w:pPr>
        <w:rPr>
          <w:rFonts w:cstheme="minorHAnsi"/>
          <w:sz w:val="24"/>
          <w:szCs w:val="24"/>
        </w:rPr>
      </w:pPr>
      <w:r>
        <w:rPr>
          <w:rFonts w:eastAsia="Times New Roman" w:cstheme="minorHAnsi"/>
          <w:color w:val="74705E"/>
          <w:sz w:val="24"/>
          <w:szCs w:val="24"/>
          <w:lang w:eastAsia="tr-TR"/>
        </w:rPr>
        <w:t>Attachable</w:t>
      </w:r>
      <w:r w:rsidRPr="00250C1D">
        <w:rPr>
          <w:rFonts w:eastAsia="Times New Roman" w:cstheme="minorHAnsi"/>
          <w:color w:val="74705E"/>
          <w:sz w:val="24"/>
          <w:szCs w:val="24"/>
          <w:lang w:eastAsia="tr-TR"/>
        </w:rPr>
        <w:t xml:space="preserve"> trailer</w:t>
      </w:r>
      <w:r>
        <w:rPr>
          <w:rFonts w:eastAsia="Times New Roman" w:cstheme="minorHAnsi"/>
          <w:color w:val="74705E"/>
          <w:sz w:val="24"/>
          <w:szCs w:val="24"/>
          <w:lang w:eastAsia="tr-TR"/>
        </w:rPr>
        <w:t>s</w:t>
      </w:r>
      <w:r w:rsidRPr="00250C1D">
        <w:rPr>
          <w:rFonts w:eastAsia="Times New Roman" w:cstheme="minorHAnsi"/>
          <w:color w:val="74705E"/>
          <w:sz w:val="24"/>
          <w:szCs w:val="24"/>
          <w:lang w:eastAsia="tr-TR"/>
        </w:rPr>
        <w:t xml:space="preserve"> </w:t>
      </w:r>
      <w:r>
        <w:rPr>
          <w:rFonts w:eastAsia="Times New Roman" w:cstheme="minorHAnsi"/>
          <w:color w:val="74705E"/>
          <w:sz w:val="24"/>
          <w:szCs w:val="24"/>
          <w:lang w:eastAsia="tr-TR"/>
        </w:rPr>
        <w:t>and trucks must have these trigger boxes. Must be attached to little box triggers inside the vehicle and trailer. If both of them triggers each other, trailer and vehicle will be connected. Basically, attach, connect positions of the trailer and vehicle.</w:t>
      </w:r>
    </w:p>
    <w:p w14:paraId="41427C57" w14:textId="77777777" w:rsidR="006B54EC" w:rsidRPr="00250C1D" w:rsidRDefault="006B54EC" w:rsidP="006B54EC">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RCC_TruckTrailer.cs</w:t>
      </w:r>
    </w:p>
    <w:p w14:paraId="2EA8DA8A" w14:textId="77777777" w:rsidR="006B54EC" w:rsidRPr="00250C1D" w:rsidRDefault="006B54EC" w:rsidP="006B54EC">
      <w:pPr>
        <w:rPr>
          <w:rFonts w:cstheme="minorHAnsi"/>
          <w:sz w:val="24"/>
          <w:szCs w:val="24"/>
        </w:rPr>
      </w:pPr>
      <w:r w:rsidRPr="00250C1D">
        <w:rPr>
          <w:rFonts w:eastAsia="Times New Roman" w:cstheme="minorHAnsi"/>
          <w:color w:val="74705E"/>
          <w:sz w:val="24"/>
          <w:szCs w:val="24"/>
          <w:lang w:eastAsia="tr-TR"/>
        </w:rPr>
        <w:t>Truck trailer has additional wheelcolliders. This script handles center of mass of the trailer, wheelcolliders, and antiroll.</w:t>
      </w:r>
    </w:p>
    <w:p w14:paraId="1ED4BE2C" w14:textId="77777777" w:rsidR="006B54EC" w:rsidRPr="00250C1D" w:rsidRDefault="006B54EC" w:rsidP="006B54EC">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RCC_UIController.cs</w:t>
      </w:r>
    </w:p>
    <w:p w14:paraId="62904FE3" w14:textId="77777777" w:rsidR="006B54EC" w:rsidRPr="00250C1D" w:rsidRDefault="006B54EC" w:rsidP="006B54EC">
      <w:pPr>
        <w:rPr>
          <w:rFonts w:eastAsia="Times New Roman" w:cstheme="minorHAnsi"/>
          <w:sz w:val="24"/>
          <w:szCs w:val="24"/>
          <w:lang w:eastAsia="tr-TR"/>
        </w:rPr>
      </w:pPr>
      <w:r w:rsidRPr="00250C1D">
        <w:rPr>
          <w:rFonts w:eastAsia="Times New Roman" w:cstheme="minorHAnsi"/>
          <w:color w:val="74705E"/>
          <w:sz w:val="24"/>
          <w:szCs w:val="24"/>
          <w:lang w:eastAsia="tr-TR"/>
        </w:rPr>
        <w:t>UI input (float) receiver from UI Button.</w:t>
      </w:r>
      <w:r w:rsidRPr="00250C1D">
        <w:rPr>
          <w:rFonts w:eastAsia="Times New Roman" w:cstheme="minorHAnsi"/>
          <w:sz w:val="24"/>
          <w:szCs w:val="24"/>
          <w:lang w:eastAsia="tr-TR"/>
        </w:rPr>
        <w:t xml:space="preserve"> </w:t>
      </w:r>
    </w:p>
    <w:p w14:paraId="55559041" w14:textId="77777777" w:rsidR="006B54EC" w:rsidRPr="00250C1D" w:rsidRDefault="006B54EC" w:rsidP="006B54EC">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RCC_UIDashboardButton.cs</w:t>
      </w:r>
    </w:p>
    <w:p w14:paraId="4E8BF0D1" w14:textId="77777777" w:rsidR="006B54EC" w:rsidRPr="00250C1D" w:rsidRDefault="006B54EC" w:rsidP="006B54EC">
      <w:pPr>
        <w:rPr>
          <w:rFonts w:cstheme="minorHAnsi"/>
          <w:sz w:val="24"/>
          <w:szCs w:val="24"/>
        </w:rPr>
      </w:pPr>
      <w:r w:rsidRPr="00250C1D">
        <w:rPr>
          <w:rFonts w:eastAsia="Times New Roman" w:cstheme="minorHAnsi"/>
          <w:color w:val="74705E"/>
          <w:sz w:val="24"/>
          <w:szCs w:val="24"/>
          <w:lang w:eastAsia="tr-TR"/>
        </w:rPr>
        <w:t>UI buttons used in options panel. It has an enum for all kind of buttons.</w:t>
      </w:r>
    </w:p>
    <w:p w14:paraId="69A26EA5" w14:textId="77777777" w:rsidR="006B54EC" w:rsidRPr="00250C1D" w:rsidRDefault="006B54EC" w:rsidP="006B54EC">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RCC_UIDashboardDisplay.cs</w:t>
      </w:r>
    </w:p>
    <w:p w14:paraId="177B9F4A" w14:textId="1B87BFA8" w:rsidR="006B54EC" w:rsidRDefault="006B54EC" w:rsidP="006B54EC">
      <w:pPr>
        <w:rPr>
          <w:rFonts w:eastAsia="Times New Roman" w:cstheme="minorHAnsi"/>
          <w:sz w:val="24"/>
          <w:szCs w:val="24"/>
          <w:lang w:eastAsia="tr-TR"/>
        </w:rPr>
      </w:pPr>
      <w:r w:rsidRPr="00250C1D">
        <w:rPr>
          <w:rFonts w:eastAsia="Times New Roman" w:cstheme="minorHAnsi"/>
          <w:color w:val="74705E"/>
          <w:sz w:val="24"/>
          <w:szCs w:val="24"/>
          <w:lang w:eastAsia="tr-TR"/>
        </w:rPr>
        <w:t>Handles dashboard elements.</w:t>
      </w:r>
      <w:r w:rsidRPr="00250C1D">
        <w:rPr>
          <w:rFonts w:eastAsia="Times New Roman" w:cstheme="minorHAnsi"/>
          <w:sz w:val="24"/>
          <w:szCs w:val="24"/>
          <w:lang w:eastAsia="tr-TR"/>
        </w:rPr>
        <w:t xml:space="preserve"> </w:t>
      </w:r>
    </w:p>
    <w:p w14:paraId="576FAD5F" w14:textId="606FFC7C" w:rsidR="00132B9F" w:rsidRPr="00250C1D" w:rsidRDefault="00132B9F" w:rsidP="00132B9F">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w:t>
      </w:r>
      <w:r>
        <w:rPr>
          <w:rFonts w:asciiTheme="minorHAnsi" w:eastAsia="Kozuka Gothic Pro M" w:hAnsiTheme="minorHAnsi" w:cstheme="minorHAnsi"/>
          <w:sz w:val="24"/>
          <w:szCs w:val="24"/>
        </w:rPr>
        <w:t>UIJoystick</w:t>
      </w:r>
      <w:r w:rsidRPr="00250C1D">
        <w:rPr>
          <w:rFonts w:asciiTheme="minorHAnsi" w:eastAsia="Kozuka Gothic Pro M" w:hAnsiTheme="minorHAnsi" w:cstheme="minorHAnsi"/>
          <w:sz w:val="24"/>
          <w:szCs w:val="24"/>
        </w:rPr>
        <w:t>.cs</w:t>
      </w:r>
    </w:p>
    <w:p w14:paraId="725B01B5" w14:textId="4DDC5A97" w:rsidR="00132B9F" w:rsidRDefault="00132B9F" w:rsidP="00132B9F">
      <w:pPr>
        <w:rPr>
          <w:rFonts w:eastAsia="Times New Roman" w:cstheme="minorHAnsi"/>
          <w:sz w:val="24"/>
          <w:szCs w:val="24"/>
          <w:lang w:eastAsia="tr-TR"/>
        </w:rPr>
      </w:pPr>
      <w:r>
        <w:rPr>
          <w:rFonts w:eastAsia="Times New Roman" w:cstheme="minorHAnsi"/>
          <w:color w:val="74705E"/>
          <w:sz w:val="24"/>
          <w:szCs w:val="24"/>
          <w:lang w:eastAsia="tr-TR"/>
        </w:rPr>
        <w:t xml:space="preserve">UI Joystick controller with horizontal and vertical inputs for mobile controller. </w:t>
      </w:r>
    </w:p>
    <w:p w14:paraId="71A116B3" w14:textId="77777777" w:rsidR="006B54EC" w:rsidRPr="00250C1D" w:rsidRDefault="006B54EC" w:rsidP="006B54EC">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RCC_UISliderTextReader.cs</w:t>
      </w:r>
    </w:p>
    <w:p w14:paraId="4BF0B5E1" w14:textId="77777777" w:rsidR="006B54EC" w:rsidRPr="00250C1D" w:rsidRDefault="006B54EC" w:rsidP="006B54EC">
      <w:pPr>
        <w:rPr>
          <w:rFonts w:eastAsia="Times New Roman" w:cstheme="minorHAnsi"/>
          <w:sz w:val="24"/>
          <w:szCs w:val="24"/>
          <w:lang w:eastAsia="tr-TR"/>
        </w:rPr>
      </w:pPr>
      <w:r w:rsidRPr="00250C1D">
        <w:rPr>
          <w:rFonts w:eastAsia="Times New Roman" w:cstheme="minorHAnsi"/>
          <w:color w:val="74705E"/>
          <w:sz w:val="24"/>
          <w:szCs w:val="24"/>
          <w:lang w:eastAsia="tr-TR"/>
        </w:rPr>
        <w:t>Receives float from UI Slider, and displays the value as a text.</w:t>
      </w:r>
      <w:r w:rsidRPr="00250C1D">
        <w:rPr>
          <w:rFonts w:eastAsia="Times New Roman" w:cstheme="minorHAnsi"/>
          <w:sz w:val="24"/>
          <w:szCs w:val="24"/>
          <w:lang w:eastAsia="tr-TR"/>
        </w:rPr>
        <w:t xml:space="preserve"> </w:t>
      </w:r>
    </w:p>
    <w:p w14:paraId="6C7E6575" w14:textId="77777777" w:rsidR="006B54EC" w:rsidRPr="00250C1D" w:rsidRDefault="006B54EC" w:rsidP="006B54EC">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RCC_UISteeringWheelController.cs</w:t>
      </w:r>
    </w:p>
    <w:p w14:paraId="480728D9" w14:textId="198C3FBB" w:rsidR="006B54EC" w:rsidRDefault="006B54EC" w:rsidP="006B54EC">
      <w:pPr>
        <w:rPr>
          <w:rFonts w:eastAsia="Times New Roman" w:cstheme="minorHAnsi"/>
          <w:color w:val="74705E"/>
          <w:sz w:val="24"/>
          <w:szCs w:val="24"/>
          <w:lang w:eastAsia="tr-TR"/>
        </w:rPr>
      </w:pPr>
      <w:r w:rsidRPr="00250C1D">
        <w:rPr>
          <w:rFonts w:eastAsia="Times New Roman" w:cstheme="minorHAnsi"/>
          <w:color w:val="74705E"/>
          <w:sz w:val="24"/>
          <w:szCs w:val="24"/>
          <w:lang w:eastAsia="tr-TR"/>
        </w:rPr>
        <w:t>UI Steering Wheel controller.</w:t>
      </w:r>
    </w:p>
    <w:p w14:paraId="1E8E1EDD" w14:textId="15B5B7F0" w:rsidR="00132B9F" w:rsidRPr="00250C1D" w:rsidRDefault="00132B9F" w:rsidP="00132B9F">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w:t>
      </w:r>
      <w:r>
        <w:rPr>
          <w:rFonts w:asciiTheme="minorHAnsi" w:eastAsia="Kozuka Gothic Pro M" w:hAnsiTheme="minorHAnsi" w:cstheme="minorHAnsi"/>
          <w:sz w:val="24"/>
          <w:szCs w:val="24"/>
        </w:rPr>
        <w:t>Waypoint.cs</w:t>
      </w:r>
    </w:p>
    <w:p w14:paraId="4D42BE94" w14:textId="7D4F34A3" w:rsidR="00132B9F" w:rsidRDefault="00132B9F" w:rsidP="00132B9F">
      <w:pPr>
        <w:rPr>
          <w:rFonts w:eastAsia="Times New Roman" w:cstheme="minorHAnsi"/>
          <w:sz w:val="24"/>
          <w:szCs w:val="24"/>
          <w:lang w:eastAsia="tr-TR"/>
        </w:rPr>
      </w:pPr>
      <w:r>
        <w:rPr>
          <w:rFonts w:eastAsia="Times New Roman" w:cstheme="minorHAnsi"/>
          <w:color w:val="74705E"/>
          <w:sz w:val="24"/>
          <w:szCs w:val="24"/>
          <w:lang w:eastAsia="tr-TR"/>
        </w:rPr>
        <w:t>Single waypoint of the AI. Created by RCC_WaypointManager. Each waypoint has target speed. AI will adapt its speed to this target speed</w:t>
      </w:r>
      <w:r w:rsidR="00287137">
        <w:rPr>
          <w:rFonts w:eastAsia="Times New Roman" w:cstheme="minorHAnsi"/>
          <w:color w:val="74705E"/>
          <w:sz w:val="24"/>
          <w:szCs w:val="24"/>
          <w:lang w:eastAsia="tr-TR"/>
        </w:rPr>
        <w:t xml:space="preserve"> while getting closer.</w:t>
      </w:r>
    </w:p>
    <w:p w14:paraId="12CD94DA" w14:textId="77777777" w:rsidR="006B54EC" w:rsidRPr="00250C1D" w:rsidRDefault="006B54EC" w:rsidP="006B54EC">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RCC_WheelCamera.cs</w:t>
      </w:r>
    </w:p>
    <w:p w14:paraId="73D42E5B" w14:textId="77777777" w:rsidR="006B54EC" w:rsidRPr="00250C1D" w:rsidRDefault="006B54EC" w:rsidP="006B54EC">
      <w:pPr>
        <w:rPr>
          <w:rFonts w:eastAsia="Times New Roman" w:cstheme="minorHAnsi"/>
          <w:sz w:val="24"/>
          <w:szCs w:val="24"/>
          <w:lang w:eastAsia="tr-TR"/>
        </w:rPr>
      </w:pPr>
      <w:r w:rsidRPr="00250C1D">
        <w:rPr>
          <w:rFonts w:eastAsia="Times New Roman" w:cstheme="minorHAnsi"/>
          <w:color w:val="74705E"/>
          <w:sz w:val="24"/>
          <w:szCs w:val="24"/>
          <w:lang w:eastAsia="tr-TR"/>
        </w:rPr>
        <w:t>RCC Camera will be parented to this gameobject when current camera mode is Wheel Camera.</w:t>
      </w:r>
      <w:r w:rsidRPr="00250C1D">
        <w:rPr>
          <w:rFonts w:eastAsia="Times New Roman" w:cstheme="minorHAnsi"/>
          <w:sz w:val="24"/>
          <w:szCs w:val="24"/>
          <w:lang w:eastAsia="tr-TR"/>
        </w:rPr>
        <w:t xml:space="preserve"> </w:t>
      </w:r>
    </w:p>
    <w:p w14:paraId="2E035DFC" w14:textId="77777777" w:rsidR="006B54EC" w:rsidRPr="00250C1D" w:rsidRDefault="006B54EC" w:rsidP="006B54EC">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RCC_WheelCollider.cs</w:t>
      </w:r>
    </w:p>
    <w:p w14:paraId="52394903" w14:textId="77777777" w:rsidR="006B54EC" w:rsidRDefault="006B54EC" w:rsidP="006B54EC">
      <w:pPr>
        <w:rPr>
          <w:rFonts w:eastAsia="Times New Roman" w:cstheme="minorHAnsi"/>
          <w:color w:val="74705E"/>
          <w:sz w:val="24"/>
          <w:szCs w:val="24"/>
          <w:lang w:eastAsia="tr-TR"/>
        </w:rPr>
      </w:pPr>
      <w:r w:rsidRPr="00250C1D">
        <w:rPr>
          <w:rFonts w:eastAsia="Times New Roman" w:cstheme="minorHAnsi"/>
          <w:color w:val="74705E"/>
          <w:sz w:val="24"/>
          <w:szCs w:val="24"/>
          <w:lang w:eastAsia="tr-TR"/>
        </w:rPr>
        <w:t>Based on Unity's WheelCollider. Modifies few curves, settings in order to get stable and realistic physics depends on selected behavior in RCC Settings.</w:t>
      </w:r>
    </w:p>
    <w:p w14:paraId="7AB2E854" w14:textId="77777777" w:rsidR="006B54EC" w:rsidRDefault="006B54EC" w:rsidP="006B54EC">
      <w:pPr>
        <w:rPr>
          <w:rFonts w:eastAsia="Times New Roman" w:cstheme="minorHAnsi"/>
          <w:color w:val="74705E"/>
          <w:sz w:val="24"/>
          <w:szCs w:val="24"/>
          <w:lang w:eastAsia="tr-TR"/>
        </w:rPr>
      </w:pPr>
    </w:p>
    <w:p w14:paraId="3C87E277" w14:textId="77777777" w:rsidR="006B54EC" w:rsidRDefault="006B54EC" w:rsidP="006B54EC">
      <w:pPr>
        <w:rPr>
          <w:rFonts w:eastAsia="Times New Roman" w:cstheme="minorHAnsi"/>
          <w:color w:val="74705E"/>
          <w:sz w:val="24"/>
          <w:szCs w:val="24"/>
          <w:lang w:eastAsia="tr-TR"/>
        </w:rPr>
      </w:pPr>
    </w:p>
    <w:p w14:paraId="4407C420" w14:textId="77777777" w:rsidR="006B54EC" w:rsidRDefault="006B54EC" w:rsidP="006B54EC">
      <w:pPr>
        <w:rPr>
          <w:rFonts w:eastAsia="Times New Roman" w:cstheme="minorHAnsi"/>
          <w:color w:val="74705E"/>
          <w:sz w:val="24"/>
          <w:szCs w:val="24"/>
          <w:lang w:eastAsia="tr-TR"/>
        </w:rPr>
      </w:pPr>
    </w:p>
    <w:p w14:paraId="78FBD1BE" w14:textId="77777777" w:rsidR="006B54EC" w:rsidRDefault="006B54EC" w:rsidP="006B54EC">
      <w:pPr>
        <w:rPr>
          <w:rFonts w:eastAsia="Times New Roman" w:cstheme="minorHAnsi"/>
          <w:color w:val="74705E"/>
          <w:sz w:val="24"/>
          <w:szCs w:val="24"/>
          <w:lang w:eastAsia="tr-TR"/>
        </w:rPr>
      </w:pPr>
    </w:p>
    <w:p w14:paraId="6FAA6938" w14:textId="77777777" w:rsidR="006B54EC" w:rsidRDefault="006B54EC" w:rsidP="006B54EC">
      <w:pPr>
        <w:rPr>
          <w:rFonts w:eastAsia="Times New Roman" w:cstheme="minorHAnsi"/>
          <w:color w:val="74705E"/>
          <w:sz w:val="24"/>
          <w:szCs w:val="24"/>
          <w:lang w:eastAsia="tr-TR"/>
        </w:rPr>
      </w:pPr>
    </w:p>
    <w:p w14:paraId="77938BA4" w14:textId="77777777" w:rsidR="006B54EC" w:rsidRDefault="006B54EC" w:rsidP="006B54EC">
      <w:pPr>
        <w:rPr>
          <w:rFonts w:eastAsia="Times New Roman" w:cstheme="minorHAnsi"/>
          <w:color w:val="74705E"/>
          <w:sz w:val="24"/>
          <w:szCs w:val="24"/>
          <w:lang w:eastAsia="tr-TR"/>
        </w:rPr>
      </w:pPr>
    </w:p>
    <w:p w14:paraId="72610DFB" w14:textId="77777777" w:rsidR="006B54EC" w:rsidRDefault="006B54EC" w:rsidP="006B54EC">
      <w:pPr>
        <w:rPr>
          <w:rFonts w:eastAsia="Times New Roman" w:cstheme="minorHAnsi"/>
          <w:color w:val="74705E"/>
          <w:sz w:val="24"/>
          <w:szCs w:val="24"/>
          <w:lang w:eastAsia="tr-TR"/>
        </w:rPr>
      </w:pPr>
    </w:p>
    <w:p w14:paraId="10625CAF" w14:textId="77777777" w:rsidR="006B54EC" w:rsidRPr="00250C1D" w:rsidRDefault="006B54EC" w:rsidP="006B54EC">
      <w:pPr>
        <w:rPr>
          <w:rFonts w:eastAsia="Times New Roman" w:cstheme="minorHAnsi"/>
          <w:color w:val="74705E"/>
          <w:sz w:val="24"/>
          <w:szCs w:val="24"/>
          <w:lang w:eastAsia="tr-TR"/>
        </w:rPr>
      </w:pPr>
    </w:p>
    <w:p w14:paraId="288A5ADA" w14:textId="77777777" w:rsidR="006B54EC" w:rsidRPr="00245749" w:rsidRDefault="006B54EC" w:rsidP="006B54EC">
      <w:pPr>
        <w:rPr>
          <w:rFonts w:eastAsia="Times New Roman" w:cstheme="minorHAnsi"/>
          <w:color w:val="74705E"/>
          <w:lang w:eastAsia="tr-TR"/>
        </w:rPr>
      </w:pPr>
    </w:p>
    <w:p w14:paraId="5ECC164A" w14:textId="77777777" w:rsidR="006B54EC" w:rsidRPr="00245749" w:rsidRDefault="006B54EC" w:rsidP="006B54EC">
      <w:pPr>
        <w:rPr>
          <w:rFonts w:eastAsia="Times New Roman" w:cstheme="minorHAnsi"/>
          <w:lang w:eastAsia="tr-TR"/>
        </w:rPr>
      </w:pPr>
    </w:p>
    <w:p w14:paraId="567FFE75" w14:textId="77777777" w:rsidR="006B54EC" w:rsidRPr="00245749" w:rsidRDefault="006B54EC" w:rsidP="006B54EC">
      <w:pPr>
        <w:jc w:val="center"/>
        <w:rPr>
          <w:rFonts w:eastAsia="Times New Roman" w:cstheme="minorHAnsi"/>
          <w:b/>
          <w:color w:val="70AD47" w:themeColor="accent6"/>
          <w:sz w:val="48"/>
          <w:szCs w:val="48"/>
          <w:u w:val="single"/>
          <w:lang w:eastAsia="tr-TR"/>
        </w:rPr>
      </w:pPr>
      <w:r w:rsidRPr="00245749">
        <w:rPr>
          <w:rFonts w:eastAsia="Times New Roman" w:cstheme="minorHAnsi"/>
          <w:b/>
          <w:color w:val="70AD47" w:themeColor="accent6"/>
          <w:sz w:val="48"/>
          <w:szCs w:val="48"/>
          <w:u w:val="single"/>
          <w:lang w:eastAsia="tr-TR"/>
        </w:rPr>
        <w:t>Photon Scripts</w:t>
      </w:r>
    </w:p>
    <w:p w14:paraId="0751A5B9" w14:textId="77777777" w:rsidR="006B54EC" w:rsidRPr="00250C1D" w:rsidRDefault="006B54EC" w:rsidP="006B54EC">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RCC_PhotonDemo.cs</w:t>
      </w:r>
    </w:p>
    <w:p w14:paraId="624F6E2A" w14:textId="77777777" w:rsidR="006B54EC" w:rsidRPr="00250C1D" w:rsidRDefault="006B54EC" w:rsidP="006B54EC">
      <w:pPr>
        <w:rPr>
          <w:rFonts w:eastAsia="Times New Roman" w:cstheme="minorHAnsi"/>
          <w:sz w:val="24"/>
          <w:szCs w:val="24"/>
          <w:lang w:eastAsia="tr-TR"/>
        </w:rPr>
      </w:pPr>
      <w:r w:rsidRPr="00250C1D">
        <w:rPr>
          <w:rFonts w:eastAsia="Times New Roman" w:cstheme="minorHAnsi"/>
          <w:color w:val="74705E"/>
          <w:sz w:val="24"/>
          <w:szCs w:val="24"/>
          <w:lang w:eastAsia="tr-TR"/>
        </w:rPr>
        <w:t>A simple </w:t>
      </w:r>
      <w:r>
        <w:rPr>
          <w:rFonts w:eastAsia="Times New Roman" w:cstheme="minorHAnsi"/>
          <w:color w:val="74705E"/>
          <w:sz w:val="24"/>
          <w:szCs w:val="24"/>
          <w:lang w:eastAsia="tr-TR"/>
        </w:rPr>
        <w:t>scene ma</w:t>
      </w:r>
      <w:r w:rsidRPr="00250C1D">
        <w:rPr>
          <w:rFonts w:eastAsia="Times New Roman" w:cstheme="minorHAnsi"/>
          <w:color w:val="74705E"/>
          <w:sz w:val="24"/>
          <w:szCs w:val="24"/>
          <w:lang w:eastAsia="tr-TR"/>
        </w:rPr>
        <w:t>nager script for photon demo scene. It has an array of networked spawnable player vehicles, public methods, restart, and quit application.</w:t>
      </w:r>
      <w:r w:rsidRPr="00250C1D">
        <w:rPr>
          <w:rFonts w:eastAsia="Times New Roman" w:cstheme="minorHAnsi"/>
          <w:sz w:val="24"/>
          <w:szCs w:val="24"/>
          <w:lang w:eastAsia="tr-TR"/>
        </w:rPr>
        <w:t xml:space="preserve"> </w:t>
      </w:r>
    </w:p>
    <w:p w14:paraId="1C4237CC" w14:textId="77777777" w:rsidR="006B54EC" w:rsidRPr="00250C1D" w:rsidRDefault="006B54EC" w:rsidP="006B54EC">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RCC_PhotonManager.cs</w:t>
      </w:r>
    </w:p>
    <w:p w14:paraId="33634E39" w14:textId="77777777" w:rsidR="006B54EC" w:rsidRPr="00250C1D" w:rsidRDefault="006B54EC" w:rsidP="006B54EC">
      <w:pPr>
        <w:rPr>
          <w:rFonts w:eastAsia="Times New Roman" w:cstheme="minorHAnsi"/>
          <w:sz w:val="24"/>
          <w:szCs w:val="24"/>
          <w:lang w:eastAsia="tr-TR"/>
        </w:rPr>
      </w:pPr>
      <w:r w:rsidRPr="00250C1D">
        <w:rPr>
          <w:rFonts w:eastAsia="Times New Roman" w:cstheme="minorHAnsi"/>
          <w:color w:val="74705E"/>
          <w:sz w:val="24"/>
          <w:szCs w:val="24"/>
          <w:lang w:eastAsia="tr-TR"/>
        </w:rPr>
        <w:t>Connects to Photon Server, registers the player, and activates player UI panel when connected.</w:t>
      </w:r>
      <w:r w:rsidRPr="00250C1D">
        <w:rPr>
          <w:rFonts w:eastAsia="Times New Roman" w:cstheme="minorHAnsi"/>
          <w:sz w:val="24"/>
          <w:szCs w:val="24"/>
          <w:lang w:eastAsia="tr-TR"/>
        </w:rPr>
        <w:t xml:space="preserve"> </w:t>
      </w:r>
    </w:p>
    <w:p w14:paraId="03BCB4A1" w14:textId="77777777" w:rsidR="006B54EC" w:rsidRPr="00250C1D" w:rsidRDefault="006B54EC" w:rsidP="006B54EC">
      <w:pPr>
        <w:pStyle w:val="Balk1"/>
        <w:rPr>
          <w:rFonts w:asciiTheme="minorHAnsi" w:eastAsia="Kozuka Gothic Pro M" w:hAnsiTheme="minorHAnsi" w:cstheme="minorHAnsi"/>
          <w:sz w:val="24"/>
          <w:szCs w:val="24"/>
        </w:rPr>
      </w:pPr>
      <w:r w:rsidRPr="00250C1D">
        <w:rPr>
          <w:rFonts w:asciiTheme="minorHAnsi" w:eastAsia="Kozuka Gothic Pro M" w:hAnsiTheme="minorHAnsi" w:cstheme="minorHAnsi"/>
          <w:sz w:val="24"/>
          <w:szCs w:val="24"/>
        </w:rPr>
        <w:t>RCC_PhotonNetwork.cs</w:t>
      </w:r>
    </w:p>
    <w:p w14:paraId="796A48BF" w14:textId="77777777" w:rsidR="006B54EC" w:rsidRDefault="006B54EC" w:rsidP="006B54EC">
      <w:pPr>
        <w:rPr>
          <w:rFonts w:eastAsia="Times New Roman" w:cstheme="minorHAnsi"/>
          <w:color w:val="74705E"/>
          <w:sz w:val="24"/>
          <w:szCs w:val="24"/>
          <w:lang w:eastAsia="tr-TR"/>
        </w:rPr>
      </w:pPr>
      <w:r w:rsidRPr="00250C1D">
        <w:rPr>
          <w:rFonts w:eastAsia="Times New Roman" w:cstheme="minorHAnsi"/>
          <w:color w:val="74705E"/>
          <w:sz w:val="24"/>
          <w:szCs w:val="24"/>
          <w:lang w:eastAsia="tr-TR"/>
        </w:rPr>
        <w:t xml:space="preserve">Syncs </w:t>
      </w:r>
      <w:r>
        <w:rPr>
          <w:rFonts w:eastAsia="Times New Roman" w:cstheme="minorHAnsi"/>
          <w:color w:val="74705E"/>
          <w:sz w:val="24"/>
          <w:szCs w:val="24"/>
          <w:lang w:eastAsia="tr-TR"/>
        </w:rPr>
        <w:t>each vehicle</w:t>
      </w:r>
      <w:r w:rsidRPr="00250C1D">
        <w:rPr>
          <w:rFonts w:eastAsia="Times New Roman" w:cstheme="minorHAnsi"/>
          <w:color w:val="74705E"/>
          <w:sz w:val="24"/>
          <w:szCs w:val="24"/>
          <w:lang w:eastAsia="tr-TR"/>
        </w:rPr>
        <w:t>. Streams player input, or receiving data from server. And then feeds the RCC.</w:t>
      </w:r>
    </w:p>
    <w:p w14:paraId="7D75B36E" w14:textId="77777777" w:rsidR="006B54EC" w:rsidRPr="00250C1D" w:rsidRDefault="006B54EC" w:rsidP="006B54EC">
      <w:pPr>
        <w:rPr>
          <w:rFonts w:eastAsia="Times New Roman" w:cstheme="minorHAnsi"/>
          <w:color w:val="74705E"/>
          <w:sz w:val="24"/>
          <w:szCs w:val="24"/>
          <w:lang w:eastAsia="tr-TR"/>
        </w:rPr>
      </w:pPr>
    </w:p>
    <w:p w14:paraId="5FD85A7E" w14:textId="77777777" w:rsidR="006B54EC" w:rsidRPr="006B54EC" w:rsidRDefault="006B54EC" w:rsidP="006B54EC"/>
    <w:sectPr w:rsidR="006B54EC" w:rsidRPr="006B54EC" w:rsidSect="00C24BC0">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D93C2" w14:textId="77777777" w:rsidR="002D56EB" w:rsidRDefault="002D56EB" w:rsidP="001D69EE">
      <w:r>
        <w:separator/>
      </w:r>
    </w:p>
  </w:endnote>
  <w:endnote w:type="continuationSeparator" w:id="0">
    <w:p w14:paraId="143C0EDB" w14:textId="77777777" w:rsidR="002D56EB" w:rsidRDefault="002D56EB" w:rsidP="001D6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ozuka Gothic Pro M">
    <w:altName w:val="MS Gothic"/>
    <w:panose1 w:val="020B0700000000000000"/>
    <w:charset w:val="80"/>
    <w:family w:val="swiss"/>
    <w:notTrueType/>
    <w:pitch w:val="variable"/>
    <w:sig w:usb0="00000283" w:usb1="2AC71C11" w:usb2="00000012" w:usb3="00000000" w:csb0="0002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E4EFC" w14:textId="77777777" w:rsidR="002D56EB" w:rsidRDefault="002D56EB" w:rsidP="001D69EE">
      <w:r>
        <w:separator/>
      </w:r>
    </w:p>
  </w:footnote>
  <w:footnote w:type="continuationSeparator" w:id="0">
    <w:p w14:paraId="7E9C4395" w14:textId="77777777" w:rsidR="002D56EB" w:rsidRDefault="002D56EB" w:rsidP="001D69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DA895E"/>
    <w:lvl w:ilvl="0">
      <w:start w:val="1"/>
      <w:numFmt w:val="decimal"/>
      <w:pStyle w:val="ListeNumaras5"/>
      <w:lvlText w:val="%1."/>
      <w:lvlJc w:val="left"/>
      <w:pPr>
        <w:tabs>
          <w:tab w:val="num" w:pos="1800"/>
        </w:tabs>
        <w:ind w:left="1800" w:hanging="360"/>
      </w:pPr>
    </w:lvl>
  </w:abstractNum>
  <w:abstractNum w:abstractNumId="1" w15:restartNumberingAfterBreak="0">
    <w:nsid w:val="FFFFFF7D"/>
    <w:multiLevelType w:val="singleLevel"/>
    <w:tmpl w:val="187CCEA8"/>
    <w:lvl w:ilvl="0">
      <w:start w:val="1"/>
      <w:numFmt w:val="decimal"/>
      <w:pStyle w:val="ListeNumaras4"/>
      <w:lvlText w:val="%1."/>
      <w:lvlJc w:val="left"/>
      <w:pPr>
        <w:tabs>
          <w:tab w:val="num" w:pos="1440"/>
        </w:tabs>
        <w:ind w:left="1440" w:hanging="360"/>
      </w:pPr>
    </w:lvl>
  </w:abstractNum>
  <w:abstractNum w:abstractNumId="2" w15:restartNumberingAfterBreak="0">
    <w:nsid w:val="FFFFFF7E"/>
    <w:multiLevelType w:val="singleLevel"/>
    <w:tmpl w:val="B11CF322"/>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0CBABD1E"/>
    <w:lvl w:ilvl="0">
      <w:start w:val="1"/>
      <w:numFmt w:val="decimal"/>
      <w:pStyle w:val="ListeNumaras2"/>
      <w:lvlText w:val="%1."/>
      <w:lvlJc w:val="left"/>
      <w:pPr>
        <w:tabs>
          <w:tab w:val="num" w:pos="720"/>
        </w:tabs>
        <w:ind w:left="720" w:hanging="360"/>
      </w:pPr>
    </w:lvl>
  </w:abstractNum>
  <w:abstractNum w:abstractNumId="4" w15:restartNumberingAfterBreak="0">
    <w:nsid w:val="FFFFFF80"/>
    <w:multiLevelType w:val="singleLevel"/>
    <w:tmpl w:val="83D28AFA"/>
    <w:lvl w:ilvl="0">
      <w:start w:val="1"/>
      <w:numFmt w:val="bullet"/>
      <w:pStyle w:val="ListeMaddemi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F62212"/>
    <w:lvl w:ilvl="0">
      <w:start w:val="1"/>
      <w:numFmt w:val="bullet"/>
      <w:pStyle w:val="ListeMaddemi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36AB77A"/>
    <w:lvl w:ilvl="0">
      <w:start w:val="1"/>
      <w:numFmt w:val="bullet"/>
      <w:pStyle w:val="ListeMaddemi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07C9D6E"/>
    <w:lvl w:ilvl="0">
      <w:start w:val="1"/>
      <w:numFmt w:val="bullet"/>
      <w:pStyle w:val="ListeMaddemi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10AE9C6"/>
    <w:lvl w:ilvl="0">
      <w:start w:val="1"/>
      <w:numFmt w:val="decimal"/>
      <w:pStyle w:val="ListeNumaras"/>
      <w:lvlText w:val="%1."/>
      <w:lvlJc w:val="left"/>
      <w:pPr>
        <w:tabs>
          <w:tab w:val="num" w:pos="360"/>
        </w:tabs>
        <w:ind w:left="360" w:hanging="360"/>
      </w:pPr>
    </w:lvl>
  </w:abstractNum>
  <w:abstractNum w:abstractNumId="9" w15:restartNumberingAfterBreak="0">
    <w:nsid w:val="FFFFFF89"/>
    <w:multiLevelType w:val="singleLevel"/>
    <w:tmpl w:val="81925DB2"/>
    <w:lvl w:ilvl="0">
      <w:start w:val="1"/>
      <w:numFmt w:val="bullet"/>
      <w:pStyle w:val="ListeMaddemi"/>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A73598"/>
    <w:multiLevelType w:val="multilevel"/>
    <w:tmpl w:val="04090023"/>
    <w:styleLink w:val="MakaleBlm"/>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A252511"/>
    <w:multiLevelType w:val="hybridMultilevel"/>
    <w:tmpl w:val="5C20C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4A260B"/>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4B57295"/>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EB0273"/>
    <w:multiLevelType w:val="multilevel"/>
    <w:tmpl w:val="526206A0"/>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2"/>
  </w:num>
  <w:num w:numId="3">
    <w:abstractNumId w:val="10"/>
  </w:num>
  <w:num w:numId="4">
    <w:abstractNumId w:val="25"/>
  </w:num>
  <w:num w:numId="5">
    <w:abstractNumId w:val="14"/>
  </w:num>
  <w:num w:numId="6">
    <w:abstractNumId w:val="20"/>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9"/>
  </w:num>
  <w:num w:numId="20">
    <w:abstractNumId w:val="24"/>
  </w:num>
  <w:num w:numId="21">
    <w:abstractNumId w:val="21"/>
  </w:num>
  <w:num w:numId="22">
    <w:abstractNumId w:val="11"/>
  </w:num>
  <w:num w:numId="23">
    <w:abstractNumId w:val="26"/>
  </w:num>
  <w:num w:numId="24">
    <w:abstractNumId w:val="16"/>
  </w:num>
  <w:num w:numId="25">
    <w:abstractNumId w:val="17"/>
  </w:num>
  <w:num w:numId="26">
    <w:abstractNumId w:val="13"/>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0AE"/>
    <w:rsid w:val="00096772"/>
    <w:rsid w:val="000D46FA"/>
    <w:rsid w:val="00116D14"/>
    <w:rsid w:val="00132B9F"/>
    <w:rsid w:val="00171A73"/>
    <w:rsid w:val="00176605"/>
    <w:rsid w:val="0018017E"/>
    <w:rsid w:val="001C3DBA"/>
    <w:rsid w:val="001D69EE"/>
    <w:rsid w:val="0024169C"/>
    <w:rsid w:val="00287137"/>
    <w:rsid w:val="002D56EB"/>
    <w:rsid w:val="003005E7"/>
    <w:rsid w:val="00300E92"/>
    <w:rsid w:val="003028ED"/>
    <w:rsid w:val="003458E2"/>
    <w:rsid w:val="003459E4"/>
    <w:rsid w:val="00386AA7"/>
    <w:rsid w:val="00390453"/>
    <w:rsid w:val="00393333"/>
    <w:rsid w:val="004367C3"/>
    <w:rsid w:val="00443B54"/>
    <w:rsid w:val="00494462"/>
    <w:rsid w:val="004D7BBC"/>
    <w:rsid w:val="004E108E"/>
    <w:rsid w:val="004F043D"/>
    <w:rsid w:val="0050746C"/>
    <w:rsid w:val="005328BB"/>
    <w:rsid w:val="00546971"/>
    <w:rsid w:val="00563B72"/>
    <w:rsid w:val="00563E38"/>
    <w:rsid w:val="005640DB"/>
    <w:rsid w:val="005A7094"/>
    <w:rsid w:val="00645252"/>
    <w:rsid w:val="00650E3A"/>
    <w:rsid w:val="00660FD4"/>
    <w:rsid w:val="006B54EC"/>
    <w:rsid w:val="006D3D74"/>
    <w:rsid w:val="0073192A"/>
    <w:rsid w:val="00732220"/>
    <w:rsid w:val="00770288"/>
    <w:rsid w:val="00770520"/>
    <w:rsid w:val="0083569A"/>
    <w:rsid w:val="008C49C9"/>
    <w:rsid w:val="008E501B"/>
    <w:rsid w:val="009A1F52"/>
    <w:rsid w:val="009B367D"/>
    <w:rsid w:val="009C5263"/>
    <w:rsid w:val="00A768FF"/>
    <w:rsid w:val="00A9204E"/>
    <w:rsid w:val="00AA0DB6"/>
    <w:rsid w:val="00B10090"/>
    <w:rsid w:val="00B94B26"/>
    <w:rsid w:val="00BD10AE"/>
    <w:rsid w:val="00C1692D"/>
    <w:rsid w:val="00C24BC0"/>
    <w:rsid w:val="00D75CF2"/>
    <w:rsid w:val="00DB0621"/>
    <w:rsid w:val="00DC0685"/>
    <w:rsid w:val="00E66F05"/>
    <w:rsid w:val="00E8225D"/>
    <w:rsid w:val="00E921CB"/>
    <w:rsid w:val="00EA0EF9"/>
    <w:rsid w:val="00EC0746"/>
    <w:rsid w:val="00EC42A4"/>
    <w:rsid w:val="00ED7E4F"/>
    <w:rsid w:val="00EF5082"/>
    <w:rsid w:val="00F616C2"/>
    <w:rsid w:val="00F96CC0"/>
    <w:rsid w:val="00FD380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FF91D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B26"/>
    <w:rPr>
      <w:rFonts w:ascii="Calibri" w:hAnsi="Calibri" w:cs="Calibri"/>
    </w:rPr>
  </w:style>
  <w:style w:type="paragraph" w:styleId="Balk1">
    <w:name w:val="heading 1"/>
    <w:basedOn w:val="Normal"/>
    <w:next w:val="Normal"/>
    <w:link w:val="Balk1Char"/>
    <w:uiPriority w:val="9"/>
    <w:qFormat/>
    <w:rsid w:val="00116D14"/>
    <w:pPr>
      <w:keepNext/>
      <w:keepLines/>
      <w:spacing w:before="240"/>
      <w:outlineLvl w:val="0"/>
    </w:pPr>
    <w:rPr>
      <w:rFonts w:ascii="Arial Nova" w:eastAsiaTheme="majorEastAsia" w:hAnsi="Arial Nova" w:cs="Calibri Light"/>
      <w:b/>
      <w:color w:val="1F4E79" w:themeColor="accent1" w:themeShade="80"/>
      <w:sz w:val="36"/>
      <w:szCs w:val="32"/>
    </w:rPr>
  </w:style>
  <w:style w:type="paragraph" w:styleId="Balk2">
    <w:name w:val="heading 2"/>
    <w:basedOn w:val="Normal"/>
    <w:next w:val="Normal"/>
    <w:link w:val="Balk2Char"/>
    <w:uiPriority w:val="9"/>
    <w:unhideWhenUsed/>
    <w:qFormat/>
    <w:rsid w:val="001D69EE"/>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Balk3">
    <w:name w:val="heading 3"/>
    <w:basedOn w:val="Normal"/>
    <w:next w:val="Normal"/>
    <w:link w:val="Balk3Char"/>
    <w:uiPriority w:val="9"/>
    <w:unhideWhenUsed/>
    <w:qFormat/>
    <w:rsid w:val="001D69EE"/>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Balk4">
    <w:name w:val="heading 4"/>
    <w:basedOn w:val="Normal"/>
    <w:next w:val="Normal"/>
    <w:link w:val="Balk4Char"/>
    <w:uiPriority w:val="9"/>
    <w:unhideWhenUsed/>
    <w:qFormat/>
    <w:rsid w:val="001D69EE"/>
    <w:pPr>
      <w:keepNext/>
      <w:keepLines/>
      <w:spacing w:before="40"/>
      <w:outlineLvl w:val="3"/>
    </w:pPr>
    <w:rPr>
      <w:rFonts w:ascii="Calibri Light" w:eastAsiaTheme="majorEastAsia" w:hAnsi="Calibri Light" w:cs="Calibri Light"/>
      <w:i/>
      <w:iCs/>
      <w:color w:val="1F4E79" w:themeColor="accent1" w:themeShade="80"/>
    </w:rPr>
  </w:style>
  <w:style w:type="paragraph" w:styleId="Balk5">
    <w:name w:val="heading 5"/>
    <w:basedOn w:val="Normal"/>
    <w:next w:val="Normal"/>
    <w:link w:val="Balk5Char"/>
    <w:uiPriority w:val="9"/>
    <w:unhideWhenUsed/>
    <w:qFormat/>
    <w:rsid w:val="001D69EE"/>
    <w:pPr>
      <w:keepNext/>
      <w:keepLines/>
      <w:spacing w:before="40"/>
      <w:outlineLvl w:val="4"/>
    </w:pPr>
    <w:rPr>
      <w:rFonts w:ascii="Calibri Light" w:eastAsiaTheme="majorEastAsia" w:hAnsi="Calibri Light" w:cs="Calibri Light"/>
      <w:color w:val="1F4E79" w:themeColor="accent1" w:themeShade="80"/>
    </w:rPr>
  </w:style>
  <w:style w:type="paragraph" w:styleId="Balk6">
    <w:name w:val="heading 6"/>
    <w:basedOn w:val="Normal"/>
    <w:next w:val="Normal"/>
    <w:link w:val="Balk6Char"/>
    <w:uiPriority w:val="9"/>
    <w:unhideWhenUsed/>
    <w:qFormat/>
    <w:rsid w:val="001D69EE"/>
    <w:pPr>
      <w:keepNext/>
      <w:keepLines/>
      <w:spacing w:before="40"/>
      <w:outlineLvl w:val="5"/>
    </w:pPr>
    <w:rPr>
      <w:rFonts w:ascii="Calibri Light" w:eastAsiaTheme="majorEastAsia" w:hAnsi="Calibri Light" w:cs="Calibri Light"/>
      <w:color w:val="1F4D78" w:themeColor="accent1" w:themeShade="7F"/>
    </w:rPr>
  </w:style>
  <w:style w:type="paragraph" w:styleId="Balk7">
    <w:name w:val="heading 7"/>
    <w:basedOn w:val="Normal"/>
    <w:next w:val="Normal"/>
    <w:link w:val="Balk7Char"/>
    <w:uiPriority w:val="9"/>
    <w:unhideWhenUsed/>
    <w:qFormat/>
    <w:rsid w:val="001D69EE"/>
    <w:pPr>
      <w:keepNext/>
      <w:keepLines/>
      <w:spacing w:before="40"/>
      <w:outlineLvl w:val="6"/>
    </w:pPr>
    <w:rPr>
      <w:rFonts w:ascii="Calibri Light" w:eastAsiaTheme="majorEastAsia" w:hAnsi="Calibri Light" w:cs="Calibri Light"/>
      <w:i/>
      <w:iCs/>
      <w:color w:val="1F4D78" w:themeColor="accent1" w:themeShade="7F"/>
    </w:rPr>
  </w:style>
  <w:style w:type="paragraph" w:styleId="Balk8">
    <w:name w:val="heading 8"/>
    <w:basedOn w:val="Normal"/>
    <w:next w:val="Normal"/>
    <w:link w:val="Balk8Char"/>
    <w:uiPriority w:val="9"/>
    <w:unhideWhenUsed/>
    <w:qFormat/>
    <w:rsid w:val="001D69EE"/>
    <w:pPr>
      <w:keepNext/>
      <w:keepLines/>
      <w:spacing w:before="40"/>
      <w:outlineLvl w:val="7"/>
    </w:pPr>
    <w:rPr>
      <w:rFonts w:ascii="Calibri Light" w:eastAsiaTheme="majorEastAsia" w:hAnsi="Calibri Light" w:cs="Calibri Light"/>
      <w:color w:val="272727" w:themeColor="text1" w:themeTint="D8"/>
      <w:szCs w:val="21"/>
    </w:rPr>
  </w:style>
  <w:style w:type="paragraph" w:styleId="Balk9">
    <w:name w:val="heading 9"/>
    <w:basedOn w:val="Normal"/>
    <w:next w:val="Normal"/>
    <w:link w:val="Balk9Char"/>
    <w:uiPriority w:val="9"/>
    <w:unhideWhenUsed/>
    <w:qFormat/>
    <w:rsid w:val="001D69EE"/>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16D14"/>
    <w:rPr>
      <w:rFonts w:ascii="Arial Nova" w:eastAsiaTheme="majorEastAsia" w:hAnsi="Arial Nova" w:cs="Calibri Light"/>
      <w:b/>
      <w:color w:val="1F4E79" w:themeColor="accent1" w:themeShade="80"/>
      <w:sz w:val="36"/>
      <w:szCs w:val="32"/>
    </w:rPr>
  </w:style>
  <w:style w:type="character" w:customStyle="1" w:styleId="Balk2Char">
    <w:name w:val="Başlık 2 Char"/>
    <w:basedOn w:val="VarsaylanParagrafYazTipi"/>
    <w:link w:val="Balk2"/>
    <w:uiPriority w:val="9"/>
    <w:rsid w:val="001D69EE"/>
    <w:rPr>
      <w:rFonts w:ascii="Calibri Light" w:eastAsiaTheme="majorEastAsia" w:hAnsi="Calibri Light" w:cs="Calibri Light"/>
      <w:color w:val="1F4E79" w:themeColor="accent1" w:themeShade="80"/>
      <w:sz w:val="26"/>
      <w:szCs w:val="26"/>
    </w:rPr>
  </w:style>
  <w:style w:type="character" w:customStyle="1" w:styleId="Balk3Char">
    <w:name w:val="Başlık 3 Char"/>
    <w:basedOn w:val="VarsaylanParagrafYazTipi"/>
    <w:link w:val="Balk3"/>
    <w:uiPriority w:val="9"/>
    <w:rsid w:val="001D69EE"/>
    <w:rPr>
      <w:rFonts w:ascii="Calibri Light" w:eastAsiaTheme="majorEastAsia" w:hAnsi="Calibri Light" w:cs="Calibri Light"/>
      <w:color w:val="1F4D78" w:themeColor="accent1" w:themeShade="7F"/>
      <w:sz w:val="24"/>
      <w:szCs w:val="24"/>
    </w:rPr>
  </w:style>
  <w:style w:type="character" w:customStyle="1" w:styleId="Balk4Char">
    <w:name w:val="Başlık 4 Char"/>
    <w:basedOn w:val="VarsaylanParagrafYazTipi"/>
    <w:link w:val="Balk4"/>
    <w:uiPriority w:val="9"/>
    <w:rsid w:val="001D69EE"/>
    <w:rPr>
      <w:rFonts w:ascii="Calibri Light" w:eastAsiaTheme="majorEastAsia" w:hAnsi="Calibri Light" w:cs="Calibri Light"/>
      <w:i/>
      <w:iCs/>
      <w:color w:val="1F4E79" w:themeColor="accent1" w:themeShade="80"/>
    </w:rPr>
  </w:style>
  <w:style w:type="character" w:customStyle="1" w:styleId="Balk5Char">
    <w:name w:val="Başlık 5 Char"/>
    <w:basedOn w:val="VarsaylanParagrafYazTipi"/>
    <w:link w:val="Balk5"/>
    <w:uiPriority w:val="9"/>
    <w:rsid w:val="001D69EE"/>
    <w:rPr>
      <w:rFonts w:ascii="Calibri Light" w:eastAsiaTheme="majorEastAsia" w:hAnsi="Calibri Light" w:cs="Calibri Light"/>
      <w:color w:val="1F4E79" w:themeColor="accent1" w:themeShade="80"/>
    </w:rPr>
  </w:style>
  <w:style w:type="character" w:customStyle="1" w:styleId="Balk6Char">
    <w:name w:val="Başlık 6 Char"/>
    <w:basedOn w:val="VarsaylanParagrafYazTipi"/>
    <w:link w:val="Balk6"/>
    <w:uiPriority w:val="9"/>
    <w:rsid w:val="001D69EE"/>
    <w:rPr>
      <w:rFonts w:ascii="Calibri Light" w:eastAsiaTheme="majorEastAsia" w:hAnsi="Calibri Light" w:cs="Calibri Light"/>
      <w:color w:val="1F4D78" w:themeColor="accent1" w:themeShade="7F"/>
    </w:rPr>
  </w:style>
  <w:style w:type="character" w:customStyle="1" w:styleId="Balk7Char">
    <w:name w:val="Başlık 7 Char"/>
    <w:basedOn w:val="VarsaylanParagrafYazTipi"/>
    <w:link w:val="Balk7"/>
    <w:uiPriority w:val="9"/>
    <w:rsid w:val="001D69EE"/>
    <w:rPr>
      <w:rFonts w:ascii="Calibri Light" w:eastAsiaTheme="majorEastAsia" w:hAnsi="Calibri Light" w:cs="Calibri Light"/>
      <w:i/>
      <w:iCs/>
      <w:color w:val="1F4D78" w:themeColor="accent1" w:themeShade="7F"/>
    </w:rPr>
  </w:style>
  <w:style w:type="character" w:customStyle="1" w:styleId="Balk8Char">
    <w:name w:val="Başlık 8 Char"/>
    <w:basedOn w:val="VarsaylanParagrafYazTipi"/>
    <w:link w:val="Balk8"/>
    <w:uiPriority w:val="9"/>
    <w:rsid w:val="001D69EE"/>
    <w:rPr>
      <w:rFonts w:ascii="Calibri Light" w:eastAsiaTheme="majorEastAsia" w:hAnsi="Calibri Light" w:cs="Calibri Light"/>
      <w:color w:val="272727" w:themeColor="text1" w:themeTint="D8"/>
      <w:szCs w:val="21"/>
    </w:rPr>
  </w:style>
  <w:style w:type="character" w:customStyle="1" w:styleId="Balk9Char">
    <w:name w:val="Başlık 9 Char"/>
    <w:basedOn w:val="VarsaylanParagrafYazTipi"/>
    <w:link w:val="Balk9"/>
    <w:uiPriority w:val="9"/>
    <w:rsid w:val="001D69EE"/>
    <w:rPr>
      <w:rFonts w:ascii="Calibri Light" w:eastAsiaTheme="majorEastAsia" w:hAnsi="Calibri Light" w:cs="Calibri Light"/>
      <w:i/>
      <w:iCs/>
      <w:color w:val="272727" w:themeColor="text1" w:themeTint="D8"/>
      <w:szCs w:val="21"/>
    </w:rPr>
  </w:style>
  <w:style w:type="paragraph" w:styleId="KonuBal">
    <w:name w:val="Title"/>
    <w:basedOn w:val="Normal"/>
    <w:next w:val="Normal"/>
    <w:link w:val="KonuBalChar"/>
    <w:uiPriority w:val="10"/>
    <w:qFormat/>
    <w:rsid w:val="001D69EE"/>
    <w:pPr>
      <w:contextualSpacing/>
    </w:pPr>
    <w:rPr>
      <w:rFonts w:ascii="Calibri Light" w:eastAsiaTheme="majorEastAsia" w:hAnsi="Calibri Light" w:cs="Calibri Light"/>
      <w:spacing w:val="-10"/>
      <w:kern w:val="28"/>
      <w:sz w:val="56"/>
      <w:szCs w:val="56"/>
    </w:rPr>
  </w:style>
  <w:style w:type="character" w:customStyle="1" w:styleId="KonuBalChar">
    <w:name w:val="Konu Başlığı Char"/>
    <w:basedOn w:val="VarsaylanParagrafYazTipi"/>
    <w:link w:val="KonuBal"/>
    <w:uiPriority w:val="10"/>
    <w:rsid w:val="001D69EE"/>
    <w:rPr>
      <w:rFonts w:ascii="Calibri Light" w:eastAsiaTheme="majorEastAsia" w:hAnsi="Calibri Light" w:cs="Calibri Light"/>
      <w:spacing w:val="-10"/>
      <w:kern w:val="28"/>
      <w:sz w:val="56"/>
      <w:szCs w:val="56"/>
    </w:rPr>
  </w:style>
  <w:style w:type="paragraph" w:styleId="Altyaz">
    <w:name w:val="Subtitle"/>
    <w:basedOn w:val="Normal"/>
    <w:next w:val="Normal"/>
    <w:link w:val="AltyazChar"/>
    <w:uiPriority w:val="11"/>
    <w:qFormat/>
    <w:rsid w:val="001D69EE"/>
    <w:pPr>
      <w:numPr>
        <w:ilvl w:val="1"/>
      </w:numPr>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1D69EE"/>
    <w:rPr>
      <w:rFonts w:ascii="Calibri" w:eastAsiaTheme="minorEastAsia" w:hAnsi="Calibri" w:cs="Calibri"/>
      <w:color w:val="5A5A5A" w:themeColor="text1" w:themeTint="A5"/>
      <w:spacing w:val="15"/>
    </w:rPr>
  </w:style>
  <w:style w:type="character" w:styleId="HafifVurgulama">
    <w:name w:val="Subtle Emphasis"/>
    <w:basedOn w:val="VarsaylanParagrafYazTipi"/>
    <w:uiPriority w:val="19"/>
    <w:qFormat/>
    <w:rsid w:val="001D69EE"/>
    <w:rPr>
      <w:rFonts w:ascii="Calibri" w:hAnsi="Calibri" w:cs="Calibri"/>
      <w:i/>
      <w:iCs/>
      <w:color w:val="404040" w:themeColor="text1" w:themeTint="BF"/>
    </w:rPr>
  </w:style>
  <w:style w:type="character" w:styleId="Vurgu">
    <w:name w:val="Emphasis"/>
    <w:basedOn w:val="VarsaylanParagrafYazTipi"/>
    <w:uiPriority w:val="20"/>
    <w:qFormat/>
    <w:rsid w:val="001D69EE"/>
    <w:rPr>
      <w:rFonts w:ascii="Calibri" w:hAnsi="Calibri" w:cs="Calibri"/>
      <w:i/>
      <w:iCs/>
    </w:rPr>
  </w:style>
  <w:style w:type="character" w:styleId="GlVurgulama">
    <w:name w:val="Intense Emphasis"/>
    <w:basedOn w:val="VarsaylanParagrafYazTipi"/>
    <w:uiPriority w:val="21"/>
    <w:qFormat/>
    <w:rsid w:val="001D69EE"/>
    <w:rPr>
      <w:rFonts w:ascii="Calibri" w:hAnsi="Calibri" w:cs="Calibri"/>
      <w:i/>
      <w:iCs/>
      <w:color w:val="1F4E79" w:themeColor="accent1" w:themeShade="80"/>
    </w:rPr>
  </w:style>
  <w:style w:type="character" w:styleId="Gl">
    <w:name w:val="Strong"/>
    <w:basedOn w:val="VarsaylanParagrafYazTipi"/>
    <w:uiPriority w:val="22"/>
    <w:qFormat/>
    <w:rsid w:val="001D69EE"/>
    <w:rPr>
      <w:rFonts w:ascii="Calibri" w:hAnsi="Calibri" w:cs="Calibri"/>
      <w:b/>
      <w:bCs/>
    </w:rPr>
  </w:style>
  <w:style w:type="paragraph" w:styleId="Alnt">
    <w:name w:val="Quote"/>
    <w:basedOn w:val="Normal"/>
    <w:next w:val="Normal"/>
    <w:link w:val="AlntChar"/>
    <w:uiPriority w:val="29"/>
    <w:qFormat/>
    <w:rsid w:val="001D69EE"/>
    <w:pPr>
      <w:spacing w:before="200"/>
      <w:ind w:left="864" w:right="864"/>
      <w:jc w:val="center"/>
    </w:pPr>
    <w:rPr>
      <w:i/>
      <w:iCs/>
      <w:color w:val="404040" w:themeColor="text1" w:themeTint="BF"/>
    </w:rPr>
  </w:style>
  <w:style w:type="character" w:customStyle="1" w:styleId="AlntChar">
    <w:name w:val="Alıntı Char"/>
    <w:basedOn w:val="VarsaylanParagrafYazTipi"/>
    <w:link w:val="Alnt"/>
    <w:uiPriority w:val="29"/>
    <w:rsid w:val="001D69EE"/>
    <w:rPr>
      <w:rFonts w:ascii="Calibri" w:hAnsi="Calibri" w:cs="Calibri"/>
      <w:i/>
      <w:iCs/>
      <w:color w:val="404040" w:themeColor="text1" w:themeTint="BF"/>
    </w:rPr>
  </w:style>
  <w:style w:type="paragraph" w:styleId="GlAlnt">
    <w:name w:val="Intense Quote"/>
    <w:basedOn w:val="Normal"/>
    <w:next w:val="Normal"/>
    <w:link w:val="GlAlntChar"/>
    <w:uiPriority w:val="30"/>
    <w:qFormat/>
    <w:rsid w:val="001D69EE"/>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GlAlntChar">
    <w:name w:val="Güçlü Alıntı Char"/>
    <w:basedOn w:val="VarsaylanParagrafYazTipi"/>
    <w:link w:val="GlAlnt"/>
    <w:uiPriority w:val="30"/>
    <w:rsid w:val="001D69EE"/>
    <w:rPr>
      <w:rFonts w:ascii="Calibri" w:hAnsi="Calibri" w:cs="Calibri"/>
      <w:i/>
      <w:iCs/>
      <w:color w:val="1F4E79" w:themeColor="accent1" w:themeShade="80"/>
    </w:rPr>
  </w:style>
  <w:style w:type="character" w:styleId="HafifBavuru">
    <w:name w:val="Subtle Reference"/>
    <w:basedOn w:val="VarsaylanParagrafYazTipi"/>
    <w:uiPriority w:val="31"/>
    <w:qFormat/>
    <w:rsid w:val="001D69EE"/>
    <w:rPr>
      <w:rFonts w:ascii="Calibri" w:hAnsi="Calibri" w:cs="Calibri"/>
      <w:smallCaps/>
      <w:color w:val="5A5A5A" w:themeColor="text1" w:themeTint="A5"/>
    </w:rPr>
  </w:style>
  <w:style w:type="character" w:styleId="GlBavuru">
    <w:name w:val="Intense Reference"/>
    <w:basedOn w:val="VarsaylanParagrafYazTipi"/>
    <w:uiPriority w:val="32"/>
    <w:qFormat/>
    <w:rsid w:val="001D69EE"/>
    <w:rPr>
      <w:rFonts w:ascii="Calibri" w:hAnsi="Calibri" w:cs="Calibri"/>
      <w:b/>
      <w:bCs/>
      <w:caps w:val="0"/>
      <w:smallCaps/>
      <w:color w:val="1F4E79" w:themeColor="accent1" w:themeShade="80"/>
      <w:spacing w:val="5"/>
    </w:rPr>
  </w:style>
  <w:style w:type="character" w:styleId="KitapBal">
    <w:name w:val="Book Title"/>
    <w:basedOn w:val="VarsaylanParagrafYazTipi"/>
    <w:uiPriority w:val="33"/>
    <w:qFormat/>
    <w:rsid w:val="001D69EE"/>
    <w:rPr>
      <w:rFonts w:ascii="Calibri" w:hAnsi="Calibri" w:cs="Calibri"/>
      <w:b/>
      <w:bCs/>
      <w:i/>
      <w:iCs/>
      <w:spacing w:val="5"/>
    </w:rPr>
  </w:style>
  <w:style w:type="character" w:styleId="Kpr">
    <w:name w:val="Hyperlink"/>
    <w:basedOn w:val="VarsaylanParagrafYazTipi"/>
    <w:uiPriority w:val="99"/>
    <w:unhideWhenUsed/>
    <w:rsid w:val="001D69EE"/>
    <w:rPr>
      <w:rFonts w:ascii="Calibri" w:hAnsi="Calibri" w:cs="Calibri"/>
      <w:color w:val="1F4E79" w:themeColor="accent1" w:themeShade="80"/>
      <w:u w:val="single"/>
    </w:rPr>
  </w:style>
  <w:style w:type="character" w:styleId="zlenenKpr">
    <w:name w:val="FollowedHyperlink"/>
    <w:basedOn w:val="VarsaylanParagrafYazTipi"/>
    <w:uiPriority w:val="99"/>
    <w:unhideWhenUsed/>
    <w:rsid w:val="001D69EE"/>
    <w:rPr>
      <w:rFonts w:ascii="Calibri" w:hAnsi="Calibri" w:cs="Calibri"/>
      <w:color w:val="954F72" w:themeColor="followedHyperlink"/>
      <w:u w:val="single"/>
    </w:rPr>
  </w:style>
  <w:style w:type="paragraph" w:styleId="ResimYazs">
    <w:name w:val="caption"/>
    <w:basedOn w:val="Normal"/>
    <w:next w:val="Normal"/>
    <w:uiPriority w:val="35"/>
    <w:unhideWhenUsed/>
    <w:qFormat/>
    <w:rsid w:val="001D69EE"/>
    <w:pPr>
      <w:spacing w:after="200"/>
    </w:pPr>
    <w:rPr>
      <w:i/>
      <w:iCs/>
      <w:color w:val="44546A" w:themeColor="text2"/>
      <w:szCs w:val="18"/>
    </w:rPr>
  </w:style>
  <w:style w:type="paragraph" w:styleId="BalonMetni">
    <w:name w:val="Balloon Text"/>
    <w:basedOn w:val="Normal"/>
    <w:link w:val="BalonMetniChar"/>
    <w:uiPriority w:val="99"/>
    <w:semiHidden/>
    <w:unhideWhenUsed/>
    <w:rsid w:val="001D69EE"/>
    <w:rPr>
      <w:rFonts w:ascii="Segoe UI" w:hAnsi="Segoe UI" w:cs="Segoe UI"/>
      <w:szCs w:val="18"/>
    </w:rPr>
  </w:style>
  <w:style w:type="character" w:customStyle="1" w:styleId="BalonMetniChar">
    <w:name w:val="Balon Metni Char"/>
    <w:basedOn w:val="VarsaylanParagrafYazTipi"/>
    <w:link w:val="BalonMetni"/>
    <w:uiPriority w:val="99"/>
    <w:semiHidden/>
    <w:rsid w:val="001D69EE"/>
    <w:rPr>
      <w:rFonts w:ascii="Segoe UI" w:hAnsi="Segoe UI" w:cs="Segoe UI"/>
      <w:szCs w:val="18"/>
    </w:rPr>
  </w:style>
  <w:style w:type="paragraph" w:styleId="bekMetni">
    <w:name w:val="Block Text"/>
    <w:basedOn w:val="Normal"/>
    <w:uiPriority w:val="99"/>
    <w:semiHidden/>
    <w:unhideWhenUsed/>
    <w:rsid w:val="001D69E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GvdeMetni3">
    <w:name w:val="Body Text 3"/>
    <w:basedOn w:val="Normal"/>
    <w:link w:val="GvdeMetni3Char"/>
    <w:uiPriority w:val="99"/>
    <w:semiHidden/>
    <w:unhideWhenUsed/>
    <w:rsid w:val="001D69EE"/>
    <w:pPr>
      <w:spacing w:after="120"/>
    </w:pPr>
    <w:rPr>
      <w:szCs w:val="16"/>
    </w:rPr>
  </w:style>
  <w:style w:type="character" w:customStyle="1" w:styleId="GvdeMetni3Char">
    <w:name w:val="Gövde Metni 3 Char"/>
    <w:basedOn w:val="VarsaylanParagrafYazTipi"/>
    <w:link w:val="GvdeMetni3"/>
    <w:uiPriority w:val="99"/>
    <w:semiHidden/>
    <w:rsid w:val="001D69EE"/>
    <w:rPr>
      <w:rFonts w:ascii="Calibri" w:hAnsi="Calibri" w:cs="Calibri"/>
      <w:szCs w:val="16"/>
    </w:rPr>
  </w:style>
  <w:style w:type="paragraph" w:styleId="GvdeMetniGirintisi3">
    <w:name w:val="Body Text Indent 3"/>
    <w:basedOn w:val="Normal"/>
    <w:link w:val="GvdeMetniGirintisi3Char"/>
    <w:uiPriority w:val="99"/>
    <w:semiHidden/>
    <w:unhideWhenUsed/>
    <w:rsid w:val="001D69EE"/>
    <w:pPr>
      <w:spacing w:after="120"/>
      <w:ind w:left="360"/>
    </w:pPr>
    <w:rPr>
      <w:szCs w:val="16"/>
    </w:rPr>
  </w:style>
  <w:style w:type="character" w:customStyle="1" w:styleId="GvdeMetniGirintisi3Char">
    <w:name w:val="Gövde Metni Girintisi 3 Char"/>
    <w:basedOn w:val="VarsaylanParagrafYazTipi"/>
    <w:link w:val="GvdeMetniGirintisi3"/>
    <w:uiPriority w:val="99"/>
    <w:semiHidden/>
    <w:rsid w:val="001D69EE"/>
    <w:rPr>
      <w:rFonts w:ascii="Calibri" w:hAnsi="Calibri" w:cs="Calibri"/>
      <w:szCs w:val="16"/>
    </w:rPr>
  </w:style>
  <w:style w:type="character" w:styleId="AklamaBavurusu">
    <w:name w:val="annotation reference"/>
    <w:basedOn w:val="VarsaylanParagrafYazTipi"/>
    <w:uiPriority w:val="99"/>
    <w:semiHidden/>
    <w:unhideWhenUsed/>
    <w:rsid w:val="001D69EE"/>
    <w:rPr>
      <w:rFonts w:ascii="Calibri" w:hAnsi="Calibri" w:cs="Calibri"/>
      <w:sz w:val="22"/>
      <w:szCs w:val="16"/>
    </w:rPr>
  </w:style>
  <w:style w:type="paragraph" w:styleId="AklamaMetni">
    <w:name w:val="annotation text"/>
    <w:basedOn w:val="Normal"/>
    <w:link w:val="AklamaMetniChar"/>
    <w:uiPriority w:val="99"/>
    <w:semiHidden/>
    <w:unhideWhenUsed/>
    <w:rsid w:val="001D69EE"/>
    <w:rPr>
      <w:szCs w:val="20"/>
    </w:rPr>
  </w:style>
  <w:style w:type="character" w:customStyle="1" w:styleId="AklamaMetniChar">
    <w:name w:val="Açıklama Metni Char"/>
    <w:basedOn w:val="VarsaylanParagrafYazTipi"/>
    <w:link w:val="AklamaMetni"/>
    <w:uiPriority w:val="99"/>
    <w:semiHidden/>
    <w:rsid w:val="001D69EE"/>
    <w:rPr>
      <w:rFonts w:ascii="Calibri" w:hAnsi="Calibri" w:cs="Calibri"/>
      <w:szCs w:val="20"/>
    </w:rPr>
  </w:style>
  <w:style w:type="paragraph" w:styleId="AklamaKonusu">
    <w:name w:val="annotation subject"/>
    <w:basedOn w:val="AklamaMetni"/>
    <w:next w:val="AklamaMetni"/>
    <w:link w:val="AklamaKonusuChar"/>
    <w:uiPriority w:val="99"/>
    <w:semiHidden/>
    <w:unhideWhenUsed/>
    <w:rsid w:val="001D69EE"/>
    <w:rPr>
      <w:b/>
      <w:bCs/>
    </w:rPr>
  </w:style>
  <w:style w:type="character" w:customStyle="1" w:styleId="AklamaKonusuChar">
    <w:name w:val="Açıklama Konusu Char"/>
    <w:basedOn w:val="AklamaMetniChar"/>
    <w:link w:val="AklamaKonusu"/>
    <w:uiPriority w:val="99"/>
    <w:semiHidden/>
    <w:rsid w:val="001D69EE"/>
    <w:rPr>
      <w:rFonts w:ascii="Calibri" w:hAnsi="Calibri" w:cs="Calibri"/>
      <w:b/>
      <w:bCs/>
      <w:szCs w:val="20"/>
    </w:rPr>
  </w:style>
  <w:style w:type="paragraph" w:styleId="BelgeBalantlar">
    <w:name w:val="Document Map"/>
    <w:basedOn w:val="Normal"/>
    <w:link w:val="BelgeBalantlarChar"/>
    <w:uiPriority w:val="99"/>
    <w:semiHidden/>
    <w:unhideWhenUsed/>
    <w:rsid w:val="001D69EE"/>
    <w:rPr>
      <w:rFonts w:ascii="Segoe UI" w:hAnsi="Segoe UI" w:cs="Segoe UI"/>
      <w:szCs w:val="16"/>
    </w:rPr>
  </w:style>
  <w:style w:type="character" w:customStyle="1" w:styleId="BelgeBalantlarChar">
    <w:name w:val="Belge Bağlantıları Char"/>
    <w:basedOn w:val="VarsaylanParagrafYazTipi"/>
    <w:link w:val="BelgeBalantlar"/>
    <w:uiPriority w:val="99"/>
    <w:semiHidden/>
    <w:rsid w:val="001D69EE"/>
    <w:rPr>
      <w:rFonts w:ascii="Segoe UI" w:hAnsi="Segoe UI" w:cs="Segoe UI"/>
      <w:szCs w:val="16"/>
    </w:rPr>
  </w:style>
  <w:style w:type="paragraph" w:styleId="SonNotMetni">
    <w:name w:val="endnote text"/>
    <w:basedOn w:val="Normal"/>
    <w:link w:val="SonNotMetniChar"/>
    <w:uiPriority w:val="99"/>
    <w:semiHidden/>
    <w:unhideWhenUsed/>
    <w:rsid w:val="001D69EE"/>
    <w:rPr>
      <w:szCs w:val="20"/>
    </w:rPr>
  </w:style>
  <w:style w:type="character" w:customStyle="1" w:styleId="SonNotMetniChar">
    <w:name w:val="Son Not Metni Char"/>
    <w:basedOn w:val="VarsaylanParagrafYazTipi"/>
    <w:link w:val="SonNotMetni"/>
    <w:uiPriority w:val="99"/>
    <w:semiHidden/>
    <w:rsid w:val="001D69EE"/>
    <w:rPr>
      <w:rFonts w:ascii="Calibri" w:hAnsi="Calibri" w:cs="Calibri"/>
      <w:szCs w:val="20"/>
    </w:rPr>
  </w:style>
  <w:style w:type="paragraph" w:styleId="ZarfDn">
    <w:name w:val="envelope return"/>
    <w:basedOn w:val="Normal"/>
    <w:uiPriority w:val="99"/>
    <w:semiHidden/>
    <w:unhideWhenUsed/>
    <w:rsid w:val="001D69EE"/>
    <w:rPr>
      <w:rFonts w:ascii="Calibri Light" w:eastAsiaTheme="majorEastAsia" w:hAnsi="Calibri Light" w:cs="Calibri Light"/>
      <w:szCs w:val="20"/>
    </w:rPr>
  </w:style>
  <w:style w:type="paragraph" w:styleId="DipnotMetni">
    <w:name w:val="footnote text"/>
    <w:basedOn w:val="Normal"/>
    <w:link w:val="DipnotMetniChar"/>
    <w:uiPriority w:val="99"/>
    <w:semiHidden/>
    <w:unhideWhenUsed/>
    <w:rsid w:val="001D69EE"/>
    <w:rPr>
      <w:szCs w:val="20"/>
    </w:rPr>
  </w:style>
  <w:style w:type="character" w:customStyle="1" w:styleId="DipnotMetniChar">
    <w:name w:val="Dipnot Metni Char"/>
    <w:basedOn w:val="VarsaylanParagrafYazTipi"/>
    <w:link w:val="DipnotMetni"/>
    <w:uiPriority w:val="99"/>
    <w:semiHidden/>
    <w:rsid w:val="001D69EE"/>
    <w:rPr>
      <w:rFonts w:ascii="Calibri" w:hAnsi="Calibri" w:cs="Calibri"/>
      <w:szCs w:val="20"/>
    </w:rPr>
  </w:style>
  <w:style w:type="character" w:styleId="HTMLKodu">
    <w:name w:val="HTML Code"/>
    <w:basedOn w:val="VarsaylanParagrafYazTipi"/>
    <w:uiPriority w:val="99"/>
    <w:semiHidden/>
    <w:unhideWhenUsed/>
    <w:rsid w:val="001D69EE"/>
    <w:rPr>
      <w:rFonts w:ascii="Consolas" w:hAnsi="Consolas" w:cs="Calibri"/>
      <w:sz w:val="22"/>
      <w:szCs w:val="20"/>
    </w:rPr>
  </w:style>
  <w:style w:type="character" w:styleId="HTMLKlavye">
    <w:name w:val="HTML Keyboard"/>
    <w:basedOn w:val="VarsaylanParagrafYazTipi"/>
    <w:uiPriority w:val="99"/>
    <w:semiHidden/>
    <w:unhideWhenUsed/>
    <w:rsid w:val="001D69EE"/>
    <w:rPr>
      <w:rFonts w:ascii="Consolas" w:hAnsi="Consolas" w:cs="Calibri"/>
      <w:sz w:val="22"/>
      <w:szCs w:val="20"/>
    </w:rPr>
  </w:style>
  <w:style w:type="paragraph" w:styleId="HTMLncedenBiimlendirilmi">
    <w:name w:val="HTML Preformatted"/>
    <w:basedOn w:val="Normal"/>
    <w:link w:val="HTMLncedenBiimlendirilmiChar"/>
    <w:uiPriority w:val="99"/>
    <w:semiHidden/>
    <w:unhideWhenUsed/>
    <w:rsid w:val="001D69EE"/>
    <w:rPr>
      <w:rFonts w:ascii="Consolas" w:hAnsi="Consolas"/>
      <w:szCs w:val="20"/>
    </w:rPr>
  </w:style>
  <w:style w:type="character" w:customStyle="1" w:styleId="HTMLncedenBiimlendirilmiChar">
    <w:name w:val="HTML Önceden Biçimlendirilmiş Char"/>
    <w:basedOn w:val="VarsaylanParagrafYazTipi"/>
    <w:link w:val="HTMLncedenBiimlendirilmi"/>
    <w:uiPriority w:val="99"/>
    <w:semiHidden/>
    <w:rsid w:val="001D69EE"/>
    <w:rPr>
      <w:rFonts w:ascii="Consolas" w:hAnsi="Consolas" w:cs="Calibri"/>
      <w:szCs w:val="20"/>
    </w:rPr>
  </w:style>
  <w:style w:type="character" w:styleId="HTMLDaktilo">
    <w:name w:val="HTML Typewriter"/>
    <w:basedOn w:val="VarsaylanParagrafYazTipi"/>
    <w:uiPriority w:val="99"/>
    <w:semiHidden/>
    <w:unhideWhenUsed/>
    <w:rsid w:val="001D69EE"/>
    <w:rPr>
      <w:rFonts w:ascii="Consolas" w:hAnsi="Consolas" w:cs="Calibri"/>
      <w:sz w:val="22"/>
      <w:szCs w:val="20"/>
    </w:rPr>
  </w:style>
  <w:style w:type="paragraph" w:styleId="MakroMetni">
    <w:name w:val="macro"/>
    <w:link w:val="MakroMetniChar"/>
    <w:uiPriority w:val="99"/>
    <w:semiHidden/>
    <w:unhideWhenUsed/>
    <w:rsid w:val="001D69EE"/>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MakroMetniChar">
    <w:name w:val="Makro Metni Char"/>
    <w:basedOn w:val="VarsaylanParagrafYazTipi"/>
    <w:link w:val="MakroMetni"/>
    <w:uiPriority w:val="99"/>
    <w:semiHidden/>
    <w:rsid w:val="001D69EE"/>
    <w:rPr>
      <w:rFonts w:ascii="Consolas" w:hAnsi="Consolas" w:cs="Calibri"/>
      <w:szCs w:val="20"/>
    </w:rPr>
  </w:style>
  <w:style w:type="paragraph" w:styleId="DzMetin">
    <w:name w:val="Plain Text"/>
    <w:basedOn w:val="Normal"/>
    <w:link w:val="DzMetinChar"/>
    <w:uiPriority w:val="99"/>
    <w:semiHidden/>
    <w:unhideWhenUsed/>
    <w:rsid w:val="001D69EE"/>
    <w:rPr>
      <w:rFonts w:ascii="Consolas" w:hAnsi="Consolas"/>
      <w:szCs w:val="21"/>
    </w:rPr>
  </w:style>
  <w:style w:type="character" w:customStyle="1" w:styleId="DzMetinChar">
    <w:name w:val="Düz Metin Char"/>
    <w:basedOn w:val="VarsaylanParagrafYazTipi"/>
    <w:link w:val="DzMetin"/>
    <w:uiPriority w:val="99"/>
    <w:semiHidden/>
    <w:rsid w:val="001D69EE"/>
    <w:rPr>
      <w:rFonts w:ascii="Consolas" w:hAnsi="Consolas" w:cs="Calibri"/>
      <w:szCs w:val="21"/>
    </w:rPr>
  </w:style>
  <w:style w:type="character" w:styleId="YerTutucuMetni">
    <w:name w:val="Placeholder Text"/>
    <w:basedOn w:val="VarsaylanParagrafYazTipi"/>
    <w:uiPriority w:val="99"/>
    <w:semiHidden/>
    <w:rsid w:val="001D69EE"/>
    <w:rPr>
      <w:rFonts w:ascii="Calibri" w:hAnsi="Calibri" w:cs="Calibri"/>
      <w:color w:val="3B3838" w:themeColor="background2" w:themeShade="40"/>
    </w:rPr>
  </w:style>
  <w:style w:type="paragraph" w:styleId="stBilgi">
    <w:name w:val="header"/>
    <w:basedOn w:val="Normal"/>
    <w:link w:val="stBilgiChar"/>
    <w:uiPriority w:val="99"/>
    <w:unhideWhenUsed/>
    <w:rsid w:val="001D69EE"/>
  </w:style>
  <w:style w:type="character" w:customStyle="1" w:styleId="stBilgiChar">
    <w:name w:val="Üst Bilgi Char"/>
    <w:basedOn w:val="VarsaylanParagrafYazTipi"/>
    <w:link w:val="stBilgi"/>
    <w:uiPriority w:val="99"/>
    <w:rsid w:val="001D69EE"/>
    <w:rPr>
      <w:rFonts w:ascii="Calibri" w:hAnsi="Calibri" w:cs="Calibri"/>
    </w:rPr>
  </w:style>
  <w:style w:type="paragraph" w:styleId="AltBilgi">
    <w:name w:val="footer"/>
    <w:basedOn w:val="Normal"/>
    <w:link w:val="AltBilgiChar"/>
    <w:uiPriority w:val="99"/>
    <w:unhideWhenUsed/>
    <w:rsid w:val="001D69EE"/>
  </w:style>
  <w:style w:type="character" w:customStyle="1" w:styleId="AltBilgiChar">
    <w:name w:val="Alt Bilgi Char"/>
    <w:basedOn w:val="VarsaylanParagrafYazTipi"/>
    <w:link w:val="AltBilgi"/>
    <w:uiPriority w:val="99"/>
    <w:rsid w:val="001D69EE"/>
    <w:rPr>
      <w:rFonts w:ascii="Calibri" w:hAnsi="Calibri" w:cs="Calibri"/>
    </w:rPr>
  </w:style>
  <w:style w:type="paragraph" w:styleId="T9">
    <w:name w:val="toc 9"/>
    <w:basedOn w:val="Normal"/>
    <w:next w:val="Normal"/>
    <w:autoRedefine/>
    <w:uiPriority w:val="39"/>
    <w:semiHidden/>
    <w:unhideWhenUsed/>
    <w:rsid w:val="001D69EE"/>
    <w:pPr>
      <w:spacing w:after="120"/>
      <w:ind w:left="1757"/>
    </w:pPr>
  </w:style>
  <w:style w:type="character" w:styleId="Bahset">
    <w:name w:val="Mention"/>
    <w:basedOn w:val="VarsaylanParagrafYazTipi"/>
    <w:uiPriority w:val="99"/>
    <w:semiHidden/>
    <w:unhideWhenUsed/>
    <w:rsid w:val="001D69EE"/>
    <w:rPr>
      <w:rFonts w:ascii="Calibri" w:hAnsi="Calibri" w:cs="Calibri"/>
      <w:color w:val="2B579A"/>
      <w:shd w:val="clear" w:color="auto" w:fill="E1DFDD"/>
    </w:rPr>
  </w:style>
  <w:style w:type="numbering" w:styleId="111111">
    <w:name w:val="Outline List 2"/>
    <w:basedOn w:val="ListeYok"/>
    <w:uiPriority w:val="99"/>
    <w:semiHidden/>
    <w:unhideWhenUsed/>
    <w:rsid w:val="001D69EE"/>
    <w:pPr>
      <w:numPr>
        <w:numId w:val="24"/>
      </w:numPr>
    </w:pPr>
  </w:style>
  <w:style w:type="numbering" w:styleId="1ai">
    <w:name w:val="Outline List 1"/>
    <w:basedOn w:val="ListeYok"/>
    <w:uiPriority w:val="99"/>
    <w:semiHidden/>
    <w:unhideWhenUsed/>
    <w:rsid w:val="001D69EE"/>
    <w:pPr>
      <w:numPr>
        <w:numId w:val="25"/>
      </w:numPr>
    </w:pPr>
  </w:style>
  <w:style w:type="character" w:styleId="HTMLDeiken">
    <w:name w:val="HTML Variable"/>
    <w:basedOn w:val="VarsaylanParagrafYazTipi"/>
    <w:uiPriority w:val="99"/>
    <w:semiHidden/>
    <w:unhideWhenUsed/>
    <w:rsid w:val="001D69EE"/>
    <w:rPr>
      <w:rFonts w:ascii="Calibri" w:hAnsi="Calibri" w:cs="Calibri"/>
      <w:i/>
      <w:iCs/>
    </w:rPr>
  </w:style>
  <w:style w:type="paragraph" w:styleId="HTMLAdresi">
    <w:name w:val="HTML Address"/>
    <w:basedOn w:val="Normal"/>
    <w:link w:val="HTMLAdresiChar"/>
    <w:uiPriority w:val="99"/>
    <w:semiHidden/>
    <w:unhideWhenUsed/>
    <w:rsid w:val="001D69EE"/>
    <w:rPr>
      <w:i/>
      <w:iCs/>
    </w:rPr>
  </w:style>
  <w:style w:type="character" w:customStyle="1" w:styleId="HTMLAdresiChar">
    <w:name w:val="HTML Adresi Char"/>
    <w:basedOn w:val="VarsaylanParagrafYazTipi"/>
    <w:link w:val="HTMLAdresi"/>
    <w:uiPriority w:val="99"/>
    <w:semiHidden/>
    <w:rsid w:val="001D69EE"/>
    <w:rPr>
      <w:rFonts w:ascii="Calibri" w:hAnsi="Calibri" w:cs="Calibri"/>
      <w:i/>
      <w:iCs/>
    </w:rPr>
  </w:style>
  <w:style w:type="character" w:styleId="HTMLTanm">
    <w:name w:val="HTML Definition"/>
    <w:basedOn w:val="VarsaylanParagrafYazTipi"/>
    <w:uiPriority w:val="99"/>
    <w:semiHidden/>
    <w:unhideWhenUsed/>
    <w:rsid w:val="001D69EE"/>
    <w:rPr>
      <w:rFonts w:ascii="Calibri" w:hAnsi="Calibri" w:cs="Calibri"/>
      <w:i/>
      <w:iCs/>
    </w:rPr>
  </w:style>
  <w:style w:type="character" w:styleId="HTMLCite">
    <w:name w:val="HTML Cite"/>
    <w:basedOn w:val="VarsaylanParagrafYazTipi"/>
    <w:uiPriority w:val="99"/>
    <w:semiHidden/>
    <w:unhideWhenUsed/>
    <w:rsid w:val="001D69EE"/>
    <w:rPr>
      <w:rFonts w:ascii="Calibri" w:hAnsi="Calibri" w:cs="Calibri"/>
      <w:i/>
      <w:iCs/>
    </w:rPr>
  </w:style>
  <w:style w:type="character" w:styleId="HTMLrnek">
    <w:name w:val="HTML Sample"/>
    <w:basedOn w:val="VarsaylanParagrafYazTipi"/>
    <w:uiPriority w:val="99"/>
    <w:semiHidden/>
    <w:unhideWhenUsed/>
    <w:rsid w:val="001D69EE"/>
    <w:rPr>
      <w:rFonts w:ascii="Consolas" w:hAnsi="Consolas" w:cs="Calibri"/>
      <w:sz w:val="24"/>
      <w:szCs w:val="24"/>
    </w:rPr>
  </w:style>
  <w:style w:type="character" w:styleId="HTMLKsaltmas">
    <w:name w:val="HTML Acronym"/>
    <w:basedOn w:val="VarsaylanParagrafYazTipi"/>
    <w:uiPriority w:val="99"/>
    <w:semiHidden/>
    <w:unhideWhenUsed/>
    <w:rsid w:val="001D69EE"/>
    <w:rPr>
      <w:rFonts w:ascii="Calibri" w:hAnsi="Calibri" w:cs="Calibri"/>
    </w:rPr>
  </w:style>
  <w:style w:type="paragraph" w:styleId="T1">
    <w:name w:val="toc 1"/>
    <w:basedOn w:val="Normal"/>
    <w:next w:val="Normal"/>
    <w:autoRedefine/>
    <w:uiPriority w:val="39"/>
    <w:semiHidden/>
    <w:unhideWhenUsed/>
    <w:rsid w:val="001D69EE"/>
    <w:pPr>
      <w:spacing w:after="100"/>
    </w:pPr>
  </w:style>
  <w:style w:type="paragraph" w:styleId="T2">
    <w:name w:val="toc 2"/>
    <w:basedOn w:val="Normal"/>
    <w:next w:val="Normal"/>
    <w:autoRedefine/>
    <w:uiPriority w:val="39"/>
    <w:semiHidden/>
    <w:unhideWhenUsed/>
    <w:rsid w:val="001D69EE"/>
    <w:pPr>
      <w:spacing w:after="100"/>
      <w:ind w:left="220"/>
    </w:pPr>
  </w:style>
  <w:style w:type="paragraph" w:styleId="T3">
    <w:name w:val="toc 3"/>
    <w:basedOn w:val="Normal"/>
    <w:next w:val="Normal"/>
    <w:autoRedefine/>
    <w:uiPriority w:val="39"/>
    <w:semiHidden/>
    <w:unhideWhenUsed/>
    <w:rsid w:val="001D69EE"/>
    <w:pPr>
      <w:spacing w:after="100"/>
      <w:ind w:left="440"/>
    </w:pPr>
  </w:style>
  <w:style w:type="paragraph" w:styleId="T4">
    <w:name w:val="toc 4"/>
    <w:basedOn w:val="Normal"/>
    <w:next w:val="Normal"/>
    <w:autoRedefine/>
    <w:uiPriority w:val="39"/>
    <w:semiHidden/>
    <w:unhideWhenUsed/>
    <w:rsid w:val="001D69EE"/>
    <w:pPr>
      <w:spacing w:after="100"/>
      <w:ind w:left="660"/>
    </w:pPr>
  </w:style>
  <w:style w:type="paragraph" w:styleId="T5">
    <w:name w:val="toc 5"/>
    <w:basedOn w:val="Normal"/>
    <w:next w:val="Normal"/>
    <w:autoRedefine/>
    <w:uiPriority w:val="39"/>
    <w:semiHidden/>
    <w:unhideWhenUsed/>
    <w:rsid w:val="001D69EE"/>
    <w:pPr>
      <w:spacing w:after="100"/>
      <w:ind w:left="880"/>
    </w:pPr>
  </w:style>
  <w:style w:type="paragraph" w:styleId="T6">
    <w:name w:val="toc 6"/>
    <w:basedOn w:val="Normal"/>
    <w:next w:val="Normal"/>
    <w:autoRedefine/>
    <w:uiPriority w:val="39"/>
    <w:semiHidden/>
    <w:unhideWhenUsed/>
    <w:rsid w:val="001D69EE"/>
    <w:pPr>
      <w:spacing w:after="100"/>
      <w:ind w:left="1100"/>
    </w:pPr>
  </w:style>
  <w:style w:type="paragraph" w:styleId="T7">
    <w:name w:val="toc 7"/>
    <w:basedOn w:val="Normal"/>
    <w:next w:val="Normal"/>
    <w:autoRedefine/>
    <w:uiPriority w:val="39"/>
    <w:semiHidden/>
    <w:unhideWhenUsed/>
    <w:rsid w:val="001D69EE"/>
    <w:pPr>
      <w:spacing w:after="100"/>
      <w:ind w:left="1320"/>
    </w:pPr>
  </w:style>
  <w:style w:type="paragraph" w:styleId="T8">
    <w:name w:val="toc 8"/>
    <w:basedOn w:val="Normal"/>
    <w:next w:val="Normal"/>
    <w:autoRedefine/>
    <w:uiPriority w:val="39"/>
    <w:semiHidden/>
    <w:unhideWhenUsed/>
    <w:rsid w:val="001D69EE"/>
    <w:pPr>
      <w:spacing w:after="100"/>
      <w:ind w:left="1540"/>
    </w:pPr>
  </w:style>
  <w:style w:type="paragraph" w:styleId="TBal">
    <w:name w:val="TOC Heading"/>
    <w:basedOn w:val="Balk1"/>
    <w:next w:val="Normal"/>
    <w:uiPriority w:val="39"/>
    <w:semiHidden/>
    <w:unhideWhenUsed/>
    <w:qFormat/>
    <w:rsid w:val="001D69EE"/>
    <w:pPr>
      <w:outlineLvl w:val="9"/>
    </w:pPr>
    <w:rPr>
      <w:color w:val="2E74B5" w:themeColor="accent1" w:themeShade="BF"/>
    </w:rPr>
  </w:style>
  <w:style w:type="table" w:styleId="TabloProfesyonel">
    <w:name w:val="Table Professional"/>
    <w:basedOn w:val="NormalTablo"/>
    <w:uiPriority w:val="99"/>
    <w:semiHidden/>
    <w:unhideWhenUsed/>
    <w:rsid w:val="001D69E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OrtaListe1">
    <w:name w:val="Medium List 1"/>
    <w:basedOn w:val="NormalTablo"/>
    <w:uiPriority w:val="65"/>
    <w:semiHidden/>
    <w:unhideWhenUsed/>
    <w:rsid w:val="001D69E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1D69E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OrtaListe1-Vurgu2">
    <w:name w:val="Medium List 1 Accent 2"/>
    <w:basedOn w:val="NormalTablo"/>
    <w:uiPriority w:val="65"/>
    <w:semiHidden/>
    <w:unhideWhenUsed/>
    <w:rsid w:val="001D69E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OrtaListe1-Vurgu3">
    <w:name w:val="Medium List 1 Accent 3"/>
    <w:basedOn w:val="NormalTablo"/>
    <w:uiPriority w:val="65"/>
    <w:semiHidden/>
    <w:unhideWhenUsed/>
    <w:rsid w:val="001D69E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OrtaListe1-Vurgu4">
    <w:name w:val="Medium List 1 Accent 4"/>
    <w:basedOn w:val="NormalTablo"/>
    <w:uiPriority w:val="65"/>
    <w:semiHidden/>
    <w:unhideWhenUsed/>
    <w:rsid w:val="001D69E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OrtaListe1-Vurgu5">
    <w:name w:val="Medium List 1 Accent 5"/>
    <w:basedOn w:val="NormalTablo"/>
    <w:uiPriority w:val="65"/>
    <w:semiHidden/>
    <w:unhideWhenUsed/>
    <w:rsid w:val="001D69E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OrtaListe1-Vurgu6">
    <w:name w:val="Medium List 1 Accent 6"/>
    <w:basedOn w:val="NormalTablo"/>
    <w:uiPriority w:val="65"/>
    <w:semiHidden/>
    <w:unhideWhenUsed/>
    <w:rsid w:val="001D69E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OrtaListe2">
    <w:name w:val="Medium List 2"/>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Glgeleme1">
    <w:name w:val="Medium Shading 1"/>
    <w:basedOn w:val="NormalTablo"/>
    <w:uiPriority w:val="63"/>
    <w:semiHidden/>
    <w:unhideWhenUsed/>
    <w:rsid w:val="001D69E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1D69E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semiHidden/>
    <w:unhideWhenUsed/>
    <w:rsid w:val="001D69E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semiHidden/>
    <w:unhideWhenUsed/>
    <w:rsid w:val="001D69E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semiHidden/>
    <w:unhideWhenUsed/>
    <w:rsid w:val="001D69E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semiHidden/>
    <w:unhideWhenUsed/>
    <w:rsid w:val="001D69E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semiHidden/>
    <w:unhideWhenUsed/>
    <w:rsid w:val="001D69E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1">
    <w:name w:val="Medium Shading 2 Accent 1"/>
    <w:basedOn w:val="NormalTablo"/>
    <w:uiPriority w:val="64"/>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2">
    <w:name w:val="Medium Shading 2 Accent 2"/>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3">
    <w:name w:val="Medium Shading 2 Accent 3"/>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4">
    <w:name w:val="Medium Shading 2 Accent 4"/>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5">
    <w:name w:val="Medium Shading 2 Accent 5"/>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6">
    <w:name w:val="Medium Shading 2 Accent 6"/>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Klavuz1">
    <w:name w:val="Medium Grid 1"/>
    <w:basedOn w:val="NormalTablo"/>
    <w:uiPriority w:val="67"/>
    <w:semiHidden/>
    <w:unhideWhenUsed/>
    <w:rsid w:val="001D69E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semiHidden/>
    <w:unhideWhenUsed/>
    <w:rsid w:val="001D69E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OrtaKlavuz1-Vurgu2">
    <w:name w:val="Medium Grid 1 Accent 2"/>
    <w:basedOn w:val="NormalTablo"/>
    <w:uiPriority w:val="67"/>
    <w:semiHidden/>
    <w:unhideWhenUsed/>
    <w:rsid w:val="001D69E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OrtaKlavuz1-Vurgu3">
    <w:name w:val="Medium Grid 1 Accent 3"/>
    <w:basedOn w:val="NormalTablo"/>
    <w:uiPriority w:val="67"/>
    <w:semiHidden/>
    <w:unhideWhenUsed/>
    <w:rsid w:val="001D69E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OrtaKlavuz1-Vurgu4">
    <w:name w:val="Medium Grid 1 Accent 4"/>
    <w:basedOn w:val="NormalTablo"/>
    <w:uiPriority w:val="67"/>
    <w:semiHidden/>
    <w:unhideWhenUsed/>
    <w:rsid w:val="001D69E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OrtaKlavuz1-Vurgu5">
    <w:name w:val="Medium Grid 1 Accent 5"/>
    <w:basedOn w:val="NormalTablo"/>
    <w:uiPriority w:val="67"/>
    <w:semiHidden/>
    <w:unhideWhenUsed/>
    <w:rsid w:val="001D69E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OrtaKlavuz1-Vurgu6">
    <w:name w:val="Medium Grid 1 Accent 6"/>
    <w:basedOn w:val="NormalTablo"/>
    <w:uiPriority w:val="67"/>
    <w:semiHidden/>
    <w:unhideWhenUsed/>
    <w:rsid w:val="001D69E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OrtaKlavuz2">
    <w:name w:val="Medium Grid 2"/>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OrtaKlavuz3-Vurgu2">
    <w:name w:val="Medium Grid 3 Accent 2"/>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OrtaKlavuz3-Vurgu3">
    <w:name w:val="Medium Grid 3 Accent 3"/>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OrtaKlavuz3-Vurgu4">
    <w:name w:val="Medium Grid 3 Accent 4"/>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OrtaKlavuz3-Vurgu5">
    <w:name w:val="Medium Grid 3 Accent 5"/>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OrtaKlavuz3-Vurgu6">
    <w:name w:val="Medium Grid 3 Accent 6"/>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Kaynaka">
    <w:name w:val="Bibliography"/>
    <w:basedOn w:val="Normal"/>
    <w:next w:val="Normal"/>
    <w:uiPriority w:val="37"/>
    <w:semiHidden/>
    <w:unhideWhenUsed/>
    <w:rsid w:val="001D69EE"/>
  </w:style>
  <w:style w:type="character" w:styleId="Etiket">
    <w:name w:val="Hashtag"/>
    <w:basedOn w:val="VarsaylanParagrafYazTipi"/>
    <w:uiPriority w:val="99"/>
    <w:semiHidden/>
    <w:unhideWhenUsed/>
    <w:rsid w:val="001D69EE"/>
    <w:rPr>
      <w:rFonts w:ascii="Calibri" w:hAnsi="Calibri" w:cs="Calibri"/>
      <w:color w:val="2B579A"/>
      <w:shd w:val="clear" w:color="auto" w:fill="E1DFDD"/>
    </w:rPr>
  </w:style>
  <w:style w:type="paragraph" w:styleId="letistBilgisi">
    <w:name w:val="Message Header"/>
    <w:basedOn w:val="Normal"/>
    <w:link w:val="letistBilgisiChar"/>
    <w:uiPriority w:val="99"/>
    <w:semiHidden/>
    <w:unhideWhenUsed/>
    <w:rsid w:val="001D69EE"/>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letistBilgisiChar">
    <w:name w:val="İleti Üst Bilgisi Char"/>
    <w:basedOn w:val="VarsaylanParagrafYazTipi"/>
    <w:link w:val="letistBilgisi"/>
    <w:uiPriority w:val="99"/>
    <w:semiHidden/>
    <w:rsid w:val="001D69EE"/>
    <w:rPr>
      <w:rFonts w:ascii="Calibri Light" w:eastAsiaTheme="majorEastAsia" w:hAnsi="Calibri Light" w:cs="Calibri Light"/>
      <w:sz w:val="24"/>
      <w:szCs w:val="24"/>
      <w:shd w:val="pct20" w:color="auto" w:fill="auto"/>
    </w:rPr>
  </w:style>
  <w:style w:type="table" w:styleId="TabloZarif">
    <w:name w:val="Table Elegant"/>
    <w:basedOn w:val="NormalTablo"/>
    <w:uiPriority w:val="99"/>
    <w:semiHidden/>
    <w:unhideWhenUsed/>
    <w:rsid w:val="001D69E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e">
    <w:name w:val="List"/>
    <w:basedOn w:val="Normal"/>
    <w:uiPriority w:val="99"/>
    <w:semiHidden/>
    <w:unhideWhenUsed/>
    <w:rsid w:val="001D69EE"/>
    <w:pPr>
      <w:ind w:left="360" w:hanging="360"/>
      <w:contextualSpacing/>
    </w:pPr>
  </w:style>
  <w:style w:type="paragraph" w:styleId="Liste2">
    <w:name w:val="List 2"/>
    <w:basedOn w:val="Normal"/>
    <w:uiPriority w:val="99"/>
    <w:semiHidden/>
    <w:unhideWhenUsed/>
    <w:rsid w:val="001D69EE"/>
    <w:pPr>
      <w:ind w:left="720" w:hanging="360"/>
      <w:contextualSpacing/>
    </w:pPr>
  </w:style>
  <w:style w:type="paragraph" w:styleId="Liste3">
    <w:name w:val="List 3"/>
    <w:basedOn w:val="Normal"/>
    <w:uiPriority w:val="99"/>
    <w:semiHidden/>
    <w:unhideWhenUsed/>
    <w:rsid w:val="001D69EE"/>
    <w:pPr>
      <w:ind w:left="1080" w:hanging="360"/>
      <w:contextualSpacing/>
    </w:pPr>
  </w:style>
  <w:style w:type="paragraph" w:styleId="Liste4">
    <w:name w:val="List 4"/>
    <w:basedOn w:val="Normal"/>
    <w:uiPriority w:val="99"/>
    <w:semiHidden/>
    <w:unhideWhenUsed/>
    <w:rsid w:val="001D69EE"/>
    <w:pPr>
      <w:ind w:left="1440" w:hanging="360"/>
      <w:contextualSpacing/>
    </w:pPr>
  </w:style>
  <w:style w:type="paragraph" w:styleId="Liste5">
    <w:name w:val="List 5"/>
    <w:basedOn w:val="Normal"/>
    <w:uiPriority w:val="99"/>
    <w:semiHidden/>
    <w:unhideWhenUsed/>
    <w:rsid w:val="001D69EE"/>
    <w:pPr>
      <w:ind w:left="1800" w:hanging="360"/>
      <w:contextualSpacing/>
    </w:pPr>
  </w:style>
  <w:style w:type="table" w:styleId="TabloListe1">
    <w:name w:val="Table List 1"/>
    <w:basedOn w:val="NormalTablo"/>
    <w:uiPriority w:val="99"/>
    <w:semiHidden/>
    <w:unhideWhenUsed/>
    <w:rsid w:val="001D69E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Liste2">
    <w:name w:val="Table List 2"/>
    <w:basedOn w:val="NormalTablo"/>
    <w:uiPriority w:val="99"/>
    <w:semiHidden/>
    <w:unhideWhenUsed/>
    <w:rsid w:val="001D69E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Liste3">
    <w:name w:val="Table List 3"/>
    <w:basedOn w:val="NormalTablo"/>
    <w:uiPriority w:val="99"/>
    <w:semiHidden/>
    <w:unhideWhenUsed/>
    <w:rsid w:val="001D69E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oListe4">
    <w:name w:val="Table List 4"/>
    <w:basedOn w:val="NormalTablo"/>
    <w:uiPriority w:val="99"/>
    <w:semiHidden/>
    <w:unhideWhenUsed/>
    <w:rsid w:val="001D69E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oListe5">
    <w:name w:val="Table List 5"/>
    <w:basedOn w:val="NormalTablo"/>
    <w:uiPriority w:val="99"/>
    <w:semiHidden/>
    <w:unhideWhenUsed/>
    <w:rsid w:val="001D69E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oListe6">
    <w:name w:val="Table List 6"/>
    <w:basedOn w:val="NormalTablo"/>
    <w:uiPriority w:val="99"/>
    <w:semiHidden/>
    <w:unhideWhenUsed/>
    <w:rsid w:val="001D69E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oListe7">
    <w:name w:val="Table List 7"/>
    <w:basedOn w:val="NormalTablo"/>
    <w:uiPriority w:val="99"/>
    <w:semiHidden/>
    <w:unhideWhenUsed/>
    <w:rsid w:val="001D69E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oListe8">
    <w:name w:val="Table List 8"/>
    <w:basedOn w:val="NormalTablo"/>
    <w:uiPriority w:val="99"/>
    <w:semiHidden/>
    <w:unhideWhenUsed/>
    <w:rsid w:val="001D69E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eDevam">
    <w:name w:val="List Continue"/>
    <w:basedOn w:val="Normal"/>
    <w:uiPriority w:val="99"/>
    <w:semiHidden/>
    <w:unhideWhenUsed/>
    <w:rsid w:val="001D69EE"/>
    <w:pPr>
      <w:spacing w:after="120"/>
      <w:ind w:left="360"/>
      <w:contextualSpacing/>
    </w:pPr>
  </w:style>
  <w:style w:type="paragraph" w:styleId="ListeDevam2">
    <w:name w:val="List Continue 2"/>
    <w:basedOn w:val="Normal"/>
    <w:uiPriority w:val="99"/>
    <w:semiHidden/>
    <w:unhideWhenUsed/>
    <w:rsid w:val="001D69EE"/>
    <w:pPr>
      <w:spacing w:after="120"/>
      <w:ind w:left="720"/>
      <w:contextualSpacing/>
    </w:pPr>
  </w:style>
  <w:style w:type="paragraph" w:styleId="ListeDevam3">
    <w:name w:val="List Continue 3"/>
    <w:basedOn w:val="Normal"/>
    <w:uiPriority w:val="99"/>
    <w:semiHidden/>
    <w:unhideWhenUsed/>
    <w:rsid w:val="001D69EE"/>
    <w:pPr>
      <w:spacing w:after="120"/>
      <w:ind w:left="1080"/>
      <w:contextualSpacing/>
    </w:pPr>
  </w:style>
  <w:style w:type="paragraph" w:styleId="ListeDevam4">
    <w:name w:val="List Continue 4"/>
    <w:basedOn w:val="Normal"/>
    <w:uiPriority w:val="99"/>
    <w:semiHidden/>
    <w:unhideWhenUsed/>
    <w:rsid w:val="001D69EE"/>
    <w:pPr>
      <w:spacing w:after="120"/>
      <w:ind w:left="1440"/>
      <w:contextualSpacing/>
    </w:pPr>
  </w:style>
  <w:style w:type="paragraph" w:styleId="ListeDevam5">
    <w:name w:val="List Continue 5"/>
    <w:basedOn w:val="Normal"/>
    <w:uiPriority w:val="99"/>
    <w:semiHidden/>
    <w:unhideWhenUsed/>
    <w:rsid w:val="001D69EE"/>
    <w:pPr>
      <w:spacing w:after="120"/>
      <w:ind w:left="1800"/>
      <w:contextualSpacing/>
    </w:pPr>
  </w:style>
  <w:style w:type="paragraph" w:styleId="ListeParagraf">
    <w:name w:val="List Paragraph"/>
    <w:basedOn w:val="Normal"/>
    <w:uiPriority w:val="34"/>
    <w:unhideWhenUsed/>
    <w:qFormat/>
    <w:rsid w:val="001D69EE"/>
    <w:pPr>
      <w:ind w:left="720"/>
      <w:contextualSpacing/>
    </w:pPr>
  </w:style>
  <w:style w:type="paragraph" w:styleId="ListeNumaras">
    <w:name w:val="List Number"/>
    <w:basedOn w:val="Normal"/>
    <w:uiPriority w:val="99"/>
    <w:semiHidden/>
    <w:unhideWhenUsed/>
    <w:rsid w:val="001D69EE"/>
    <w:pPr>
      <w:numPr>
        <w:numId w:val="13"/>
      </w:numPr>
      <w:contextualSpacing/>
    </w:pPr>
  </w:style>
  <w:style w:type="paragraph" w:styleId="ListeNumaras2">
    <w:name w:val="List Number 2"/>
    <w:basedOn w:val="Normal"/>
    <w:uiPriority w:val="99"/>
    <w:semiHidden/>
    <w:unhideWhenUsed/>
    <w:rsid w:val="001D69EE"/>
    <w:pPr>
      <w:numPr>
        <w:numId w:val="14"/>
      </w:numPr>
      <w:contextualSpacing/>
    </w:pPr>
  </w:style>
  <w:style w:type="paragraph" w:styleId="ListeNumaras3">
    <w:name w:val="List Number 3"/>
    <w:basedOn w:val="Normal"/>
    <w:uiPriority w:val="99"/>
    <w:semiHidden/>
    <w:unhideWhenUsed/>
    <w:rsid w:val="001D69EE"/>
    <w:pPr>
      <w:numPr>
        <w:numId w:val="15"/>
      </w:numPr>
      <w:contextualSpacing/>
    </w:pPr>
  </w:style>
  <w:style w:type="paragraph" w:styleId="ListeNumaras4">
    <w:name w:val="List Number 4"/>
    <w:basedOn w:val="Normal"/>
    <w:uiPriority w:val="99"/>
    <w:semiHidden/>
    <w:unhideWhenUsed/>
    <w:rsid w:val="001D69EE"/>
    <w:pPr>
      <w:numPr>
        <w:numId w:val="16"/>
      </w:numPr>
      <w:contextualSpacing/>
    </w:pPr>
  </w:style>
  <w:style w:type="paragraph" w:styleId="ListeNumaras5">
    <w:name w:val="List Number 5"/>
    <w:basedOn w:val="Normal"/>
    <w:uiPriority w:val="99"/>
    <w:semiHidden/>
    <w:unhideWhenUsed/>
    <w:rsid w:val="001D69EE"/>
    <w:pPr>
      <w:numPr>
        <w:numId w:val="17"/>
      </w:numPr>
      <w:contextualSpacing/>
    </w:pPr>
  </w:style>
  <w:style w:type="paragraph" w:styleId="ListeMaddemi">
    <w:name w:val="List Bullet"/>
    <w:basedOn w:val="Normal"/>
    <w:uiPriority w:val="99"/>
    <w:semiHidden/>
    <w:unhideWhenUsed/>
    <w:rsid w:val="001D69EE"/>
    <w:pPr>
      <w:numPr>
        <w:numId w:val="8"/>
      </w:numPr>
      <w:contextualSpacing/>
    </w:pPr>
  </w:style>
  <w:style w:type="paragraph" w:styleId="ListeMaddemi2">
    <w:name w:val="List Bullet 2"/>
    <w:basedOn w:val="Normal"/>
    <w:uiPriority w:val="99"/>
    <w:semiHidden/>
    <w:unhideWhenUsed/>
    <w:rsid w:val="001D69EE"/>
    <w:pPr>
      <w:numPr>
        <w:numId w:val="9"/>
      </w:numPr>
      <w:contextualSpacing/>
    </w:pPr>
  </w:style>
  <w:style w:type="paragraph" w:styleId="ListeMaddemi3">
    <w:name w:val="List Bullet 3"/>
    <w:basedOn w:val="Normal"/>
    <w:uiPriority w:val="99"/>
    <w:semiHidden/>
    <w:unhideWhenUsed/>
    <w:rsid w:val="001D69EE"/>
    <w:pPr>
      <w:numPr>
        <w:numId w:val="10"/>
      </w:numPr>
      <w:contextualSpacing/>
    </w:pPr>
  </w:style>
  <w:style w:type="paragraph" w:styleId="ListeMaddemi4">
    <w:name w:val="List Bullet 4"/>
    <w:basedOn w:val="Normal"/>
    <w:uiPriority w:val="99"/>
    <w:semiHidden/>
    <w:unhideWhenUsed/>
    <w:rsid w:val="001D69EE"/>
    <w:pPr>
      <w:numPr>
        <w:numId w:val="11"/>
      </w:numPr>
      <w:contextualSpacing/>
    </w:pPr>
  </w:style>
  <w:style w:type="paragraph" w:styleId="ListeMaddemi5">
    <w:name w:val="List Bullet 5"/>
    <w:basedOn w:val="Normal"/>
    <w:uiPriority w:val="99"/>
    <w:semiHidden/>
    <w:unhideWhenUsed/>
    <w:rsid w:val="001D69EE"/>
    <w:pPr>
      <w:numPr>
        <w:numId w:val="12"/>
      </w:numPr>
      <w:contextualSpacing/>
    </w:pPr>
  </w:style>
  <w:style w:type="table" w:styleId="TabloKlasik1">
    <w:name w:val="Table Classic 1"/>
    <w:basedOn w:val="NormalTablo"/>
    <w:uiPriority w:val="99"/>
    <w:semiHidden/>
    <w:unhideWhenUsed/>
    <w:rsid w:val="001D69E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2">
    <w:name w:val="Table Classic 2"/>
    <w:basedOn w:val="NormalTablo"/>
    <w:uiPriority w:val="99"/>
    <w:semiHidden/>
    <w:unhideWhenUsed/>
    <w:rsid w:val="001D69E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oKlasik3">
    <w:name w:val="Table Classic 3"/>
    <w:basedOn w:val="NormalTablo"/>
    <w:uiPriority w:val="99"/>
    <w:semiHidden/>
    <w:unhideWhenUsed/>
    <w:rsid w:val="001D69E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oKlasik4">
    <w:name w:val="Table Classic 4"/>
    <w:basedOn w:val="NormalTablo"/>
    <w:uiPriority w:val="99"/>
    <w:semiHidden/>
    <w:unhideWhenUsed/>
    <w:rsid w:val="001D69E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ekillerTablosu">
    <w:name w:val="table of figures"/>
    <w:basedOn w:val="Normal"/>
    <w:next w:val="Normal"/>
    <w:uiPriority w:val="99"/>
    <w:semiHidden/>
    <w:unhideWhenUsed/>
    <w:rsid w:val="001D69EE"/>
  </w:style>
  <w:style w:type="character" w:styleId="SonNotBavurusu">
    <w:name w:val="endnote reference"/>
    <w:basedOn w:val="VarsaylanParagrafYazTipi"/>
    <w:uiPriority w:val="99"/>
    <w:semiHidden/>
    <w:unhideWhenUsed/>
    <w:rsid w:val="001D69EE"/>
    <w:rPr>
      <w:rFonts w:ascii="Calibri" w:hAnsi="Calibri" w:cs="Calibri"/>
      <w:vertAlign w:val="superscript"/>
    </w:rPr>
  </w:style>
  <w:style w:type="paragraph" w:styleId="Kaynaka0">
    <w:name w:val="table of authorities"/>
    <w:basedOn w:val="Normal"/>
    <w:next w:val="Normal"/>
    <w:uiPriority w:val="99"/>
    <w:semiHidden/>
    <w:unhideWhenUsed/>
    <w:rsid w:val="001D69EE"/>
    <w:pPr>
      <w:ind w:left="220" w:hanging="220"/>
    </w:pPr>
  </w:style>
  <w:style w:type="paragraph" w:styleId="KaynakaBal">
    <w:name w:val="toa heading"/>
    <w:basedOn w:val="Normal"/>
    <w:next w:val="Normal"/>
    <w:uiPriority w:val="99"/>
    <w:semiHidden/>
    <w:unhideWhenUsed/>
    <w:rsid w:val="001D69EE"/>
    <w:pPr>
      <w:spacing w:before="120"/>
    </w:pPr>
    <w:rPr>
      <w:rFonts w:ascii="Calibri Light" w:eastAsiaTheme="majorEastAsia" w:hAnsi="Calibri Light" w:cs="Calibri Light"/>
      <w:b/>
      <w:bCs/>
      <w:sz w:val="24"/>
      <w:szCs w:val="24"/>
    </w:rPr>
  </w:style>
  <w:style w:type="table" w:styleId="RenkliListe">
    <w:name w:val="Colorful List"/>
    <w:basedOn w:val="NormalTablo"/>
    <w:uiPriority w:val="72"/>
    <w:semiHidden/>
    <w:unhideWhenUsed/>
    <w:rsid w:val="001D69E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semiHidden/>
    <w:unhideWhenUsed/>
    <w:rsid w:val="001D69E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RenkliListe-Vurgu2">
    <w:name w:val="Colorful List Accent 2"/>
    <w:basedOn w:val="NormalTablo"/>
    <w:uiPriority w:val="72"/>
    <w:semiHidden/>
    <w:unhideWhenUsed/>
    <w:rsid w:val="001D69E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RenkliListe-Vurgu3">
    <w:name w:val="Colorful List Accent 3"/>
    <w:basedOn w:val="NormalTablo"/>
    <w:uiPriority w:val="72"/>
    <w:semiHidden/>
    <w:unhideWhenUsed/>
    <w:rsid w:val="001D69E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RenkliListe-Vurgu4">
    <w:name w:val="Colorful List Accent 4"/>
    <w:basedOn w:val="NormalTablo"/>
    <w:uiPriority w:val="72"/>
    <w:semiHidden/>
    <w:unhideWhenUsed/>
    <w:rsid w:val="001D69E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RenkliListe-Vurgu5">
    <w:name w:val="Colorful List Accent 5"/>
    <w:basedOn w:val="NormalTablo"/>
    <w:uiPriority w:val="72"/>
    <w:semiHidden/>
    <w:unhideWhenUsed/>
    <w:rsid w:val="001D69E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RenkliListe-Vurgu6">
    <w:name w:val="Colorful List Accent 6"/>
    <w:basedOn w:val="NormalTablo"/>
    <w:uiPriority w:val="72"/>
    <w:rsid w:val="001D69E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loRenkli1">
    <w:name w:val="Table Colorful 1"/>
    <w:basedOn w:val="NormalTablo"/>
    <w:uiPriority w:val="99"/>
    <w:semiHidden/>
    <w:unhideWhenUsed/>
    <w:rsid w:val="001D69E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oRenkli2">
    <w:name w:val="Table Colorful 2"/>
    <w:basedOn w:val="NormalTablo"/>
    <w:uiPriority w:val="99"/>
    <w:semiHidden/>
    <w:unhideWhenUsed/>
    <w:rsid w:val="001D69E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oRenkli3">
    <w:name w:val="Table Colorful 3"/>
    <w:basedOn w:val="NormalTablo"/>
    <w:uiPriority w:val="99"/>
    <w:semiHidden/>
    <w:unhideWhenUsed/>
    <w:rsid w:val="001D69E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RenkliGlgeleme">
    <w:name w:val="Colorful Shading"/>
    <w:basedOn w:val="NormalTablo"/>
    <w:uiPriority w:val="71"/>
    <w:semiHidden/>
    <w:unhideWhenUsed/>
    <w:rsid w:val="001D69E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semiHidden/>
    <w:unhideWhenUsed/>
    <w:rsid w:val="001D69E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semiHidden/>
    <w:unhideWhenUsed/>
    <w:rsid w:val="001D69E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semiHidden/>
    <w:unhideWhenUsed/>
    <w:rsid w:val="001D69E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RenkliGlgeleme-Vurgu4">
    <w:name w:val="Colorful Shading Accent 4"/>
    <w:basedOn w:val="NormalTablo"/>
    <w:uiPriority w:val="71"/>
    <w:semiHidden/>
    <w:unhideWhenUsed/>
    <w:rsid w:val="001D69E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semiHidden/>
    <w:unhideWhenUsed/>
    <w:rsid w:val="001D69E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1D69E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RenkliKlavuz">
    <w:name w:val="Colorful Grid"/>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RenkliKlavuz-Vurgu2">
    <w:name w:val="Colorful Grid Accent 2"/>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RenkliKlavuz-Vurgu3">
    <w:name w:val="Colorful Grid Accent 3"/>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RenkliKlavuz-Vurgu4">
    <w:name w:val="Colorful Grid Accent 4"/>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RenkliKlavuz-Vurgu5">
    <w:name w:val="Colorful Grid Accent 5"/>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RenkliKlavuz-Vurgu6">
    <w:name w:val="Colorful Grid Accent 6"/>
    <w:basedOn w:val="NormalTablo"/>
    <w:uiPriority w:val="73"/>
    <w:rsid w:val="001D69E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MektupAdresi">
    <w:name w:val="envelope address"/>
    <w:basedOn w:val="Normal"/>
    <w:uiPriority w:val="99"/>
    <w:semiHidden/>
    <w:unhideWhenUsed/>
    <w:rsid w:val="001D69EE"/>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MakaleBlm">
    <w:name w:val="Outline List 3"/>
    <w:basedOn w:val="ListeYok"/>
    <w:uiPriority w:val="99"/>
    <w:semiHidden/>
    <w:unhideWhenUsed/>
    <w:rsid w:val="001D69EE"/>
    <w:pPr>
      <w:numPr>
        <w:numId w:val="26"/>
      </w:numPr>
    </w:pPr>
  </w:style>
  <w:style w:type="table" w:styleId="DzTablo1">
    <w:name w:val="Plain Table 1"/>
    <w:basedOn w:val="NormalTablo"/>
    <w:uiPriority w:val="41"/>
    <w:rsid w:val="001D69E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2">
    <w:name w:val="Plain Table 2"/>
    <w:basedOn w:val="NormalTablo"/>
    <w:uiPriority w:val="42"/>
    <w:rsid w:val="001D69E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DzTablo3">
    <w:name w:val="Plain Table 3"/>
    <w:basedOn w:val="NormalTablo"/>
    <w:uiPriority w:val="43"/>
    <w:rsid w:val="001D69E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DzTablo4">
    <w:name w:val="Plain Table 4"/>
    <w:basedOn w:val="NormalTablo"/>
    <w:uiPriority w:val="44"/>
    <w:rsid w:val="001D69E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5">
    <w:name w:val="Plain Table 5"/>
    <w:basedOn w:val="NormalTablo"/>
    <w:uiPriority w:val="45"/>
    <w:rsid w:val="001D69E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ralkYok">
    <w:name w:val="No Spacing"/>
    <w:uiPriority w:val="1"/>
    <w:qFormat/>
    <w:rsid w:val="001D69EE"/>
    <w:rPr>
      <w:rFonts w:ascii="Calibri" w:hAnsi="Calibri" w:cs="Calibri"/>
    </w:rPr>
  </w:style>
  <w:style w:type="paragraph" w:styleId="Tarih">
    <w:name w:val="Date"/>
    <w:basedOn w:val="Normal"/>
    <w:next w:val="Normal"/>
    <w:link w:val="TarihChar"/>
    <w:uiPriority w:val="99"/>
    <w:semiHidden/>
    <w:unhideWhenUsed/>
    <w:rsid w:val="001D69EE"/>
  </w:style>
  <w:style w:type="character" w:customStyle="1" w:styleId="TarihChar">
    <w:name w:val="Tarih Char"/>
    <w:basedOn w:val="VarsaylanParagrafYazTipi"/>
    <w:link w:val="Tarih"/>
    <w:uiPriority w:val="99"/>
    <w:semiHidden/>
    <w:rsid w:val="001D69EE"/>
    <w:rPr>
      <w:rFonts w:ascii="Calibri" w:hAnsi="Calibri" w:cs="Calibri"/>
    </w:rPr>
  </w:style>
  <w:style w:type="paragraph" w:styleId="NormalWeb">
    <w:name w:val="Normal (Web)"/>
    <w:basedOn w:val="Normal"/>
    <w:uiPriority w:val="99"/>
    <w:semiHidden/>
    <w:unhideWhenUsed/>
    <w:rsid w:val="001D69EE"/>
    <w:rPr>
      <w:rFonts w:ascii="Times New Roman" w:hAnsi="Times New Roman" w:cs="Times New Roman"/>
      <w:sz w:val="24"/>
      <w:szCs w:val="24"/>
    </w:rPr>
  </w:style>
  <w:style w:type="character" w:styleId="AkllKprBalant">
    <w:name w:val="Smart Hyperlink"/>
    <w:basedOn w:val="VarsaylanParagrafYazTipi"/>
    <w:uiPriority w:val="99"/>
    <w:semiHidden/>
    <w:unhideWhenUsed/>
    <w:rsid w:val="001D69EE"/>
    <w:rPr>
      <w:rFonts w:ascii="Calibri" w:hAnsi="Calibri" w:cs="Calibri"/>
      <w:u w:val="dotted"/>
    </w:rPr>
  </w:style>
  <w:style w:type="character" w:styleId="zmlenmeyenBahsetme">
    <w:name w:val="Unresolved Mention"/>
    <w:basedOn w:val="VarsaylanParagrafYazTipi"/>
    <w:uiPriority w:val="99"/>
    <w:semiHidden/>
    <w:unhideWhenUsed/>
    <w:rsid w:val="001D69EE"/>
    <w:rPr>
      <w:rFonts w:ascii="Calibri" w:hAnsi="Calibri" w:cs="Calibri"/>
      <w:color w:val="605E5C"/>
      <w:shd w:val="clear" w:color="auto" w:fill="E1DFDD"/>
    </w:rPr>
  </w:style>
  <w:style w:type="paragraph" w:styleId="GvdeMetni">
    <w:name w:val="Body Text"/>
    <w:basedOn w:val="Normal"/>
    <w:link w:val="GvdeMetniChar"/>
    <w:uiPriority w:val="99"/>
    <w:semiHidden/>
    <w:unhideWhenUsed/>
    <w:rsid w:val="001D69EE"/>
    <w:pPr>
      <w:spacing w:after="120"/>
    </w:pPr>
  </w:style>
  <w:style w:type="character" w:customStyle="1" w:styleId="GvdeMetniChar">
    <w:name w:val="Gövde Metni Char"/>
    <w:basedOn w:val="VarsaylanParagrafYazTipi"/>
    <w:link w:val="GvdeMetni"/>
    <w:uiPriority w:val="99"/>
    <w:semiHidden/>
    <w:rsid w:val="001D69EE"/>
    <w:rPr>
      <w:rFonts w:ascii="Calibri" w:hAnsi="Calibri" w:cs="Calibri"/>
    </w:rPr>
  </w:style>
  <w:style w:type="paragraph" w:styleId="GvdeMetni2">
    <w:name w:val="Body Text 2"/>
    <w:basedOn w:val="Normal"/>
    <w:link w:val="GvdeMetni2Char"/>
    <w:uiPriority w:val="99"/>
    <w:semiHidden/>
    <w:unhideWhenUsed/>
    <w:rsid w:val="001D69EE"/>
    <w:pPr>
      <w:spacing w:after="120" w:line="480" w:lineRule="auto"/>
    </w:pPr>
  </w:style>
  <w:style w:type="character" w:customStyle="1" w:styleId="GvdeMetni2Char">
    <w:name w:val="Gövde Metni 2 Char"/>
    <w:basedOn w:val="VarsaylanParagrafYazTipi"/>
    <w:link w:val="GvdeMetni2"/>
    <w:uiPriority w:val="99"/>
    <w:semiHidden/>
    <w:rsid w:val="001D69EE"/>
    <w:rPr>
      <w:rFonts w:ascii="Calibri" w:hAnsi="Calibri" w:cs="Calibri"/>
    </w:rPr>
  </w:style>
  <w:style w:type="paragraph" w:styleId="GvdeMetniGirintisi">
    <w:name w:val="Body Text Indent"/>
    <w:basedOn w:val="Normal"/>
    <w:link w:val="GvdeMetniGirintisiChar"/>
    <w:uiPriority w:val="99"/>
    <w:semiHidden/>
    <w:unhideWhenUsed/>
    <w:rsid w:val="001D69EE"/>
    <w:pPr>
      <w:spacing w:after="120"/>
      <w:ind w:left="360"/>
    </w:pPr>
  </w:style>
  <w:style w:type="character" w:customStyle="1" w:styleId="GvdeMetniGirintisiChar">
    <w:name w:val="Gövde Metni Girintisi Char"/>
    <w:basedOn w:val="VarsaylanParagrafYazTipi"/>
    <w:link w:val="GvdeMetniGirintisi"/>
    <w:uiPriority w:val="99"/>
    <w:semiHidden/>
    <w:rsid w:val="001D69EE"/>
    <w:rPr>
      <w:rFonts w:ascii="Calibri" w:hAnsi="Calibri" w:cs="Calibri"/>
    </w:rPr>
  </w:style>
  <w:style w:type="paragraph" w:styleId="GvdeMetniGirintisi2">
    <w:name w:val="Body Text Indent 2"/>
    <w:basedOn w:val="Normal"/>
    <w:link w:val="GvdeMetniGirintisi2Char"/>
    <w:uiPriority w:val="99"/>
    <w:semiHidden/>
    <w:unhideWhenUsed/>
    <w:rsid w:val="001D69EE"/>
    <w:pPr>
      <w:spacing w:after="120" w:line="480" w:lineRule="auto"/>
      <w:ind w:left="360"/>
    </w:pPr>
  </w:style>
  <w:style w:type="character" w:customStyle="1" w:styleId="GvdeMetniGirintisi2Char">
    <w:name w:val="Gövde Metni Girintisi 2 Char"/>
    <w:basedOn w:val="VarsaylanParagrafYazTipi"/>
    <w:link w:val="GvdeMetniGirintisi2"/>
    <w:uiPriority w:val="99"/>
    <w:semiHidden/>
    <w:rsid w:val="001D69EE"/>
    <w:rPr>
      <w:rFonts w:ascii="Calibri" w:hAnsi="Calibri" w:cs="Calibri"/>
    </w:rPr>
  </w:style>
  <w:style w:type="paragraph" w:styleId="GvdeMetnilkGirintisi">
    <w:name w:val="Body Text First Indent"/>
    <w:basedOn w:val="GvdeMetni"/>
    <w:link w:val="GvdeMetnilkGirintisiChar"/>
    <w:uiPriority w:val="99"/>
    <w:semiHidden/>
    <w:unhideWhenUsed/>
    <w:rsid w:val="001D69EE"/>
    <w:pPr>
      <w:spacing w:after="0"/>
      <w:ind w:firstLine="360"/>
    </w:pPr>
  </w:style>
  <w:style w:type="character" w:customStyle="1" w:styleId="GvdeMetnilkGirintisiChar">
    <w:name w:val="Gövde Metni İlk Girintisi Char"/>
    <w:basedOn w:val="GvdeMetniChar"/>
    <w:link w:val="GvdeMetnilkGirintisi"/>
    <w:uiPriority w:val="99"/>
    <w:semiHidden/>
    <w:rsid w:val="001D69EE"/>
    <w:rPr>
      <w:rFonts w:ascii="Calibri" w:hAnsi="Calibri" w:cs="Calibri"/>
    </w:rPr>
  </w:style>
  <w:style w:type="paragraph" w:styleId="GvdeMetnilkGirintisi2">
    <w:name w:val="Body Text First Indent 2"/>
    <w:basedOn w:val="GvdeMetniGirintisi"/>
    <w:link w:val="GvdeMetnilkGirintisi2Char"/>
    <w:uiPriority w:val="99"/>
    <w:semiHidden/>
    <w:unhideWhenUsed/>
    <w:rsid w:val="001D69EE"/>
    <w:pPr>
      <w:spacing w:after="0"/>
      <w:ind w:firstLine="360"/>
    </w:pPr>
  </w:style>
  <w:style w:type="character" w:customStyle="1" w:styleId="GvdeMetnilkGirintisi2Char">
    <w:name w:val="Gövde Metni İlk Girintisi 2 Char"/>
    <w:basedOn w:val="GvdeMetniGirintisiChar"/>
    <w:link w:val="GvdeMetnilkGirintisi2"/>
    <w:uiPriority w:val="99"/>
    <w:semiHidden/>
    <w:rsid w:val="001D69EE"/>
    <w:rPr>
      <w:rFonts w:ascii="Calibri" w:hAnsi="Calibri" w:cs="Calibri"/>
    </w:rPr>
  </w:style>
  <w:style w:type="paragraph" w:styleId="NormalGirinti">
    <w:name w:val="Normal Indent"/>
    <w:basedOn w:val="Normal"/>
    <w:uiPriority w:val="99"/>
    <w:semiHidden/>
    <w:unhideWhenUsed/>
    <w:rsid w:val="001D69EE"/>
    <w:pPr>
      <w:ind w:left="720"/>
    </w:pPr>
  </w:style>
  <w:style w:type="paragraph" w:styleId="NotBal">
    <w:name w:val="Note Heading"/>
    <w:basedOn w:val="Normal"/>
    <w:next w:val="Normal"/>
    <w:link w:val="NotBalChar"/>
    <w:uiPriority w:val="99"/>
    <w:semiHidden/>
    <w:unhideWhenUsed/>
    <w:rsid w:val="001D69EE"/>
  </w:style>
  <w:style w:type="character" w:customStyle="1" w:styleId="NotBalChar">
    <w:name w:val="Not Başlığı Char"/>
    <w:basedOn w:val="VarsaylanParagrafYazTipi"/>
    <w:link w:val="NotBal"/>
    <w:uiPriority w:val="99"/>
    <w:semiHidden/>
    <w:rsid w:val="001D69EE"/>
    <w:rPr>
      <w:rFonts w:ascii="Calibri" w:hAnsi="Calibri" w:cs="Calibri"/>
    </w:rPr>
  </w:style>
  <w:style w:type="table" w:styleId="Tabloada">
    <w:name w:val="Table Contemporary"/>
    <w:basedOn w:val="NormalTablo"/>
    <w:uiPriority w:val="99"/>
    <w:semiHidden/>
    <w:unhideWhenUsed/>
    <w:rsid w:val="001D69E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kListe">
    <w:name w:val="Light List"/>
    <w:basedOn w:val="NormalTablo"/>
    <w:uiPriority w:val="61"/>
    <w:semiHidden/>
    <w:unhideWhenUsed/>
    <w:rsid w:val="001D69E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semiHidden/>
    <w:unhideWhenUsed/>
    <w:rsid w:val="001D69E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AkListe-Vurgu2">
    <w:name w:val="Light List Accent 2"/>
    <w:basedOn w:val="NormalTablo"/>
    <w:uiPriority w:val="61"/>
    <w:semiHidden/>
    <w:unhideWhenUsed/>
    <w:rsid w:val="001D69E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AkListe-Vurgu3">
    <w:name w:val="Light List Accent 3"/>
    <w:basedOn w:val="NormalTablo"/>
    <w:uiPriority w:val="61"/>
    <w:semiHidden/>
    <w:unhideWhenUsed/>
    <w:rsid w:val="001D69E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AkListe-Vurgu4">
    <w:name w:val="Light List Accent 4"/>
    <w:basedOn w:val="NormalTablo"/>
    <w:uiPriority w:val="61"/>
    <w:semiHidden/>
    <w:unhideWhenUsed/>
    <w:rsid w:val="001D69E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AkListe-Vurgu5">
    <w:name w:val="Light List Accent 5"/>
    <w:basedOn w:val="NormalTablo"/>
    <w:uiPriority w:val="61"/>
    <w:semiHidden/>
    <w:unhideWhenUsed/>
    <w:rsid w:val="001D69E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AkListe-Vurgu6">
    <w:name w:val="Light List Accent 6"/>
    <w:basedOn w:val="NormalTablo"/>
    <w:uiPriority w:val="61"/>
    <w:semiHidden/>
    <w:unhideWhenUsed/>
    <w:rsid w:val="001D69E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kGlgeleme">
    <w:name w:val="Light Shading"/>
    <w:basedOn w:val="NormalTablo"/>
    <w:uiPriority w:val="60"/>
    <w:semiHidden/>
    <w:unhideWhenUsed/>
    <w:rsid w:val="001D69E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semiHidden/>
    <w:unhideWhenUsed/>
    <w:rsid w:val="001D69E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AkGlgeleme-Vurgu2">
    <w:name w:val="Light Shading Accent 2"/>
    <w:basedOn w:val="NormalTablo"/>
    <w:uiPriority w:val="60"/>
    <w:semiHidden/>
    <w:unhideWhenUsed/>
    <w:rsid w:val="001D69E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AkGlgeleme-Vurgu3">
    <w:name w:val="Light Shading Accent 3"/>
    <w:basedOn w:val="NormalTablo"/>
    <w:uiPriority w:val="60"/>
    <w:semiHidden/>
    <w:unhideWhenUsed/>
    <w:rsid w:val="001D69E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AkGlgeleme-Vurgu4">
    <w:name w:val="Light Shading Accent 4"/>
    <w:basedOn w:val="NormalTablo"/>
    <w:uiPriority w:val="60"/>
    <w:semiHidden/>
    <w:unhideWhenUsed/>
    <w:rsid w:val="001D69E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AkGlgeleme-Vurgu5">
    <w:name w:val="Light Shading Accent 5"/>
    <w:basedOn w:val="NormalTablo"/>
    <w:uiPriority w:val="60"/>
    <w:semiHidden/>
    <w:unhideWhenUsed/>
    <w:rsid w:val="001D69E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AkGlgeleme-Vurgu6">
    <w:name w:val="Light Shading Accent 6"/>
    <w:basedOn w:val="NormalTablo"/>
    <w:uiPriority w:val="60"/>
    <w:semiHidden/>
    <w:unhideWhenUsed/>
    <w:rsid w:val="001D69E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kKlavuz">
    <w:name w:val="Light Grid"/>
    <w:basedOn w:val="NormalTablo"/>
    <w:uiPriority w:val="62"/>
    <w:semiHidden/>
    <w:unhideWhenUsed/>
    <w:rsid w:val="001D69E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1D69E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AkKlavuz-Vurgu2">
    <w:name w:val="Light Grid Accent 2"/>
    <w:basedOn w:val="NormalTablo"/>
    <w:uiPriority w:val="62"/>
    <w:semiHidden/>
    <w:unhideWhenUsed/>
    <w:rsid w:val="001D69E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AkKlavuz-Vurgu3">
    <w:name w:val="Light Grid Accent 3"/>
    <w:basedOn w:val="NormalTablo"/>
    <w:uiPriority w:val="62"/>
    <w:semiHidden/>
    <w:unhideWhenUsed/>
    <w:rsid w:val="001D69E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AkKlavuz-Vurgu4">
    <w:name w:val="Light Grid Accent 4"/>
    <w:basedOn w:val="NormalTablo"/>
    <w:uiPriority w:val="62"/>
    <w:semiHidden/>
    <w:unhideWhenUsed/>
    <w:rsid w:val="001D69E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AkKlavuz-Vurgu5">
    <w:name w:val="Light Grid Accent 5"/>
    <w:basedOn w:val="NormalTablo"/>
    <w:uiPriority w:val="62"/>
    <w:semiHidden/>
    <w:unhideWhenUsed/>
    <w:rsid w:val="001D69E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AkKlavuz-Vurgu6">
    <w:name w:val="Light Grid Accent 6"/>
    <w:basedOn w:val="NormalTablo"/>
    <w:uiPriority w:val="62"/>
    <w:semiHidden/>
    <w:unhideWhenUsed/>
    <w:rsid w:val="001D69E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KoyuListe">
    <w:name w:val="Dark List"/>
    <w:basedOn w:val="NormalTablo"/>
    <w:uiPriority w:val="70"/>
    <w:semiHidden/>
    <w:unhideWhenUsed/>
    <w:rsid w:val="001D69E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semiHidden/>
    <w:unhideWhenUsed/>
    <w:rsid w:val="001D69E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KoyuListe-Vurgu2">
    <w:name w:val="Dark List Accent 2"/>
    <w:basedOn w:val="NormalTablo"/>
    <w:uiPriority w:val="70"/>
    <w:semiHidden/>
    <w:unhideWhenUsed/>
    <w:rsid w:val="001D69E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KoyuListe-Vurgu3">
    <w:name w:val="Dark List Accent 3"/>
    <w:basedOn w:val="NormalTablo"/>
    <w:uiPriority w:val="70"/>
    <w:semiHidden/>
    <w:unhideWhenUsed/>
    <w:rsid w:val="001D69E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KoyuListe-Vurgu4">
    <w:name w:val="Dark List Accent 4"/>
    <w:basedOn w:val="NormalTablo"/>
    <w:uiPriority w:val="70"/>
    <w:semiHidden/>
    <w:unhideWhenUsed/>
    <w:rsid w:val="001D69E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KoyuListe-Vurgu5">
    <w:name w:val="Dark List Accent 5"/>
    <w:basedOn w:val="NormalTablo"/>
    <w:uiPriority w:val="70"/>
    <w:semiHidden/>
    <w:unhideWhenUsed/>
    <w:rsid w:val="001D69E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KoyuListe-Vurgu6">
    <w:name w:val="Dark List Accent 6"/>
    <w:basedOn w:val="NormalTablo"/>
    <w:uiPriority w:val="70"/>
    <w:rsid w:val="001D69E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ListeTablo1Ak">
    <w:name w:val="List Table 1 Light"/>
    <w:basedOn w:val="NormalTablo"/>
    <w:uiPriority w:val="46"/>
    <w:rsid w:val="001D69E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1Ak-Vurgu1">
    <w:name w:val="List Table 1 Light Accent 1"/>
    <w:basedOn w:val="NormalTablo"/>
    <w:uiPriority w:val="46"/>
    <w:rsid w:val="001D69E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Tablo1Ak-Vurgu2">
    <w:name w:val="List Table 1 Light Accent 2"/>
    <w:basedOn w:val="NormalTablo"/>
    <w:uiPriority w:val="46"/>
    <w:rsid w:val="001D69E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Tablo1Ak-Vurgu3">
    <w:name w:val="List Table 1 Light Accent 3"/>
    <w:basedOn w:val="NormalTablo"/>
    <w:uiPriority w:val="46"/>
    <w:rsid w:val="001D69E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lo1Ak-Vurgu4">
    <w:name w:val="List Table 1 Light Accent 4"/>
    <w:basedOn w:val="NormalTablo"/>
    <w:uiPriority w:val="46"/>
    <w:rsid w:val="001D69E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Tablo1Ak-Vurgu5">
    <w:name w:val="List Table 1 Light Accent 5"/>
    <w:basedOn w:val="NormalTablo"/>
    <w:uiPriority w:val="46"/>
    <w:rsid w:val="001D69E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Tablo1Ak-Vurgu6">
    <w:name w:val="List Table 1 Light Accent 6"/>
    <w:basedOn w:val="NormalTablo"/>
    <w:uiPriority w:val="46"/>
    <w:rsid w:val="001D69E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Tablo2">
    <w:name w:val="List Table 2"/>
    <w:basedOn w:val="NormalTablo"/>
    <w:uiPriority w:val="47"/>
    <w:rsid w:val="001D69E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2-Vurgu1">
    <w:name w:val="List Table 2 Accent 1"/>
    <w:basedOn w:val="NormalTablo"/>
    <w:uiPriority w:val="47"/>
    <w:rsid w:val="001D69E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Tablo2-Vurgu2">
    <w:name w:val="List Table 2 Accent 2"/>
    <w:basedOn w:val="NormalTablo"/>
    <w:uiPriority w:val="47"/>
    <w:rsid w:val="001D69E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Tablo2-Vurgu3">
    <w:name w:val="List Table 2 Accent 3"/>
    <w:basedOn w:val="NormalTablo"/>
    <w:uiPriority w:val="47"/>
    <w:rsid w:val="001D69E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lo2-Vurgu4">
    <w:name w:val="List Table 2 Accent 4"/>
    <w:basedOn w:val="NormalTablo"/>
    <w:uiPriority w:val="47"/>
    <w:rsid w:val="001D69E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Tablo2-Vurgu5">
    <w:name w:val="List Table 2 Accent 5"/>
    <w:basedOn w:val="NormalTablo"/>
    <w:uiPriority w:val="47"/>
    <w:rsid w:val="001D69E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Tablo2-Vurgu6">
    <w:name w:val="List Table 2 Accent 6"/>
    <w:basedOn w:val="NormalTablo"/>
    <w:uiPriority w:val="47"/>
    <w:rsid w:val="001D69E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Tablo3">
    <w:name w:val="List Table 3"/>
    <w:basedOn w:val="NormalTablo"/>
    <w:uiPriority w:val="48"/>
    <w:rsid w:val="001D69E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Tablo3-Vurgu1">
    <w:name w:val="List Table 3 Accent 1"/>
    <w:basedOn w:val="NormalTablo"/>
    <w:uiPriority w:val="48"/>
    <w:rsid w:val="001D69EE"/>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eTablo3-Vurgu2">
    <w:name w:val="List Table 3 Accent 2"/>
    <w:basedOn w:val="NormalTablo"/>
    <w:uiPriority w:val="48"/>
    <w:rsid w:val="001D69EE"/>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eTablo3-Vurgu3">
    <w:name w:val="List Table 3 Accent 3"/>
    <w:basedOn w:val="NormalTablo"/>
    <w:uiPriority w:val="48"/>
    <w:rsid w:val="001D69EE"/>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eTablo3-Vurgu4">
    <w:name w:val="List Table 3 Accent 4"/>
    <w:basedOn w:val="NormalTablo"/>
    <w:uiPriority w:val="48"/>
    <w:rsid w:val="001D69EE"/>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eTablo3-Vurgu5">
    <w:name w:val="List Table 3 Accent 5"/>
    <w:basedOn w:val="NormalTablo"/>
    <w:uiPriority w:val="48"/>
    <w:rsid w:val="001D69EE"/>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eTablo3-Vurgu6">
    <w:name w:val="List Table 3 Accent 6"/>
    <w:basedOn w:val="NormalTablo"/>
    <w:uiPriority w:val="48"/>
    <w:rsid w:val="001D69EE"/>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eTablo4">
    <w:name w:val="List Table 4"/>
    <w:basedOn w:val="NormalTablo"/>
    <w:uiPriority w:val="49"/>
    <w:rsid w:val="001D69E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4-Vurgu1">
    <w:name w:val="List Table 4 Accent 1"/>
    <w:basedOn w:val="NormalTablo"/>
    <w:uiPriority w:val="49"/>
    <w:rsid w:val="001D69E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Tablo4-Vurgu2">
    <w:name w:val="List Table 4 Accent 2"/>
    <w:basedOn w:val="NormalTablo"/>
    <w:uiPriority w:val="49"/>
    <w:rsid w:val="001D69E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Tablo4-Vurgu3">
    <w:name w:val="List Table 4 Accent 3"/>
    <w:basedOn w:val="NormalTablo"/>
    <w:uiPriority w:val="49"/>
    <w:rsid w:val="001D69E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lo4-Vurgu4">
    <w:name w:val="List Table 4 Accent 4"/>
    <w:basedOn w:val="NormalTablo"/>
    <w:uiPriority w:val="49"/>
    <w:rsid w:val="001D69E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Tablo4-Vurgu5">
    <w:name w:val="List Table 4 Accent 5"/>
    <w:basedOn w:val="NormalTablo"/>
    <w:uiPriority w:val="49"/>
    <w:rsid w:val="001D69E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Tablo4-Vurgu6">
    <w:name w:val="List Table 4 Accent 6"/>
    <w:basedOn w:val="NormalTablo"/>
    <w:uiPriority w:val="49"/>
    <w:rsid w:val="001D69E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Tablo5-Koyu">
    <w:name w:val="List Table 5 Dark"/>
    <w:basedOn w:val="NormalTablo"/>
    <w:uiPriority w:val="50"/>
    <w:rsid w:val="001D69EE"/>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1">
    <w:name w:val="List Table 5 Dark Accent 1"/>
    <w:basedOn w:val="NormalTablo"/>
    <w:uiPriority w:val="50"/>
    <w:rsid w:val="001D69EE"/>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2">
    <w:name w:val="List Table 5 Dark Accent 2"/>
    <w:basedOn w:val="NormalTablo"/>
    <w:uiPriority w:val="50"/>
    <w:rsid w:val="001D69EE"/>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3">
    <w:name w:val="List Table 5 Dark Accent 3"/>
    <w:basedOn w:val="NormalTablo"/>
    <w:uiPriority w:val="50"/>
    <w:rsid w:val="001D69EE"/>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4">
    <w:name w:val="List Table 5 Dark Accent 4"/>
    <w:basedOn w:val="NormalTablo"/>
    <w:uiPriority w:val="50"/>
    <w:rsid w:val="001D69EE"/>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5">
    <w:name w:val="List Table 5 Dark Accent 5"/>
    <w:basedOn w:val="NormalTablo"/>
    <w:uiPriority w:val="50"/>
    <w:rsid w:val="001D69EE"/>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6">
    <w:name w:val="List Table 5 Dark Accent 6"/>
    <w:basedOn w:val="NormalTablo"/>
    <w:uiPriority w:val="50"/>
    <w:rsid w:val="001D69EE"/>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6Renkli">
    <w:name w:val="List Table 6 Colorful"/>
    <w:basedOn w:val="NormalTablo"/>
    <w:uiPriority w:val="51"/>
    <w:rsid w:val="001D69E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6Renkli-Vurgu1">
    <w:name w:val="List Table 6 Colorful Accent 1"/>
    <w:basedOn w:val="NormalTablo"/>
    <w:uiPriority w:val="51"/>
    <w:rsid w:val="001D69EE"/>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Tablo6Renkli-Vurgu2">
    <w:name w:val="List Table 6 Colorful Accent 2"/>
    <w:basedOn w:val="NormalTablo"/>
    <w:uiPriority w:val="51"/>
    <w:rsid w:val="001D69EE"/>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Tablo6Renkli-Vurgu3">
    <w:name w:val="List Table 6 Colorful Accent 3"/>
    <w:basedOn w:val="NormalTablo"/>
    <w:uiPriority w:val="51"/>
    <w:rsid w:val="001D69EE"/>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lo6Renkli-Vurgu4">
    <w:name w:val="List Table 6 Colorful Accent 4"/>
    <w:basedOn w:val="NormalTablo"/>
    <w:uiPriority w:val="51"/>
    <w:rsid w:val="001D69EE"/>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Tablo6Renkli-Vurgu5">
    <w:name w:val="List Table 6 Colorful Accent 5"/>
    <w:basedOn w:val="NormalTablo"/>
    <w:uiPriority w:val="51"/>
    <w:rsid w:val="001D69EE"/>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Tablo6Renkli-Vurgu6">
    <w:name w:val="List Table 6 Colorful Accent 6"/>
    <w:basedOn w:val="NormalTablo"/>
    <w:uiPriority w:val="51"/>
    <w:rsid w:val="001D69EE"/>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Tablo7Renkli">
    <w:name w:val="List Table 7 Colorful"/>
    <w:basedOn w:val="NormalTablo"/>
    <w:uiPriority w:val="52"/>
    <w:rsid w:val="001D69EE"/>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1">
    <w:name w:val="List Table 7 Colorful Accent 1"/>
    <w:basedOn w:val="NormalTablo"/>
    <w:uiPriority w:val="52"/>
    <w:rsid w:val="001D69EE"/>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2">
    <w:name w:val="List Table 7 Colorful Accent 2"/>
    <w:basedOn w:val="NormalTablo"/>
    <w:uiPriority w:val="52"/>
    <w:rsid w:val="001D69EE"/>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3">
    <w:name w:val="List Table 7 Colorful Accent 3"/>
    <w:basedOn w:val="NormalTablo"/>
    <w:uiPriority w:val="52"/>
    <w:rsid w:val="001D69EE"/>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4">
    <w:name w:val="List Table 7 Colorful Accent 4"/>
    <w:basedOn w:val="NormalTablo"/>
    <w:uiPriority w:val="52"/>
    <w:rsid w:val="001D69EE"/>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5">
    <w:name w:val="List Table 7 Colorful Accent 5"/>
    <w:basedOn w:val="NormalTablo"/>
    <w:uiPriority w:val="52"/>
    <w:rsid w:val="001D69EE"/>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6">
    <w:name w:val="List Table 7 Colorful Accent 6"/>
    <w:basedOn w:val="NormalTablo"/>
    <w:uiPriority w:val="52"/>
    <w:rsid w:val="001D69EE"/>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postamzas">
    <w:name w:val="E-mail Signature"/>
    <w:basedOn w:val="Normal"/>
    <w:link w:val="E-postamzasChar"/>
    <w:uiPriority w:val="99"/>
    <w:semiHidden/>
    <w:unhideWhenUsed/>
    <w:rsid w:val="001D69EE"/>
  </w:style>
  <w:style w:type="character" w:customStyle="1" w:styleId="E-postamzasChar">
    <w:name w:val="E-posta İmzası Char"/>
    <w:basedOn w:val="VarsaylanParagrafYazTipi"/>
    <w:link w:val="E-postamzas"/>
    <w:uiPriority w:val="99"/>
    <w:semiHidden/>
    <w:rsid w:val="001D69EE"/>
    <w:rPr>
      <w:rFonts w:ascii="Calibri" w:hAnsi="Calibri" w:cs="Calibri"/>
    </w:rPr>
  </w:style>
  <w:style w:type="paragraph" w:styleId="Selamlama">
    <w:name w:val="Salutation"/>
    <w:basedOn w:val="Normal"/>
    <w:next w:val="Normal"/>
    <w:link w:val="SelamlamaChar"/>
    <w:uiPriority w:val="99"/>
    <w:semiHidden/>
    <w:unhideWhenUsed/>
    <w:rsid w:val="001D69EE"/>
  </w:style>
  <w:style w:type="character" w:customStyle="1" w:styleId="SelamlamaChar">
    <w:name w:val="Selamlama Char"/>
    <w:basedOn w:val="VarsaylanParagrafYazTipi"/>
    <w:link w:val="Selamlama"/>
    <w:uiPriority w:val="99"/>
    <w:semiHidden/>
    <w:rsid w:val="001D69EE"/>
    <w:rPr>
      <w:rFonts w:ascii="Calibri" w:hAnsi="Calibri" w:cs="Calibri"/>
    </w:rPr>
  </w:style>
  <w:style w:type="table" w:styleId="TabloStunlar1">
    <w:name w:val="Table Columns 1"/>
    <w:basedOn w:val="NormalTablo"/>
    <w:uiPriority w:val="99"/>
    <w:semiHidden/>
    <w:unhideWhenUsed/>
    <w:rsid w:val="001D69E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Stunlar2">
    <w:name w:val="Table Columns 2"/>
    <w:basedOn w:val="NormalTablo"/>
    <w:uiPriority w:val="99"/>
    <w:semiHidden/>
    <w:unhideWhenUsed/>
    <w:rsid w:val="001D69E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Stunlar3">
    <w:name w:val="Table Columns 3"/>
    <w:basedOn w:val="NormalTablo"/>
    <w:uiPriority w:val="99"/>
    <w:semiHidden/>
    <w:unhideWhenUsed/>
    <w:rsid w:val="001D69E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oStunlar4">
    <w:name w:val="Table Columns 4"/>
    <w:basedOn w:val="NormalTablo"/>
    <w:uiPriority w:val="99"/>
    <w:semiHidden/>
    <w:unhideWhenUsed/>
    <w:rsid w:val="001D69E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oStunlar5">
    <w:name w:val="Table Columns 5"/>
    <w:basedOn w:val="NormalTablo"/>
    <w:uiPriority w:val="99"/>
    <w:semiHidden/>
    <w:unhideWhenUsed/>
    <w:rsid w:val="001D69E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mza">
    <w:name w:val="Signature"/>
    <w:basedOn w:val="Normal"/>
    <w:link w:val="mzaChar"/>
    <w:uiPriority w:val="99"/>
    <w:semiHidden/>
    <w:unhideWhenUsed/>
    <w:rsid w:val="001D69EE"/>
    <w:pPr>
      <w:ind w:left="4320"/>
    </w:pPr>
  </w:style>
  <w:style w:type="character" w:customStyle="1" w:styleId="mzaChar">
    <w:name w:val="İmza Char"/>
    <w:basedOn w:val="VarsaylanParagrafYazTipi"/>
    <w:link w:val="mza"/>
    <w:uiPriority w:val="99"/>
    <w:semiHidden/>
    <w:rsid w:val="001D69EE"/>
    <w:rPr>
      <w:rFonts w:ascii="Calibri" w:hAnsi="Calibri" w:cs="Calibri"/>
    </w:rPr>
  </w:style>
  <w:style w:type="table" w:styleId="TabloBasit1">
    <w:name w:val="Table Simple 1"/>
    <w:basedOn w:val="NormalTablo"/>
    <w:uiPriority w:val="99"/>
    <w:semiHidden/>
    <w:unhideWhenUsed/>
    <w:rsid w:val="001D69E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oBasit2">
    <w:name w:val="Table Simple 2"/>
    <w:basedOn w:val="NormalTablo"/>
    <w:uiPriority w:val="99"/>
    <w:semiHidden/>
    <w:unhideWhenUsed/>
    <w:rsid w:val="001D69E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oBasit3">
    <w:name w:val="Table Simple 3"/>
    <w:basedOn w:val="NormalTablo"/>
    <w:uiPriority w:val="99"/>
    <w:semiHidden/>
    <w:unhideWhenUsed/>
    <w:rsid w:val="001D69E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oAltBalk1">
    <w:name w:val="Table Subtle 1"/>
    <w:basedOn w:val="NormalTablo"/>
    <w:uiPriority w:val="99"/>
    <w:semiHidden/>
    <w:unhideWhenUsed/>
    <w:rsid w:val="001D69E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AltBalk2">
    <w:name w:val="Table Subtle 2"/>
    <w:basedOn w:val="NormalTablo"/>
    <w:uiPriority w:val="99"/>
    <w:rsid w:val="001D69E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Dizin1">
    <w:name w:val="index 1"/>
    <w:basedOn w:val="Normal"/>
    <w:next w:val="Normal"/>
    <w:autoRedefine/>
    <w:uiPriority w:val="99"/>
    <w:semiHidden/>
    <w:unhideWhenUsed/>
    <w:rsid w:val="001D69EE"/>
    <w:pPr>
      <w:ind w:left="220" w:hanging="220"/>
    </w:pPr>
  </w:style>
  <w:style w:type="paragraph" w:styleId="Dizin2">
    <w:name w:val="index 2"/>
    <w:basedOn w:val="Normal"/>
    <w:next w:val="Normal"/>
    <w:autoRedefine/>
    <w:uiPriority w:val="99"/>
    <w:semiHidden/>
    <w:unhideWhenUsed/>
    <w:rsid w:val="001D69EE"/>
    <w:pPr>
      <w:ind w:left="440" w:hanging="220"/>
    </w:pPr>
  </w:style>
  <w:style w:type="paragraph" w:styleId="Dizin3">
    <w:name w:val="index 3"/>
    <w:basedOn w:val="Normal"/>
    <w:next w:val="Normal"/>
    <w:autoRedefine/>
    <w:uiPriority w:val="99"/>
    <w:semiHidden/>
    <w:unhideWhenUsed/>
    <w:rsid w:val="001D69EE"/>
    <w:pPr>
      <w:ind w:left="660" w:hanging="220"/>
    </w:pPr>
  </w:style>
  <w:style w:type="paragraph" w:styleId="Dizin4">
    <w:name w:val="index 4"/>
    <w:basedOn w:val="Normal"/>
    <w:next w:val="Normal"/>
    <w:autoRedefine/>
    <w:uiPriority w:val="99"/>
    <w:semiHidden/>
    <w:unhideWhenUsed/>
    <w:rsid w:val="001D69EE"/>
    <w:pPr>
      <w:ind w:left="880" w:hanging="220"/>
    </w:pPr>
  </w:style>
  <w:style w:type="paragraph" w:styleId="Dizin5">
    <w:name w:val="index 5"/>
    <w:basedOn w:val="Normal"/>
    <w:next w:val="Normal"/>
    <w:autoRedefine/>
    <w:uiPriority w:val="99"/>
    <w:semiHidden/>
    <w:unhideWhenUsed/>
    <w:rsid w:val="001D69EE"/>
    <w:pPr>
      <w:ind w:left="1100" w:hanging="220"/>
    </w:pPr>
  </w:style>
  <w:style w:type="paragraph" w:styleId="Dizin6">
    <w:name w:val="index 6"/>
    <w:basedOn w:val="Normal"/>
    <w:next w:val="Normal"/>
    <w:autoRedefine/>
    <w:uiPriority w:val="99"/>
    <w:semiHidden/>
    <w:unhideWhenUsed/>
    <w:rsid w:val="001D69EE"/>
    <w:pPr>
      <w:ind w:left="1320" w:hanging="220"/>
    </w:pPr>
  </w:style>
  <w:style w:type="paragraph" w:styleId="Dizin7">
    <w:name w:val="index 7"/>
    <w:basedOn w:val="Normal"/>
    <w:next w:val="Normal"/>
    <w:autoRedefine/>
    <w:uiPriority w:val="99"/>
    <w:semiHidden/>
    <w:unhideWhenUsed/>
    <w:rsid w:val="001D69EE"/>
    <w:pPr>
      <w:ind w:left="1540" w:hanging="220"/>
    </w:pPr>
  </w:style>
  <w:style w:type="paragraph" w:styleId="Dizin8">
    <w:name w:val="index 8"/>
    <w:basedOn w:val="Normal"/>
    <w:next w:val="Normal"/>
    <w:autoRedefine/>
    <w:uiPriority w:val="99"/>
    <w:semiHidden/>
    <w:unhideWhenUsed/>
    <w:rsid w:val="001D69EE"/>
    <w:pPr>
      <w:ind w:left="1760" w:hanging="220"/>
    </w:pPr>
  </w:style>
  <w:style w:type="paragraph" w:styleId="Dizin9">
    <w:name w:val="index 9"/>
    <w:basedOn w:val="Normal"/>
    <w:next w:val="Normal"/>
    <w:autoRedefine/>
    <w:uiPriority w:val="99"/>
    <w:semiHidden/>
    <w:unhideWhenUsed/>
    <w:rsid w:val="001D69EE"/>
    <w:pPr>
      <w:ind w:left="1980" w:hanging="220"/>
    </w:pPr>
  </w:style>
  <w:style w:type="paragraph" w:styleId="DizinBal">
    <w:name w:val="index heading"/>
    <w:basedOn w:val="Normal"/>
    <w:next w:val="Dizin1"/>
    <w:uiPriority w:val="99"/>
    <w:semiHidden/>
    <w:unhideWhenUsed/>
    <w:rsid w:val="001D69EE"/>
    <w:rPr>
      <w:rFonts w:ascii="Calibri Light" w:eastAsiaTheme="majorEastAsia" w:hAnsi="Calibri Light" w:cs="Calibri Light"/>
      <w:b/>
      <w:bCs/>
    </w:rPr>
  </w:style>
  <w:style w:type="paragraph" w:styleId="Kapan">
    <w:name w:val="Closing"/>
    <w:basedOn w:val="Normal"/>
    <w:link w:val="KapanChar"/>
    <w:uiPriority w:val="99"/>
    <w:semiHidden/>
    <w:unhideWhenUsed/>
    <w:rsid w:val="001D69EE"/>
    <w:pPr>
      <w:ind w:left="4320"/>
    </w:pPr>
  </w:style>
  <w:style w:type="character" w:customStyle="1" w:styleId="KapanChar">
    <w:name w:val="Kapanış Char"/>
    <w:basedOn w:val="VarsaylanParagrafYazTipi"/>
    <w:link w:val="Kapan"/>
    <w:uiPriority w:val="99"/>
    <w:semiHidden/>
    <w:rsid w:val="001D69EE"/>
    <w:rPr>
      <w:rFonts w:ascii="Calibri" w:hAnsi="Calibri" w:cs="Calibri"/>
    </w:rPr>
  </w:style>
  <w:style w:type="table" w:styleId="TabloKlavuzu">
    <w:name w:val="Table Grid"/>
    <w:basedOn w:val="NormalTablo"/>
    <w:uiPriority w:val="39"/>
    <w:rsid w:val="001D6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1">
    <w:name w:val="Table Grid 1"/>
    <w:basedOn w:val="NormalTablo"/>
    <w:uiPriority w:val="99"/>
    <w:semiHidden/>
    <w:unhideWhenUsed/>
    <w:rsid w:val="001D69E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oKlavuz2">
    <w:name w:val="Table Grid 2"/>
    <w:basedOn w:val="NormalTablo"/>
    <w:uiPriority w:val="99"/>
    <w:semiHidden/>
    <w:unhideWhenUsed/>
    <w:rsid w:val="001D69E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oKlavuz3">
    <w:name w:val="Table Grid 3"/>
    <w:basedOn w:val="NormalTablo"/>
    <w:uiPriority w:val="99"/>
    <w:semiHidden/>
    <w:unhideWhenUsed/>
    <w:rsid w:val="001D69E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oKlavuz4">
    <w:name w:val="Table Grid 4"/>
    <w:basedOn w:val="NormalTablo"/>
    <w:uiPriority w:val="99"/>
    <w:semiHidden/>
    <w:unhideWhenUsed/>
    <w:rsid w:val="001D69E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oKlavuz5">
    <w:name w:val="Table Grid 5"/>
    <w:basedOn w:val="NormalTablo"/>
    <w:uiPriority w:val="99"/>
    <w:semiHidden/>
    <w:unhideWhenUsed/>
    <w:rsid w:val="001D69E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Klavuz6">
    <w:name w:val="Table Grid 6"/>
    <w:basedOn w:val="NormalTablo"/>
    <w:uiPriority w:val="99"/>
    <w:semiHidden/>
    <w:unhideWhenUsed/>
    <w:rsid w:val="001D69E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Klavuz7">
    <w:name w:val="Table Grid 7"/>
    <w:basedOn w:val="NormalTablo"/>
    <w:uiPriority w:val="99"/>
    <w:semiHidden/>
    <w:unhideWhenUsed/>
    <w:rsid w:val="001D69E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Klavuz8">
    <w:name w:val="Table Grid 8"/>
    <w:basedOn w:val="NormalTablo"/>
    <w:uiPriority w:val="99"/>
    <w:semiHidden/>
    <w:unhideWhenUsed/>
    <w:rsid w:val="001D69E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oKlavuzuAk">
    <w:name w:val="Grid Table Light"/>
    <w:basedOn w:val="NormalTablo"/>
    <w:uiPriority w:val="40"/>
    <w:rsid w:val="001D69E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KlavuzTablo1Ak">
    <w:name w:val="Grid Table 1 Light"/>
    <w:basedOn w:val="NormalTablo"/>
    <w:uiPriority w:val="46"/>
    <w:rsid w:val="001D69E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KlavuzTablo1Ak-Vurgu1">
    <w:name w:val="Grid Table 1 Light Accent 1"/>
    <w:basedOn w:val="NormalTablo"/>
    <w:uiPriority w:val="46"/>
    <w:rsid w:val="001D69EE"/>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KlavuzTablo1Ak-Vurgu2">
    <w:name w:val="Grid Table 1 Light Accent 2"/>
    <w:basedOn w:val="NormalTablo"/>
    <w:uiPriority w:val="46"/>
    <w:rsid w:val="001D69EE"/>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KlavuzTablo1Ak-Vurgu3">
    <w:name w:val="Grid Table 1 Light Accent 3"/>
    <w:basedOn w:val="NormalTablo"/>
    <w:uiPriority w:val="46"/>
    <w:rsid w:val="001D69E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KlavuzTablo1Ak-Vurgu4">
    <w:name w:val="Grid Table 1 Light Accent 4"/>
    <w:basedOn w:val="NormalTablo"/>
    <w:uiPriority w:val="46"/>
    <w:rsid w:val="001D69EE"/>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KlavuzTablo1Ak-Vurgu5">
    <w:name w:val="Grid Table 1 Light Accent 5"/>
    <w:basedOn w:val="NormalTablo"/>
    <w:uiPriority w:val="46"/>
    <w:rsid w:val="001D69EE"/>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KlavuzTablo1Ak-Vurgu6">
    <w:name w:val="Grid Table 1 Light Accent 6"/>
    <w:basedOn w:val="NormalTablo"/>
    <w:uiPriority w:val="46"/>
    <w:rsid w:val="001D69EE"/>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KlavuzTablo2">
    <w:name w:val="Grid Table 2"/>
    <w:basedOn w:val="NormalTablo"/>
    <w:uiPriority w:val="47"/>
    <w:rsid w:val="001D69E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Tablo2-Vurgu1">
    <w:name w:val="Grid Table 2 Accent 1"/>
    <w:basedOn w:val="NormalTablo"/>
    <w:uiPriority w:val="47"/>
    <w:rsid w:val="001D69EE"/>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KlavuzTablo2-Vurgu2">
    <w:name w:val="Grid Table 2 Accent 2"/>
    <w:basedOn w:val="NormalTablo"/>
    <w:uiPriority w:val="47"/>
    <w:rsid w:val="001D69EE"/>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KlavuzTablo2-Vurgu3">
    <w:name w:val="Grid Table 2 Accent 3"/>
    <w:basedOn w:val="NormalTablo"/>
    <w:uiPriority w:val="47"/>
    <w:rsid w:val="001D69E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KlavuzTablo2-Vurgu4">
    <w:name w:val="Grid Table 2 Accent 4"/>
    <w:basedOn w:val="NormalTablo"/>
    <w:uiPriority w:val="47"/>
    <w:rsid w:val="001D69EE"/>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KlavuzTablo2-Vurgu5">
    <w:name w:val="Grid Table 2 Accent 5"/>
    <w:basedOn w:val="NormalTablo"/>
    <w:uiPriority w:val="47"/>
    <w:rsid w:val="001D69EE"/>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KlavuzTablo2-Vurgu6">
    <w:name w:val="Grid Table 2 Accent 6"/>
    <w:basedOn w:val="NormalTablo"/>
    <w:uiPriority w:val="47"/>
    <w:rsid w:val="001D69EE"/>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3">
    <w:name w:val="Grid Table 3"/>
    <w:basedOn w:val="NormalTablo"/>
    <w:uiPriority w:val="48"/>
    <w:rsid w:val="001D69E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KlavuzTablo3-Vurgu1">
    <w:name w:val="Grid Table 3 Accent 1"/>
    <w:basedOn w:val="NormalTablo"/>
    <w:uiPriority w:val="48"/>
    <w:rsid w:val="001D69E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KlavuzTablo3-Vurgu2">
    <w:name w:val="Grid Table 3 Accent 2"/>
    <w:basedOn w:val="NormalTablo"/>
    <w:uiPriority w:val="48"/>
    <w:rsid w:val="001D69E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KlavuzTablo3-Vurgu3">
    <w:name w:val="Grid Table 3 Accent 3"/>
    <w:basedOn w:val="NormalTablo"/>
    <w:uiPriority w:val="48"/>
    <w:rsid w:val="001D69E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KlavuzTablo3-Vurgu4">
    <w:name w:val="Grid Table 3 Accent 4"/>
    <w:basedOn w:val="NormalTablo"/>
    <w:uiPriority w:val="48"/>
    <w:rsid w:val="001D69E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KlavuzTablo3-Vurgu5">
    <w:name w:val="Grid Table 3 Accent 5"/>
    <w:basedOn w:val="NormalTablo"/>
    <w:uiPriority w:val="48"/>
    <w:rsid w:val="001D69E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KlavuzTablo3-Vurgu6">
    <w:name w:val="Grid Table 3 Accent 6"/>
    <w:basedOn w:val="NormalTablo"/>
    <w:uiPriority w:val="48"/>
    <w:rsid w:val="001D69E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KlavuzuTablo4">
    <w:name w:val="Grid Table 4"/>
    <w:basedOn w:val="NormalTablo"/>
    <w:uiPriority w:val="49"/>
    <w:rsid w:val="001D69E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uTablo4-Vurgu1">
    <w:name w:val="Grid Table 4 Accent 1"/>
    <w:basedOn w:val="NormalTablo"/>
    <w:uiPriority w:val="49"/>
    <w:rsid w:val="001D69E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KlavuzuTablo4-Vurgu2">
    <w:name w:val="Grid Table 4 Accent 2"/>
    <w:basedOn w:val="NormalTablo"/>
    <w:uiPriority w:val="49"/>
    <w:rsid w:val="001D69E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KlavuzuTablo4-Vurgu3">
    <w:name w:val="Grid Table 4 Accent 3"/>
    <w:basedOn w:val="NormalTablo"/>
    <w:uiPriority w:val="49"/>
    <w:rsid w:val="001D69E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KlavuzuTablo4-Vurgu4">
    <w:name w:val="Grid Table 4 Accent 4"/>
    <w:basedOn w:val="NormalTablo"/>
    <w:uiPriority w:val="49"/>
    <w:rsid w:val="001D69E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KlavuzuTablo4-Vurgu5">
    <w:name w:val="Grid Table 4 Accent 5"/>
    <w:basedOn w:val="NormalTablo"/>
    <w:uiPriority w:val="49"/>
    <w:rsid w:val="001D69E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KlavuzuTablo4-Vurgu6">
    <w:name w:val="Grid Table 4 Accent 6"/>
    <w:basedOn w:val="NormalTablo"/>
    <w:uiPriority w:val="49"/>
    <w:rsid w:val="001D69E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5Koyu">
    <w:name w:val="Grid Table 5 Dark"/>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KlavuzTablo5Koyu-Vurgu1">
    <w:name w:val="Grid Table 5 Dark Accent 1"/>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KlavuzTablo5Koyu-Vurgu2">
    <w:name w:val="Grid Table 5 Dark Accent 2"/>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KlavuzTablo5Koyu-Vurgu3">
    <w:name w:val="Grid Table 5 Dark Accent 3"/>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KlavuzTablo5Koyu-Vurgu4">
    <w:name w:val="Grid Table 5 Dark Accent 4"/>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KlavuzTablo5Koyu-Vurgu5">
    <w:name w:val="Grid Table 5 Dark Accent 5"/>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KlavuzTablo5Koyu-Vurgu6">
    <w:name w:val="Grid Table 5 Dark Accent 6"/>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KlavuzTablo6Renkli">
    <w:name w:val="Grid Table 6 Colorful"/>
    <w:basedOn w:val="NormalTablo"/>
    <w:uiPriority w:val="51"/>
    <w:rsid w:val="001D69E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Tablo6Renkli-Vurgu1">
    <w:name w:val="Grid Table 6 Colorful Accent 1"/>
    <w:basedOn w:val="NormalTablo"/>
    <w:uiPriority w:val="51"/>
    <w:rsid w:val="001D69E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KlavuzTablo6-Renkli-Vurgu2">
    <w:name w:val="Grid Table 6 Colorful Accent 2"/>
    <w:basedOn w:val="NormalTablo"/>
    <w:uiPriority w:val="51"/>
    <w:rsid w:val="001D69EE"/>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KlavuzTablo6-Renkli-Vurgu3">
    <w:name w:val="Grid Table 6 Colorful Accent 3"/>
    <w:basedOn w:val="NormalTablo"/>
    <w:uiPriority w:val="51"/>
    <w:rsid w:val="001D69E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KlavuzTablo6-Renkli-Vurgu4">
    <w:name w:val="Grid Table 6 Colorful Accent 4"/>
    <w:basedOn w:val="NormalTablo"/>
    <w:uiPriority w:val="51"/>
    <w:rsid w:val="001D69EE"/>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KlavuzTablo6-Renkli-Vurgu5">
    <w:name w:val="Grid Table 6 Colorful Accent 5"/>
    <w:basedOn w:val="NormalTablo"/>
    <w:uiPriority w:val="51"/>
    <w:rsid w:val="001D69EE"/>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KlavuzTablo6Renkli-Vurgu6">
    <w:name w:val="Grid Table 6 Colorful Accent 6"/>
    <w:basedOn w:val="NormalTablo"/>
    <w:uiPriority w:val="51"/>
    <w:rsid w:val="001D69EE"/>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7Renkli">
    <w:name w:val="Grid Table 7 Colorful"/>
    <w:basedOn w:val="NormalTablo"/>
    <w:uiPriority w:val="52"/>
    <w:rsid w:val="001D69E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KlavuzTablo7Renkli-Vurgu1">
    <w:name w:val="Grid Table 7 Colorful Accent 1"/>
    <w:basedOn w:val="NormalTablo"/>
    <w:uiPriority w:val="52"/>
    <w:rsid w:val="001D69E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KlavuzTablo7Renkli-Vurgu2">
    <w:name w:val="Grid Table 7 Colorful Accent 2"/>
    <w:basedOn w:val="NormalTablo"/>
    <w:uiPriority w:val="52"/>
    <w:rsid w:val="001D69EE"/>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KlavuzTablo7Renkli-Vurgu3">
    <w:name w:val="Grid Table 7 Colorful Accent 3"/>
    <w:basedOn w:val="NormalTablo"/>
    <w:uiPriority w:val="52"/>
    <w:rsid w:val="001D69E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KlavuzTablo7Renkli-Vurgu4">
    <w:name w:val="Grid Table 7 Colorful Accent 4"/>
    <w:basedOn w:val="NormalTablo"/>
    <w:uiPriority w:val="52"/>
    <w:rsid w:val="001D69EE"/>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KlavuzTablo7Renkli-Vurgu5">
    <w:name w:val="Grid Table 7 Colorful Accent 5"/>
    <w:basedOn w:val="NormalTablo"/>
    <w:uiPriority w:val="52"/>
    <w:rsid w:val="001D69EE"/>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KlavuzTablo7Renkli-Vurgu6">
    <w:name w:val="Grid Table 7 Colorful Accent 6"/>
    <w:basedOn w:val="NormalTablo"/>
    <w:uiPriority w:val="52"/>
    <w:rsid w:val="001D69EE"/>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oWeb1">
    <w:name w:val="Table Web 1"/>
    <w:basedOn w:val="NormalTablo"/>
    <w:uiPriority w:val="99"/>
    <w:semiHidden/>
    <w:unhideWhenUsed/>
    <w:rsid w:val="001D69E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oWeb2">
    <w:name w:val="Table Web 2"/>
    <w:basedOn w:val="NormalTablo"/>
    <w:uiPriority w:val="99"/>
    <w:semiHidden/>
    <w:unhideWhenUsed/>
    <w:rsid w:val="001D69E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oWeb3">
    <w:name w:val="Table Web 3"/>
    <w:basedOn w:val="NormalTablo"/>
    <w:uiPriority w:val="99"/>
    <w:rsid w:val="001D69E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DipnotBavurusu">
    <w:name w:val="footnote reference"/>
    <w:basedOn w:val="VarsaylanParagrafYazTipi"/>
    <w:uiPriority w:val="99"/>
    <w:semiHidden/>
    <w:unhideWhenUsed/>
    <w:rsid w:val="001D69EE"/>
    <w:rPr>
      <w:rFonts w:ascii="Calibri" w:hAnsi="Calibri" w:cs="Calibri"/>
      <w:vertAlign w:val="superscript"/>
    </w:rPr>
  </w:style>
  <w:style w:type="character" w:styleId="SatrNumaras">
    <w:name w:val="line number"/>
    <w:basedOn w:val="VarsaylanParagrafYazTipi"/>
    <w:uiPriority w:val="99"/>
    <w:semiHidden/>
    <w:unhideWhenUsed/>
    <w:rsid w:val="001D69EE"/>
    <w:rPr>
      <w:rFonts w:ascii="Calibri" w:hAnsi="Calibri" w:cs="Calibri"/>
    </w:rPr>
  </w:style>
  <w:style w:type="table" w:styleId="Tablo3Befektler1">
    <w:name w:val="Table 3D effects 1"/>
    <w:basedOn w:val="NormalTablo"/>
    <w:uiPriority w:val="99"/>
    <w:semiHidden/>
    <w:unhideWhenUsed/>
    <w:rsid w:val="001D69E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o3Befektler2">
    <w:name w:val="Table 3D effects 2"/>
    <w:basedOn w:val="NormalTablo"/>
    <w:uiPriority w:val="99"/>
    <w:semiHidden/>
    <w:unhideWhenUsed/>
    <w:rsid w:val="001D69E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3Befektler3">
    <w:name w:val="Table 3D effects 3"/>
    <w:basedOn w:val="NormalTablo"/>
    <w:uiPriority w:val="99"/>
    <w:semiHidden/>
    <w:unhideWhenUsed/>
    <w:rsid w:val="001D69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Temas">
    <w:name w:val="Table Theme"/>
    <w:basedOn w:val="NormalTablo"/>
    <w:uiPriority w:val="99"/>
    <w:semiHidden/>
    <w:unhideWhenUsed/>
    <w:rsid w:val="001D6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ayfaNumaras">
    <w:name w:val="page number"/>
    <w:basedOn w:val="VarsaylanParagrafYazTipi"/>
    <w:uiPriority w:val="99"/>
    <w:semiHidden/>
    <w:unhideWhenUsed/>
    <w:rsid w:val="001D69EE"/>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34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gra\AppData\Local\Microsoft\Office\16.0\DTS\tr-TR%7bE7C1D571-444E-48EF-B2A7-3F32E662643E%7d\%7b86CDDA41-EE53-4375-855D-44F32C7C2535%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0A309B-399B-4546-B259-821CB819029C}">
  <ds:schemaRefs>
    <ds:schemaRef ds:uri="http://schemas.openxmlformats.org/officeDocument/2006/bibliography"/>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{86CDDA41-EE53-4375-855D-44F32C7C2535}tf02786999_win32.dotx</Template>
  <TotalTime>0</TotalTime>
  <Pages>5</Pages>
  <Words>1214</Words>
  <Characters>6924</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2022-01-19T22:18:00Z</dcterms:created>
  <dcterms:modified xsi:type="dcterms:W3CDTF">2022-03-21T03:02:00Z</dcterms:modified>
</cp:coreProperties>
</file>